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77204F" w14:textId="63F55C59" w:rsidR="0083552D" w:rsidRDefault="0083552D" w:rsidP="00F35B74">
      <w:pPr>
        <w:jc w:val="center"/>
        <w:rPr>
          <w:rFonts w:ascii="Arial" w:hAnsi="Arial"/>
          <w:b/>
          <w:sz w:val="28"/>
          <w:szCs w:val="22"/>
        </w:rPr>
      </w:pPr>
      <w:r>
        <w:rPr>
          <w:rFonts w:ascii="Arial" w:hAnsi="Arial"/>
          <w:b/>
          <w:sz w:val="28"/>
          <w:szCs w:val="22"/>
        </w:rPr>
        <w:t>Metabol</w:t>
      </w:r>
      <w:r w:rsidR="008163E3">
        <w:rPr>
          <w:rFonts w:ascii="Arial" w:hAnsi="Arial"/>
          <w:b/>
          <w:sz w:val="28"/>
          <w:szCs w:val="22"/>
        </w:rPr>
        <w:t>o</w:t>
      </w:r>
      <w:r>
        <w:rPr>
          <w:rFonts w:ascii="Arial" w:hAnsi="Arial"/>
          <w:b/>
          <w:sz w:val="28"/>
          <w:szCs w:val="22"/>
        </w:rPr>
        <w:t>mic stud</w:t>
      </w:r>
      <w:r w:rsidR="00284304">
        <w:rPr>
          <w:rFonts w:ascii="Arial" w:hAnsi="Arial"/>
          <w:b/>
          <w:sz w:val="28"/>
          <w:szCs w:val="22"/>
        </w:rPr>
        <w:t>ies</w:t>
      </w:r>
      <w:r>
        <w:rPr>
          <w:rFonts w:ascii="Arial" w:hAnsi="Arial"/>
          <w:b/>
          <w:sz w:val="28"/>
          <w:szCs w:val="22"/>
        </w:rPr>
        <w:t xml:space="preserve"> of white matter hyperintensities and microstructural properties of the brain</w:t>
      </w:r>
    </w:p>
    <w:p w14:paraId="1B5F44D1" w14:textId="2C307862" w:rsidR="00224645" w:rsidRPr="00EE64F0" w:rsidRDefault="0083552D" w:rsidP="00284304">
      <w:pPr>
        <w:jc w:val="center"/>
        <w:rPr>
          <w:rFonts w:ascii="Arial" w:hAnsi="Arial"/>
          <w:b/>
          <w:sz w:val="22"/>
          <w:szCs w:val="22"/>
        </w:rPr>
      </w:pPr>
      <w:r>
        <w:rPr>
          <w:rFonts w:ascii="Arial" w:hAnsi="Arial"/>
          <w:b/>
          <w:sz w:val="28"/>
          <w:szCs w:val="22"/>
        </w:rPr>
        <w:t>A</w:t>
      </w:r>
      <w:r w:rsidR="00CA04FC" w:rsidRPr="00A650E1">
        <w:rPr>
          <w:rFonts w:ascii="Arial" w:hAnsi="Arial"/>
          <w:b/>
          <w:sz w:val="28"/>
          <w:szCs w:val="22"/>
        </w:rPr>
        <w:t>nalysis</w:t>
      </w:r>
      <w:r w:rsidR="00A3297D" w:rsidRPr="00A650E1">
        <w:rPr>
          <w:rFonts w:ascii="Arial" w:hAnsi="Arial"/>
          <w:b/>
          <w:sz w:val="28"/>
          <w:szCs w:val="22"/>
        </w:rPr>
        <w:t xml:space="preserve"> plan</w:t>
      </w:r>
      <w:r w:rsidR="00284304">
        <w:rPr>
          <w:rFonts w:ascii="Arial" w:hAnsi="Arial"/>
          <w:b/>
          <w:sz w:val="28"/>
          <w:szCs w:val="22"/>
        </w:rPr>
        <w:t xml:space="preserve">, </w:t>
      </w:r>
      <w:proofErr w:type="spellStart"/>
      <w:r w:rsidR="00A3297D" w:rsidRPr="00A650E1">
        <w:rPr>
          <w:rFonts w:ascii="Arial" w:hAnsi="Arial"/>
          <w:b/>
          <w:sz w:val="28"/>
          <w:szCs w:val="22"/>
        </w:rPr>
        <w:t>NeuroCHARGE</w:t>
      </w:r>
      <w:proofErr w:type="spellEnd"/>
      <w:r w:rsidR="00A3297D" w:rsidRPr="00A650E1">
        <w:rPr>
          <w:rFonts w:ascii="Arial" w:hAnsi="Arial"/>
          <w:b/>
          <w:sz w:val="28"/>
          <w:szCs w:val="22"/>
        </w:rPr>
        <w:t xml:space="preserve"> </w:t>
      </w:r>
      <w:r>
        <w:rPr>
          <w:rFonts w:ascii="Arial" w:hAnsi="Arial"/>
          <w:b/>
          <w:sz w:val="28"/>
          <w:szCs w:val="22"/>
        </w:rPr>
        <w:t>C</w:t>
      </w:r>
      <w:r w:rsidR="00A3297D" w:rsidRPr="00A650E1">
        <w:rPr>
          <w:rFonts w:ascii="Arial" w:hAnsi="Arial"/>
          <w:b/>
          <w:sz w:val="28"/>
          <w:szCs w:val="22"/>
        </w:rPr>
        <w:t>onsortium</w:t>
      </w:r>
    </w:p>
    <w:p w14:paraId="30DFB80E" w14:textId="77777777" w:rsidR="00224645" w:rsidRPr="00EE64F0" w:rsidRDefault="00224645" w:rsidP="00224645">
      <w:pPr>
        <w:rPr>
          <w:rFonts w:ascii="Arial" w:hAnsi="Arial"/>
          <w:sz w:val="22"/>
          <w:szCs w:val="22"/>
        </w:rPr>
      </w:pPr>
    </w:p>
    <w:p w14:paraId="41DE0133" w14:textId="6F92A7AC" w:rsidR="00A3297D" w:rsidRPr="00D36198" w:rsidRDefault="00A3297D" w:rsidP="00A3297D">
      <w:pPr>
        <w:jc w:val="center"/>
        <w:rPr>
          <w:rFonts w:ascii="Arial" w:hAnsi="Arial"/>
          <w:sz w:val="20"/>
          <w:szCs w:val="20"/>
        </w:rPr>
      </w:pPr>
      <w:r w:rsidRPr="00D36198">
        <w:rPr>
          <w:rFonts w:ascii="Arial" w:hAnsi="Arial"/>
          <w:sz w:val="20"/>
          <w:szCs w:val="20"/>
        </w:rPr>
        <w:t>Jean Shin (</w:t>
      </w:r>
      <w:r w:rsidR="00CD6BFA" w:rsidRPr="00D36198">
        <w:rPr>
          <w:rFonts w:ascii="Arial" w:hAnsi="Arial"/>
          <w:sz w:val="20"/>
          <w:szCs w:val="20"/>
        </w:rPr>
        <w:t>jean.shin</w:t>
      </w:r>
      <w:r w:rsidR="003E4CC8" w:rsidRPr="00D36198">
        <w:rPr>
          <w:rFonts w:ascii="Arial" w:hAnsi="Arial"/>
          <w:sz w:val="20"/>
          <w:szCs w:val="20"/>
        </w:rPr>
        <w:t>@</w:t>
      </w:r>
      <w:r w:rsidR="00DF04BD" w:rsidRPr="00D36198">
        <w:rPr>
          <w:rFonts w:ascii="Arial" w:hAnsi="Arial"/>
          <w:sz w:val="20"/>
          <w:szCs w:val="20"/>
        </w:rPr>
        <w:t>sickkids.ca</w:t>
      </w:r>
      <w:r w:rsidRPr="00D36198">
        <w:rPr>
          <w:rFonts w:ascii="Arial" w:hAnsi="Arial"/>
          <w:sz w:val="20"/>
          <w:szCs w:val="20"/>
        </w:rPr>
        <w:t>)</w:t>
      </w:r>
    </w:p>
    <w:p w14:paraId="29548B81" w14:textId="618D7813" w:rsidR="00311830" w:rsidRPr="00D36198" w:rsidRDefault="00311830" w:rsidP="00A3297D">
      <w:pPr>
        <w:jc w:val="center"/>
        <w:rPr>
          <w:rFonts w:ascii="Arial" w:hAnsi="Arial"/>
          <w:sz w:val="20"/>
          <w:szCs w:val="20"/>
        </w:rPr>
      </w:pPr>
      <w:proofErr w:type="spellStart"/>
      <w:r w:rsidRPr="00D36198">
        <w:rPr>
          <w:rFonts w:ascii="Arial" w:hAnsi="Arial"/>
          <w:sz w:val="20"/>
          <w:szCs w:val="20"/>
        </w:rPr>
        <w:t>Eeva</w:t>
      </w:r>
      <w:proofErr w:type="spellEnd"/>
      <w:r w:rsidRPr="00D36198">
        <w:rPr>
          <w:rFonts w:ascii="Arial" w:hAnsi="Arial"/>
          <w:sz w:val="20"/>
          <w:szCs w:val="20"/>
        </w:rPr>
        <w:t xml:space="preserve"> </w:t>
      </w:r>
      <w:proofErr w:type="spellStart"/>
      <w:r w:rsidRPr="00D36198">
        <w:rPr>
          <w:rFonts w:ascii="Arial" w:hAnsi="Arial"/>
          <w:sz w:val="20"/>
          <w:szCs w:val="20"/>
        </w:rPr>
        <w:t>Sliz</w:t>
      </w:r>
      <w:proofErr w:type="spellEnd"/>
      <w:r w:rsidR="007A47D6" w:rsidRPr="00D36198">
        <w:rPr>
          <w:rFonts w:ascii="Arial" w:hAnsi="Arial"/>
          <w:sz w:val="20"/>
          <w:szCs w:val="20"/>
        </w:rPr>
        <w:t xml:space="preserve"> (</w:t>
      </w:r>
      <w:r w:rsidR="00CD6BFA" w:rsidRPr="00D36198">
        <w:rPr>
          <w:rStyle w:val="go"/>
          <w:rFonts w:ascii="Arial" w:eastAsia="Times New Roman" w:hAnsi="Arial"/>
          <w:sz w:val="20"/>
          <w:szCs w:val="20"/>
        </w:rPr>
        <w:t>eeva</w:t>
      </w:r>
      <w:r w:rsidR="007A47D6" w:rsidRPr="00D36198">
        <w:rPr>
          <w:rStyle w:val="go"/>
          <w:rFonts w:ascii="Arial" w:eastAsia="Times New Roman" w:hAnsi="Arial"/>
          <w:sz w:val="20"/>
          <w:szCs w:val="20"/>
        </w:rPr>
        <w:t>.</w:t>
      </w:r>
      <w:r w:rsidR="00CD6BFA" w:rsidRPr="00D36198">
        <w:rPr>
          <w:rStyle w:val="go"/>
          <w:rFonts w:ascii="Arial" w:eastAsia="Times New Roman" w:hAnsi="Arial"/>
          <w:sz w:val="20"/>
          <w:szCs w:val="20"/>
        </w:rPr>
        <w:t>sliz</w:t>
      </w:r>
      <w:r w:rsidR="007A47D6" w:rsidRPr="00D36198">
        <w:rPr>
          <w:rStyle w:val="go"/>
          <w:rFonts w:ascii="Arial" w:eastAsia="Times New Roman" w:hAnsi="Arial"/>
          <w:sz w:val="20"/>
          <w:szCs w:val="20"/>
        </w:rPr>
        <w:t>@</w:t>
      </w:r>
      <w:r w:rsidR="00DF04BD" w:rsidRPr="00D36198">
        <w:rPr>
          <w:rStyle w:val="go"/>
          <w:rFonts w:ascii="Arial" w:eastAsia="Times New Roman" w:hAnsi="Arial"/>
          <w:sz w:val="20"/>
          <w:szCs w:val="20"/>
        </w:rPr>
        <w:t>sickkids.ca</w:t>
      </w:r>
      <w:r w:rsidR="007A47D6" w:rsidRPr="00D36198">
        <w:rPr>
          <w:rFonts w:ascii="Arial" w:hAnsi="Arial"/>
          <w:sz w:val="20"/>
          <w:szCs w:val="20"/>
        </w:rPr>
        <w:t>)</w:t>
      </w:r>
    </w:p>
    <w:p w14:paraId="45AF3D63" w14:textId="2A30245F" w:rsidR="000C1988" w:rsidRPr="00D36198" w:rsidRDefault="000C1988" w:rsidP="00A3297D">
      <w:pPr>
        <w:jc w:val="center"/>
        <w:rPr>
          <w:rFonts w:ascii="Arial" w:hAnsi="Arial"/>
          <w:sz w:val="20"/>
          <w:szCs w:val="20"/>
        </w:rPr>
      </w:pPr>
      <w:r w:rsidRPr="00D36198">
        <w:rPr>
          <w:rFonts w:ascii="Arial" w:hAnsi="Arial"/>
          <w:sz w:val="20"/>
          <w:szCs w:val="20"/>
        </w:rPr>
        <w:t>Catriona Syme (catriona.syme@sickkids.ca)</w:t>
      </w:r>
    </w:p>
    <w:p w14:paraId="7D3331E0" w14:textId="3577CFE4" w:rsidR="00283E54" w:rsidRPr="00D36198" w:rsidRDefault="00547660" w:rsidP="00547660">
      <w:pPr>
        <w:jc w:val="center"/>
        <w:rPr>
          <w:rFonts w:ascii="Arial" w:hAnsi="Arial" w:cs="Times Roman"/>
          <w:bCs/>
          <w:color w:val="000000"/>
          <w:sz w:val="20"/>
          <w:szCs w:val="20"/>
          <w:lang w:val="en-US"/>
        </w:rPr>
      </w:pPr>
      <w:r w:rsidRPr="00D36198">
        <w:rPr>
          <w:rFonts w:ascii="Arial" w:hAnsi="Arial" w:cs="Times Roman"/>
          <w:bCs/>
          <w:color w:val="000000"/>
          <w:sz w:val="20"/>
          <w:szCs w:val="20"/>
          <w:lang w:val="en-US"/>
        </w:rPr>
        <w:t>Steve Tilley (</w:t>
      </w:r>
      <w:r w:rsidR="00283E54" w:rsidRPr="00D36198">
        <w:rPr>
          <w:rFonts w:ascii="Arial" w:hAnsi="Arial" w:cs="Times Roman"/>
          <w:bCs/>
          <w:sz w:val="20"/>
          <w:szCs w:val="20"/>
          <w:lang w:val="en-US"/>
        </w:rPr>
        <w:t>stilley@hollandbloorview.ca</w:t>
      </w:r>
      <w:r w:rsidRPr="00D36198">
        <w:rPr>
          <w:rFonts w:ascii="Arial" w:hAnsi="Arial" w:cs="Times Roman"/>
          <w:bCs/>
          <w:color w:val="000000"/>
          <w:sz w:val="20"/>
          <w:szCs w:val="20"/>
          <w:lang w:val="en-US"/>
        </w:rPr>
        <w:t>)</w:t>
      </w:r>
    </w:p>
    <w:p w14:paraId="1597979E" w14:textId="0071DF40" w:rsidR="00547660" w:rsidRPr="00D36198" w:rsidRDefault="00283E54" w:rsidP="00547660">
      <w:pPr>
        <w:jc w:val="center"/>
        <w:rPr>
          <w:rFonts w:ascii="Arial" w:hAnsi="Arial" w:cs="Times Roman"/>
          <w:bCs/>
          <w:color w:val="000000"/>
          <w:sz w:val="20"/>
          <w:szCs w:val="20"/>
          <w:lang w:val="en-US"/>
        </w:rPr>
      </w:pPr>
      <w:r w:rsidRPr="00D36198">
        <w:rPr>
          <w:rFonts w:ascii="Arial" w:hAnsi="Arial" w:cs="Times Roman"/>
          <w:bCs/>
          <w:color w:val="000000"/>
          <w:sz w:val="20"/>
          <w:szCs w:val="20"/>
          <w:lang w:val="en-US"/>
        </w:rPr>
        <w:t>Tomas Paus (tpaus@hollandbloorview.ca)</w:t>
      </w:r>
      <w:r w:rsidR="00547660" w:rsidRPr="00D36198">
        <w:rPr>
          <w:rFonts w:ascii="Arial" w:hAnsi="Arial" w:cs="Times Roman"/>
          <w:bCs/>
          <w:color w:val="000000"/>
          <w:sz w:val="20"/>
          <w:szCs w:val="20"/>
          <w:lang w:val="en-US"/>
        </w:rPr>
        <w:t xml:space="preserve"> </w:t>
      </w:r>
    </w:p>
    <w:p w14:paraId="50955495" w14:textId="0BDAB62B" w:rsidR="00A83299" w:rsidRPr="00D36198" w:rsidRDefault="00A83299" w:rsidP="00547660">
      <w:pPr>
        <w:jc w:val="center"/>
        <w:rPr>
          <w:rFonts w:ascii="Arial" w:hAnsi="Arial" w:cs="Times Roman"/>
          <w:bCs/>
          <w:color w:val="000000"/>
          <w:sz w:val="20"/>
          <w:szCs w:val="20"/>
          <w:lang w:val="en-US"/>
        </w:rPr>
      </w:pPr>
      <w:proofErr w:type="spellStart"/>
      <w:r w:rsidRPr="00D36198">
        <w:rPr>
          <w:rFonts w:ascii="Arial" w:hAnsi="Arial" w:cs="Times Roman"/>
          <w:bCs/>
          <w:color w:val="000000"/>
          <w:sz w:val="20"/>
          <w:szCs w:val="20"/>
          <w:lang w:val="en-US"/>
        </w:rPr>
        <w:t>Zdenka</w:t>
      </w:r>
      <w:proofErr w:type="spellEnd"/>
      <w:r w:rsidRPr="00D36198">
        <w:rPr>
          <w:rFonts w:ascii="Arial" w:hAnsi="Arial" w:cs="Times Roman"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D36198">
        <w:rPr>
          <w:rFonts w:ascii="Arial" w:hAnsi="Arial" w:cs="Times Roman"/>
          <w:bCs/>
          <w:color w:val="000000"/>
          <w:sz w:val="20"/>
          <w:szCs w:val="20"/>
          <w:lang w:val="en-US"/>
        </w:rPr>
        <w:t>Pausova</w:t>
      </w:r>
      <w:proofErr w:type="spellEnd"/>
      <w:r w:rsidRPr="00D36198">
        <w:rPr>
          <w:rFonts w:ascii="Arial" w:hAnsi="Arial" w:cs="Times Roman"/>
          <w:bCs/>
          <w:color w:val="000000"/>
          <w:sz w:val="20"/>
          <w:szCs w:val="20"/>
          <w:lang w:val="en-US"/>
        </w:rPr>
        <w:t xml:space="preserve"> (zdenka.pausova@sickkids.ca)</w:t>
      </w:r>
    </w:p>
    <w:p w14:paraId="20B6F9B1" w14:textId="67CD08FF" w:rsidR="00A3297D" w:rsidRPr="00EE64F0" w:rsidRDefault="00A3297D" w:rsidP="001F25E1">
      <w:pPr>
        <w:jc w:val="center"/>
        <w:rPr>
          <w:rFonts w:ascii="Arial" w:hAnsi="Arial"/>
          <w:sz w:val="22"/>
          <w:szCs w:val="22"/>
        </w:rPr>
      </w:pPr>
      <w:r w:rsidRPr="00D36198">
        <w:rPr>
          <w:rFonts w:ascii="Arial" w:hAnsi="Arial"/>
          <w:sz w:val="20"/>
          <w:szCs w:val="20"/>
        </w:rPr>
        <w:t>University of Toronto</w:t>
      </w:r>
    </w:p>
    <w:p w14:paraId="25739C71" w14:textId="77777777" w:rsidR="00FA0C89" w:rsidRPr="00EE64F0" w:rsidRDefault="00FA0C89" w:rsidP="00224645">
      <w:pPr>
        <w:rPr>
          <w:rFonts w:ascii="Arial" w:hAnsi="Arial"/>
          <w:b/>
          <w:sz w:val="22"/>
          <w:szCs w:val="22"/>
        </w:rPr>
      </w:pPr>
    </w:p>
    <w:p w14:paraId="7DCD28A1" w14:textId="1C0ADDA0" w:rsidR="00A106C2" w:rsidRPr="00300AD2" w:rsidRDefault="00135214" w:rsidP="00224645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Version: </w:t>
      </w:r>
      <w:r w:rsidR="00AB7750">
        <w:rPr>
          <w:rFonts w:ascii="Arial" w:hAnsi="Arial"/>
          <w:sz w:val="22"/>
          <w:szCs w:val="22"/>
        </w:rPr>
        <w:t>2019-</w:t>
      </w:r>
      <w:r w:rsidR="00F4648E">
        <w:rPr>
          <w:rFonts w:ascii="Arial" w:hAnsi="Arial"/>
          <w:sz w:val="22"/>
          <w:szCs w:val="22"/>
        </w:rPr>
        <w:t>OCT</w:t>
      </w:r>
      <w:r w:rsidR="000F2FA2">
        <w:rPr>
          <w:rFonts w:ascii="Arial" w:hAnsi="Arial"/>
          <w:sz w:val="22"/>
          <w:szCs w:val="22"/>
        </w:rPr>
        <w:t>-01</w:t>
      </w:r>
      <w:r w:rsidR="00C41DFC">
        <w:rPr>
          <w:rFonts w:ascii="Arial" w:hAnsi="Arial"/>
          <w:sz w:val="22"/>
          <w:szCs w:val="22"/>
        </w:rPr>
        <w:t>-v1</w:t>
      </w:r>
    </w:p>
    <w:p w14:paraId="206D88C5" w14:textId="77777777" w:rsidR="003943BB" w:rsidRPr="00EE64F0" w:rsidRDefault="003943BB" w:rsidP="00224645">
      <w:pPr>
        <w:rPr>
          <w:rFonts w:ascii="Arial" w:hAnsi="Arial"/>
          <w:b/>
          <w:sz w:val="22"/>
          <w:szCs w:val="22"/>
        </w:rPr>
      </w:pPr>
    </w:p>
    <w:p w14:paraId="36FB4B80" w14:textId="5A918932" w:rsidR="00922679" w:rsidRPr="00EE64F0" w:rsidRDefault="00224645" w:rsidP="00224645">
      <w:pPr>
        <w:rPr>
          <w:rFonts w:ascii="Arial" w:hAnsi="Arial"/>
          <w:sz w:val="22"/>
          <w:szCs w:val="22"/>
        </w:rPr>
      </w:pPr>
      <w:r w:rsidRPr="00EE64F0">
        <w:rPr>
          <w:rFonts w:ascii="Arial" w:hAnsi="Arial"/>
          <w:b/>
          <w:sz w:val="22"/>
          <w:szCs w:val="22"/>
        </w:rPr>
        <w:t>Aim</w:t>
      </w:r>
    </w:p>
    <w:p w14:paraId="35FD348D" w14:textId="3CF07AEA" w:rsidR="00163F9D" w:rsidRDefault="00224645" w:rsidP="008215D8">
      <w:pPr>
        <w:ind w:left="340"/>
        <w:rPr>
          <w:rFonts w:ascii="Arial" w:hAnsi="Arial"/>
          <w:i/>
          <w:iCs/>
          <w:sz w:val="22"/>
          <w:szCs w:val="22"/>
        </w:rPr>
      </w:pPr>
      <w:r w:rsidRPr="00CD6BFA">
        <w:rPr>
          <w:rFonts w:ascii="Arial" w:hAnsi="Arial"/>
          <w:i/>
          <w:iCs/>
          <w:sz w:val="22"/>
          <w:szCs w:val="22"/>
        </w:rPr>
        <w:t xml:space="preserve">To </w:t>
      </w:r>
      <w:r w:rsidR="008215D8" w:rsidRPr="00CD6BFA">
        <w:rPr>
          <w:rFonts w:ascii="Arial" w:hAnsi="Arial"/>
          <w:i/>
          <w:iCs/>
          <w:sz w:val="22"/>
          <w:szCs w:val="22"/>
        </w:rPr>
        <w:t>identify</w:t>
      </w:r>
      <w:r w:rsidR="006D623F" w:rsidRPr="00CD6BFA">
        <w:rPr>
          <w:rFonts w:ascii="Arial" w:hAnsi="Arial"/>
          <w:i/>
          <w:iCs/>
          <w:sz w:val="22"/>
          <w:szCs w:val="22"/>
        </w:rPr>
        <w:t xml:space="preserve"> </w:t>
      </w:r>
      <w:r w:rsidRPr="00CD6BFA">
        <w:rPr>
          <w:rFonts w:ascii="Arial" w:hAnsi="Arial"/>
          <w:i/>
          <w:iCs/>
          <w:sz w:val="22"/>
          <w:szCs w:val="22"/>
        </w:rPr>
        <w:t>circulating metabol</w:t>
      </w:r>
      <w:r w:rsidR="006D623F" w:rsidRPr="00CD6BFA">
        <w:rPr>
          <w:rFonts w:ascii="Arial" w:hAnsi="Arial"/>
          <w:i/>
          <w:iCs/>
          <w:sz w:val="22"/>
          <w:szCs w:val="22"/>
        </w:rPr>
        <w:t xml:space="preserve">ites associated </w:t>
      </w:r>
      <w:r w:rsidR="008215D8" w:rsidRPr="00CD6BFA">
        <w:rPr>
          <w:rFonts w:ascii="Arial" w:hAnsi="Arial"/>
          <w:i/>
          <w:iCs/>
          <w:sz w:val="22"/>
          <w:szCs w:val="22"/>
        </w:rPr>
        <w:t>with</w:t>
      </w:r>
      <w:r w:rsidR="00A9267B">
        <w:rPr>
          <w:rFonts w:ascii="Arial" w:hAnsi="Arial"/>
          <w:i/>
          <w:iCs/>
          <w:sz w:val="22"/>
          <w:szCs w:val="22"/>
        </w:rPr>
        <w:t xml:space="preserve"> </w:t>
      </w:r>
      <w:r w:rsidR="008215D8" w:rsidRPr="00CD6BFA">
        <w:rPr>
          <w:rFonts w:ascii="Arial" w:hAnsi="Arial"/>
          <w:i/>
          <w:iCs/>
          <w:sz w:val="22"/>
          <w:szCs w:val="22"/>
        </w:rPr>
        <w:t>white</w:t>
      </w:r>
      <w:r w:rsidR="00163F9D" w:rsidRPr="00CD6BFA">
        <w:rPr>
          <w:rFonts w:ascii="Arial" w:hAnsi="Arial"/>
          <w:i/>
          <w:iCs/>
          <w:sz w:val="22"/>
          <w:szCs w:val="22"/>
        </w:rPr>
        <w:t xml:space="preserve"> </w:t>
      </w:r>
      <w:r w:rsidR="008215D8" w:rsidRPr="00CD6BFA">
        <w:rPr>
          <w:rFonts w:ascii="Arial" w:hAnsi="Arial"/>
          <w:i/>
          <w:iCs/>
          <w:sz w:val="22"/>
          <w:szCs w:val="22"/>
        </w:rPr>
        <w:t>matter hyperintensities</w:t>
      </w:r>
      <w:r w:rsidR="00A9267B">
        <w:rPr>
          <w:rFonts w:ascii="Arial" w:hAnsi="Arial"/>
          <w:i/>
          <w:iCs/>
          <w:sz w:val="22"/>
          <w:szCs w:val="22"/>
        </w:rPr>
        <w:t xml:space="preserve"> (WMH) </w:t>
      </w:r>
      <w:r w:rsidR="008215D8" w:rsidRPr="00CD6BFA">
        <w:rPr>
          <w:rFonts w:ascii="Arial" w:hAnsi="Arial"/>
          <w:i/>
          <w:iCs/>
          <w:sz w:val="22"/>
          <w:szCs w:val="22"/>
        </w:rPr>
        <w:t>and</w:t>
      </w:r>
      <w:r w:rsidRPr="00CD6BFA">
        <w:rPr>
          <w:rFonts w:ascii="Arial" w:hAnsi="Arial"/>
          <w:i/>
          <w:iCs/>
          <w:sz w:val="22"/>
          <w:szCs w:val="22"/>
        </w:rPr>
        <w:t xml:space="preserve"> </w:t>
      </w:r>
      <w:r w:rsidR="008215D8" w:rsidRPr="00CD6BFA">
        <w:rPr>
          <w:rFonts w:ascii="Arial" w:hAnsi="Arial"/>
          <w:i/>
          <w:iCs/>
          <w:sz w:val="22"/>
          <w:szCs w:val="22"/>
        </w:rPr>
        <w:t xml:space="preserve">microstructural properties of </w:t>
      </w:r>
      <w:r w:rsidR="00163F9D" w:rsidRPr="00CD6BFA">
        <w:rPr>
          <w:rFonts w:ascii="Arial" w:hAnsi="Arial"/>
          <w:i/>
          <w:iCs/>
          <w:sz w:val="22"/>
          <w:szCs w:val="22"/>
        </w:rPr>
        <w:t xml:space="preserve">the </w:t>
      </w:r>
      <w:r w:rsidRPr="00CD6BFA">
        <w:rPr>
          <w:rFonts w:ascii="Arial" w:hAnsi="Arial"/>
          <w:i/>
          <w:iCs/>
          <w:sz w:val="22"/>
          <w:szCs w:val="22"/>
        </w:rPr>
        <w:t>brain</w:t>
      </w:r>
    </w:p>
    <w:p w14:paraId="47EF3503" w14:textId="77777777" w:rsidR="00A9267B" w:rsidRPr="00CD6BFA" w:rsidRDefault="00A9267B" w:rsidP="00224645">
      <w:pPr>
        <w:rPr>
          <w:rFonts w:ascii="Arial" w:hAnsi="Arial"/>
          <w:i/>
          <w:iCs/>
          <w:sz w:val="22"/>
          <w:szCs w:val="22"/>
          <w:u w:val="single"/>
        </w:rPr>
      </w:pPr>
    </w:p>
    <w:p w14:paraId="31424567" w14:textId="1F296E6D" w:rsidR="00A9267B" w:rsidRPr="00782FFF" w:rsidRDefault="00A9267B" w:rsidP="00CD6BFA">
      <w:pPr>
        <w:rPr>
          <w:rFonts w:ascii="Arial" w:hAnsi="Arial"/>
          <w:sz w:val="22"/>
          <w:szCs w:val="22"/>
        </w:rPr>
      </w:pPr>
      <w:r w:rsidRPr="00CD6BFA">
        <w:rPr>
          <w:rFonts w:ascii="Arial" w:hAnsi="Arial"/>
          <w:i/>
          <w:iCs/>
          <w:sz w:val="22"/>
          <w:szCs w:val="22"/>
          <w:u w:val="single"/>
        </w:rPr>
        <w:t>Note:</w:t>
      </w:r>
      <w:r>
        <w:rPr>
          <w:rFonts w:ascii="Arial" w:hAnsi="Arial"/>
          <w:sz w:val="22"/>
          <w:szCs w:val="22"/>
        </w:rPr>
        <w:t xml:space="preserve"> This project is to be conducted in 2 phases: (</w:t>
      </w:r>
      <w:r w:rsidRPr="00CD6BFA">
        <w:rPr>
          <w:rFonts w:ascii="Arial" w:hAnsi="Arial"/>
          <w:i/>
          <w:iCs/>
          <w:sz w:val="22"/>
          <w:szCs w:val="22"/>
          <w:u w:val="single"/>
        </w:rPr>
        <w:t>Phase 1</w:t>
      </w:r>
      <w:r>
        <w:rPr>
          <w:rFonts w:ascii="Arial" w:hAnsi="Arial"/>
          <w:sz w:val="22"/>
          <w:szCs w:val="22"/>
        </w:rPr>
        <w:t xml:space="preserve">) </w:t>
      </w:r>
      <w:r w:rsidR="00284304">
        <w:rPr>
          <w:rFonts w:ascii="Arial" w:hAnsi="Arial"/>
          <w:sz w:val="22"/>
          <w:szCs w:val="22"/>
        </w:rPr>
        <w:t xml:space="preserve">to perform </w:t>
      </w:r>
      <w:r w:rsidR="0083552D">
        <w:rPr>
          <w:rFonts w:ascii="Arial" w:hAnsi="Arial"/>
          <w:sz w:val="22"/>
          <w:szCs w:val="22"/>
        </w:rPr>
        <w:t>a</w:t>
      </w:r>
      <w:r>
        <w:rPr>
          <w:rFonts w:ascii="Arial" w:hAnsi="Arial"/>
          <w:sz w:val="22"/>
          <w:szCs w:val="22"/>
        </w:rPr>
        <w:t>ssociation</w:t>
      </w:r>
      <w:r w:rsidR="00284304">
        <w:rPr>
          <w:rFonts w:ascii="Arial" w:hAnsi="Arial"/>
          <w:sz w:val="22"/>
          <w:szCs w:val="22"/>
        </w:rPr>
        <w:t xml:space="preserve"> tests between</w:t>
      </w:r>
      <w:r>
        <w:rPr>
          <w:rFonts w:ascii="Arial" w:hAnsi="Arial"/>
          <w:sz w:val="22"/>
          <w:szCs w:val="22"/>
        </w:rPr>
        <w:t xml:space="preserve"> circulating metabolites </w:t>
      </w:r>
      <w:r w:rsidR="00284304">
        <w:rPr>
          <w:rFonts w:ascii="Arial" w:hAnsi="Arial"/>
          <w:sz w:val="22"/>
          <w:szCs w:val="22"/>
        </w:rPr>
        <w:t>and</w:t>
      </w:r>
      <w:r>
        <w:rPr>
          <w:rFonts w:ascii="Arial" w:hAnsi="Arial"/>
          <w:sz w:val="22"/>
          <w:szCs w:val="22"/>
        </w:rPr>
        <w:t xml:space="preserve"> WMH, and (</w:t>
      </w:r>
      <w:r w:rsidRPr="00CD6BFA">
        <w:rPr>
          <w:rFonts w:ascii="Arial" w:hAnsi="Arial"/>
          <w:i/>
          <w:iCs/>
          <w:sz w:val="22"/>
          <w:szCs w:val="22"/>
          <w:u w:val="single"/>
        </w:rPr>
        <w:t>Phase 2</w:t>
      </w:r>
      <w:r>
        <w:rPr>
          <w:rFonts w:ascii="Arial" w:hAnsi="Arial"/>
          <w:sz w:val="22"/>
          <w:szCs w:val="22"/>
        </w:rPr>
        <w:t>)</w:t>
      </w:r>
      <w:r w:rsidRPr="00A9267B">
        <w:rPr>
          <w:rFonts w:ascii="Arial" w:hAnsi="Arial"/>
          <w:sz w:val="22"/>
          <w:szCs w:val="22"/>
        </w:rPr>
        <w:t xml:space="preserve"> </w:t>
      </w:r>
      <w:r w:rsidR="00284304">
        <w:rPr>
          <w:rFonts w:ascii="Arial" w:hAnsi="Arial"/>
          <w:sz w:val="22"/>
          <w:szCs w:val="22"/>
        </w:rPr>
        <w:t xml:space="preserve">to perform </w:t>
      </w:r>
      <w:r w:rsidR="0083552D">
        <w:rPr>
          <w:rFonts w:ascii="Arial" w:hAnsi="Arial"/>
          <w:sz w:val="22"/>
          <w:szCs w:val="22"/>
        </w:rPr>
        <w:t>a</w:t>
      </w:r>
      <w:r>
        <w:rPr>
          <w:rFonts w:ascii="Arial" w:hAnsi="Arial"/>
          <w:sz w:val="22"/>
          <w:szCs w:val="22"/>
        </w:rPr>
        <w:t>ssociation</w:t>
      </w:r>
      <w:r w:rsidR="00284304">
        <w:rPr>
          <w:rFonts w:ascii="Arial" w:hAnsi="Arial"/>
          <w:sz w:val="22"/>
          <w:szCs w:val="22"/>
        </w:rPr>
        <w:t xml:space="preserve"> test</w:t>
      </w:r>
      <w:r w:rsidR="00BC392F">
        <w:rPr>
          <w:rFonts w:ascii="Arial" w:hAnsi="Arial"/>
          <w:sz w:val="22"/>
          <w:szCs w:val="22"/>
        </w:rPr>
        <w:t>s</w:t>
      </w:r>
      <w:r w:rsidR="00284304">
        <w:rPr>
          <w:rFonts w:ascii="Arial" w:hAnsi="Arial"/>
          <w:sz w:val="22"/>
          <w:szCs w:val="22"/>
        </w:rPr>
        <w:t xml:space="preserve"> between</w:t>
      </w:r>
      <w:r>
        <w:rPr>
          <w:rFonts w:ascii="Arial" w:hAnsi="Arial"/>
          <w:sz w:val="22"/>
          <w:szCs w:val="22"/>
        </w:rPr>
        <w:t xml:space="preserve"> circulating metabolites </w:t>
      </w:r>
      <w:r w:rsidR="00284304">
        <w:rPr>
          <w:rFonts w:ascii="Arial" w:hAnsi="Arial"/>
          <w:sz w:val="22"/>
          <w:szCs w:val="22"/>
        </w:rPr>
        <w:t>and</w:t>
      </w:r>
      <w:r>
        <w:rPr>
          <w:rFonts w:ascii="Arial" w:hAnsi="Arial"/>
          <w:sz w:val="22"/>
          <w:szCs w:val="22"/>
        </w:rPr>
        <w:t xml:space="preserve"> brain microstructural properties</w:t>
      </w:r>
    </w:p>
    <w:p w14:paraId="7743B7B6" w14:textId="77777777" w:rsidR="00224645" w:rsidRPr="00EE64F0" w:rsidRDefault="00224645" w:rsidP="00224645">
      <w:pPr>
        <w:rPr>
          <w:rFonts w:ascii="Arial" w:hAnsi="Arial"/>
          <w:sz w:val="22"/>
          <w:szCs w:val="22"/>
        </w:rPr>
      </w:pPr>
    </w:p>
    <w:p w14:paraId="7BEBAEF5" w14:textId="01F699B7" w:rsidR="00224645" w:rsidRPr="00EE64F0" w:rsidRDefault="00224645" w:rsidP="00224645">
      <w:pPr>
        <w:rPr>
          <w:rFonts w:ascii="Arial" w:hAnsi="Arial"/>
          <w:b/>
          <w:sz w:val="22"/>
          <w:szCs w:val="22"/>
        </w:rPr>
      </w:pPr>
      <w:r w:rsidRPr="00EE64F0">
        <w:rPr>
          <w:rFonts w:ascii="Arial" w:hAnsi="Arial"/>
          <w:b/>
          <w:sz w:val="22"/>
          <w:szCs w:val="22"/>
        </w:rPr>
        <w:t xml:space="preserve">Subject </w:t>
      </w:r>
      <w:r w:rsidR="00A9267B">
        <w:rPr>
          <w:rFonts w:ascii="Arial" w:hAnsi="Arial"/>
          <w:b/>
          <w:sz w:val="22"/>
          <w:szCs w:val="22"/>
        </w:rPr>
        <w:t>e</w:t>
      </w:r>
      <w:r w:rsidRPr="00EE64F0">
        <w:rPr>
          <w:rFonts w:ascii="Arial" w:hAnsi="Arial"/>
          <w:b/>
          <w:sz w:val="22"/>
          <w:szCs w:val="22"/>
        </w:rPr>
        <w:t xml:space="preserve">xclusion </w:t>
      </w:r>
      <w:r w:rsidR="00A9267B">
        <w:rPr>
          <w:rFonts w:ascii="Arial" w:hAnsi="Arial"/>
          <w:b/>
          <w:sz w:val="22"/>
          <w:szCs w:val="22"/>
        </w:rPr>
        <w:t>c</w:t>
      </w:r>
      <w:r w:rsidRPr="00EE64F0">
        <w:rPr>
          <w:rFonts w:ascii="Arial" w:hAnsi="Arial"/>
          <w:b/>
          <w:sz w:val="22"/>
          <w:szCs w:val="22"/>
        </w:rPr>
        <w:t xml:space="preserve">riteria </w:t>
      </w:r>
    </w:p>
    <w:p w14:paraId="1BA3F84C" w14:textId="6C73A8F7" w:rsidR="00224645" w:rsidRPr="00EE64F0" w:rsidRDefault="00224645" w:rsidP="00224645">
      <w:pPr>
        <w:pStyle w:val="ListParagraph"/>
        <w:numPr>
          <w:ilvl w:val="0"/>
          <w:numId w:val="5"/>
        </w:numPr>
        <w:rPr>
          <w:rFonts w:ascii="Arial" w:hAnsi="Arial"/>
          <w:sz w:val="22"/>
          <w:szCs w:val="22"/>
        </w:rPr>
      </w:pPr>
      <w:r w:rsidRPr="00EE64F0">
        <w:rPr>
          <w:rFonts w:ascii="Arial" w:hAnsi="Arial"/>
          <w:sz w:val="22"/>
          <w:szCs w:val="22"/>
        </w:rPr>
        <w:t xml:space="preserve">Dementia (≥mild severity) at time of MRI-scanning </w:t>
      </w:r>
    </w:p>
    <w:p w14:paraId="7C7948DB" w14:textId="398162C1" w:rsidR="00224645" w:rsidRPr="00EE64F0" w:rsidRDefault="00224645" w:rsidP="00224645">
      <w:pPr>
        <w:pStyle w:val="ListParagraph"/>
        <w:numPr>
          <w:ilvl w:val="0"/>
          <w:numId w:val="5"/>
        </w:numPr>
        <w:rPr>
          <w:rFonts w:ascii="Arial" w:hAnsi="Arial"/>
          <w:sz w:val="22"/>
          <w:szCs w:val="22"/>
        </w:rPr>
      </w:pPr>
      <w:r w:rsidRPr="00EE64F0">
        <w:rPr>
          <w:rFonts w:ascii="Arial" w:hAnsi="Arial"/>
          <w:sz w:val="22"/>
          <w:szCs w:val="22"/>
        </w:rPr>
        <w:t>Stroke at time of MRI-scanning (use exclusion criteria if available for study, either based on clinical data or large artery strokes/</w:t>
      </w:r>
      <w:proofErr w:type="spellStart"/>
      <w:r w:rsidRPr="00EE64F0">
        <w:rPr>
          <w:rFonts w:ascii="Arial" w:hAnsi="Arial"/>
          <w:sz w:val="22"/>
          <w:szCs w:val="22"/>
        </w:rPr>
        <w:t>lacune</w:t>
      </w:r>
      <w:r w:rsidR="00454681" w:rsidRPr="00EE64F0">
        <w:rPr>
          <w:rFonts w:ascii="Arial" w:hAnsi="Arial"/>
          <w:sz w:val="22"/>
          <w:szCs w:val="22"/>
        </w:rPr>
        <w:t>s</w:t>
      </w:r>
      <w:proofErr w:type="spellEnd"/>
      <w:r w:rsidR="00454681" w:rsidRPr="00EE64F0">
        <w:rPr>
          <w:rFonts w:ascii="Arial" w:hAnsi="Arial"/>
          <w:sz w:val="22"/>
          <w:szCs w:val="22"/>
        </w:rPr>
        <w:t xml:space="preserve"> in region of interest on MRI)</w:t>
      </w:r>
    </w:p>
    <w:p w14:paraId="6D824441" w14:textId="7634A3F5" w:rsidR="00454681" w:rsidRPr="00EE64F0" w:rsidRDefault="00454681" w:rsidP="00224645">
      <w:pPr>
        <w:pStyle w:val="ListParagraph"/>
        <w:numPr>
          <w:ilvl w:val="0"/>
          <w:numId w:val="5"/>
        </w:numPr>
        <w:rPr>
          <w:rFonts w:ascii="Arial" w:hAnsi="Arial"/>
          <w:sz w:val="22"/>
          <w:szCs w:val="22"/>
        </w:rPr>
      </w:pPr>
      <w:r w:rsidRPr="00EE64F0">
        <w:rPr>
          <w:rFonts w:ascii="Arial" w:eastAsia="Times New Roman" w:hAnsi="Arial"/>
          <w:sz w:val="22"/>
          <w:szCs w:val="22"/>
        </w:rPr>
        <w:t>Multiple sclerosis</w:t>
      </w:r>
      <w:r w:rsidR="00DD1C4E" w:rsidRPr="00EE64F0">
        <w:rPr>
          <w:rFonts w:ascii="Arial" w:eastAsia="Times New Roman" w:hAnsi="Arial"/>
          <w:sz w:val="22"/>
          <w:szCs w:val="22"/>
        </w:rPr>
        <w:t xml:space="preserve"> (if available)</w:t>
      </w:r>
      <w:r w:rsidR="008B2EE0" w:rsidRPr="00EE64F0">
        <w:rPr>
          <w:rFonts w:ascii="Arial" w:eastAsia="Times New Roman" w:hAnsi="Arial"/>
          <w:sz w:val="22"/>
          <w:szCs w:val="22"/>
        </w:rPr>
        <w:t xml:space="preserve"> </w:t>
      </w:r>
    </w:p>
    <w:p w14:paraId="75AEC06E" w14:textId="430418EE" w:rsidR="007C4249" w:rsidRPr="00EE64F0" w:rsidRDefault="007C4249" w:rsidP="007C4249">
      <w:pPr>
        <w:pStyle w:val="CommentText"/>
        <w:numPr>
          <w:ilvl w:val="0"/>
          <w:numId w:val="5"/>
        </w:numPr>
        <w:rPr>
          <w:rFonts w:ascii="Arial" w:hAnsi="Arial"/>
          <w:sz w:val="22"/>
          <w:szCs w:val="22"/>
        </w:rPr>
      </w:pPr>
      <w:r w:rsidRPr="00EE64F0">
        <w:rPr>
          <w:rFonts w:ascii="Arial" w:hAnsi="Arial"/>
          <w:sz w:val="22"/>
          <w:szCs w:val="22"/>
        </w:rPr>
        <w:t>Brain surgery</w:t>
      </w:r>
      <w:r w:rsidR="00DD1C4E" w:rsidRPr="00EE64F0">
        <w:rPr>
          <w:rFonts w:ascii="Arial" w:hAnsi="Arial"/>
          <w:sz w:val="22"/>
          <w:szCs w:val="22"/>
        </w:rPr>
        <w:t xml:space="preserve"> (if available)</w:t>
      </w:r>
    </w:p>
    <w:p w14:paraId="5A3DA1FB" w14:textId="795DA5A9" w:rsidR="007C4249" w:rsidRPr="00EE64F0" w:rsidRDefault="007C4249" w:rsidP="007C4249">
      <w:pPr>
        <w:pStyle w:val="ListParagraph"/>
        <w:numPr>
          <w:ilvl w:val="0"/>
          <w:numId w:val="5"/>
        </w:numPr>
        <w:rPr>
          <w:rFonts w:ascii="Arial" w:hAnsi="Arial"/>
          <w:sz w:val="22"/>
          <w:szCs w:val="22"/>
        </w:rPr>
      </w:pPr>
      <w:r w:rsidRPr="00EE64F0">
        <w:rPr>
          <w:rFonts w:ascii="Arial" w:hAnsi="Arial"/>
          <w:sz w:val="22"/>
          <w:szCs w:val="22"/>
        </w:rPr>
        <w:t>Morphological abnormalities (e.g., cysts, brain tumors)</w:t>
      </w:r>
    </w:p>
    <w:p w14:paraId="18F51A47" w14:textId="6C73664F" w:rsidR="00B30694" w:rsidRPr="00EE64F0" w:rsidRDefault="00E13E67" w:rsidP="000B6969">
      <w:pPr>
        <w:pStyle w:val="ListParagraph"/>
        <w:numPr>
          <w:ilvl w:val="0"/>
          <w:numId w:val="5"/>
        </w:numPr>
        <w:rPr>
          <w:rFonts w:ascii="Arial" w:hAnsi="Arial"/>
          <w:sz w:val="22"/>
          <w:szCs w:val="22"/>
        </w:rPr>
      </w:pPr>
      <w:r w:rsidRPr="00EE64F0">
        <w:rPr>
          <w:rFonts w:ascii="Arial" w:hAnsi="Arial"/>
          <w:sz w:val="22"/>
          <w:szCs w:val="22"/>
        </w:rPr>
        <w:t xml:space="preserve">Poor </w:t>
      </w:r>
      <w:r w:rsidR="00224645" w:rsidRPr="00EE64F0">
        <w:rPr>
          <w:rFonts w:ascii="Arial" w:hAnsi="Arial"/>
          <w:sz w:val="22"/>
          <w:szCs w:val="22"/>
        </w:rPr>
        <w:t>technical quality</w:t>
      </w:r>
      <w:r w:rsidR="004A2ADF" w:rsidRPr="00EE64F0">
        <w:rPr>
          <w:rFonts w:ascii="Arial" w:hAnsi="Arial"/>
          <w:sz w:val="22"/>
          <w:szCs w:val="22"/>
        </w:rPr>
        <w:t xml:space="preserve"> </w:t>
      </w:r>
      <w:r w:rsidR="00224645" w:rsidRPr="00EE64F0">
        <w:rPr>
          <w:rFonts w:ascii="Arial" w:hAnsi="Arial"/>
          <w:sz w:val="22"/>
          <w:szCs w:val="22"/>
        </w:rPr>
        <w:t xml:space="preserve"> </w:t>
      </w:r>
    </w:p>
    <w:p w14:paraId="46C60DAF" w14:textId="77777777" w:rsidR="00224645" w:rsidRPr="00EE64F0" w:rsidRDefault="00224645" w:rsidP="00224645">
      <w:pPr>
        <w:rPr>
          <w:rFonts w:ascii="Arial" w:hAnsi="Arial"/>
          <w:sz w:val="22"/>
          <w:szCs w:val="22"/>
        </w:rPr>
      </w:pPr>
    </w:p>
    <w:p w14:paraId="3707DC86" w14:textId="11FDA8FC" w:rsidR="00224645" w:rsidRPr="00EE64F0" w:rsidRDefault="00224645" w:rsidP="00224645">
      <w:pPr>
        <w:rPr>
          <w:rFonts w:ascii="Arial" w:hAnsi="Arial"/>
          <w:sz w:val="22"/>
          <w:szCs w:val="22"/>
        </w:rPr>
      </w:pPr>
      <w:r w:rsidRPr="00EE64F0">
        <w:rPr>
          <w:rFonts w:ascii="Arial" w:hAnsi="Arial"/>
          <w:b/>
          <w:sz w:val="22"/>
          <w:szCs w:val="22"/>
        </w:rPr>
        <w:t>Circulating metabol</w:t>
      </w:r>
      <w:r w:rsidR="00782FFF">
        <w:rPr>
          <w:rFonts w:ascii="Arial" w:hAnsi="Arial"/>
          <w:b/>
          <w:sz w:val="22"/>
          <w:szCs w:val="22"/>
        </w:rPr>
        <w:t>ites</w:t>
      </w:r>
      <w:r w:rsidRPr="00EE64F0">
        <w:rPr>
          <w:rFonts w:ascii="Arial" w:hAnsi="Arial"/>
          <w:sz w:val="22"/>
          <w:szCs w:val="22"/>
        </w:rPr>
        <w:t xml:space="preserve"> </w:t>
      </w:r>
      <w:r w:rsidR="00441CD2" w:rsidRPr="00EE64F0">
        <w:rPr>
          <w:rFonts w:ascii="Arial" w:hAnsi="Arial"/>
          <w:sz w:val="22"/>
          <w:szCs w:val="22"/>
        </w:rPr>
        <w:t>(</w:t>
      </w:r>
      <w:r w:rsidR="00BD6400">
        <w:rPr>
          <w:rFonts w:ascii="Arial" w:hAnsi="Arial"/>
          <w:sz w:val="22"/>
          <w:szCs w:val="22"/>
        </w:rPr>
        <w:t xml:space="preserve">serum or plasma </w:t>
      </w:r>
      <w:r w:rsidR="00782FFF" w:rsidRPr="00EE64F0">
        <w:rPr>
          <w:rFonts w:ascii="Arial" w:hAnsi="Arial"/>
          <w:sz w:val="22"/>
          <w:szCs w:val="22"/>
        </w:rPr>
        <w:t>from the following platforms</w:t>
      </w:r>
      <w:r w:rsidR="00835278" w:rsidRPr="00EE64F0">
        <w:rPr>
          <w:rFonts w:ascii="Arial" w:hAnsi="Arial"/>
          <w:sz w:val="22"/>
          <w:szCs w:val="22"/>
        </w:rPr>
        <w:t>)</w:t>
      </w:r>
    </w:p>
    <w:p w14:paraId="43A3D460" w14:textId="7FEEF833" w:rsidR="00224645" w:rsidRPr="00EE64F0" w:rsidRDefault="00224645" w:rsidP="00224645">
      <w:pPr>
        <w:pStyle w:val="ListParagraph"/>
        <w:numPr>
          <w:ilvl w:val="0"/>
          <w:numId w:val="6"/>
        </w:numPr>
        <w:rPr>
          <w:rFonts w:ascii="Arial" w:hAnsi="Arial"/>
          <w:sz w:val="22"/>
          <w:szCs w:val="22"/>
        </w:rPr>
      </w:pPr>
      <w:r w:rsidRPr="00EE64F0">
        <w:rPr>
          <w:rFonts w:ascii="Arial" w:hAnsi="Arial"/>
          <w:sz w:val="22"/>
          <w:szCs w:val="22"/>
        </w:rPr>
        <w:t xml:space="preserve">Nightingale </w:t>
      </w:r>
    </w:p>
    <w:p w14:paraId="7F173C97" w14:textId="345A307F" w:rsidR="00224645" w:rsidRPr="00EE64F0" w:rsidRDefault="00224645" w:rsidP="00224645">
      <w:pPr>
        <w:pStyle w:val="ListParagraph"/>
        <w:numPr>
          <w:ilvl w:val="0"/>
          <w:numId w:val="6"/>
        </w:numPr>
        <w:rPr>
          <w:rFonts w:ascii="Arial" w:hAnsi="Arial"/>
          <w:sz w:val="22"/>
          <w:szCs w:val="22"/>
        </w:rPr>
      </w:pPr>
      <w:r w:rsidRPr="00EE64F0">
        <w:rPr>
          <w:rFonts w:ascii="Arial" w:hAnsi="Arial"/>
          <w:sz w:val="22"/>
          <w:szCs w:val="22"/>
        </w:rPr>
        <w:t>Metabolon</w:t>
      </w:r>
      <w:r w:rsidR="009F3255">
        <w:rPr>
          <w:rFonts w:ascii="Arial" w:hAnsi="Arial"/>
          <w:sz w:val="22"/>
          <w:szCs w:val="22"/>
        </w:rPr>
        <w:t xml:space="preserve"> (Global Metabolomics and/or Complex Lipids </w:t>
      </w:r>
      <w:r w:rsidR="009A54B4">
        <w:rPr>
          <w:rFonts w:ascii="Arial" w:hAnsi="Arial"/>
          <w:sz w:val="22"/>
          <w:szCs w:val="22"/>
        </w:rPr>
        <w:t>platform</w:t>
      </w:r>
      <w:r w:rsidR="009F3255">
        <w:rPr>
          <w:rFonts w:ascii="Arial" w:hAnsi="Arial"/>
          <w:sz w:val="22"/>
          <w:szCs w:val="22"/>
        </w:rPr>
        <w:t>)</w:t>
      </w:r>
    </w:p>
    <w:p w14:paraId="397C6544" w14:textId="62A8962F" w:rsidR="00224645" w:rsidRPr="00EE64F0" w:rsidRDefault="00362709" w:rsidP="00224645">
      <w:pPr>
        <w:pStyle w:val="ListParagraph"/>
        <w:numPr>
          <w:ilvl w:val="0"/>
          <w:numId w:val="6"/>
        </w:numPr>
        <w:rPr>
          <w:rFonts w:ascii="Arial" w:hAnsi="Arial"/>
          <w:sz w:val="22"/>
          <w:szCs w:val="22"/>
        </w:rPr>
      </w:pPr>
      <w:proofErr w:type="spellStart"/>
      <w:r w:rsidRPr="00EE64F0">
        <w:rPr>
          <w:rFonts w:ascii="Arial" w:hAnsi="Arial"/>
          <w:sz w:val="22"/>
          <w:szCs w:val="22"/>
        </w:rPr>
        <w:t>Biocrates</w:t>
      </w:r>
      <w:proofErr w:type="spellEnd"/>
    </w:p>
    <w:p w14:paraId="7445B7A5" w14:textId="70C3319C" w:rsidR="00224645" w:rsidRPr="00EE64F0" w:rsidRDefault="00362709" w:rsidP="00224645">
      <w:pPr>
        <w:pStyle w:val="ListParagraph"/>
        <w:numPr>
          <w:ilvl w:val="0"/>
          <w:numId w:val="6"/>
        </w:numPr>
        <w:rPr>
          <w:rFonts w:ascii="Arial" w:hAnsi="Arial"/>
          <w:sz w:val="22"/>
          <w:szCs w:val="22"/>
        </w:rPr>
      </w:pPr>
      <w:r w:rsidRPr="00EE64F0">
        <w:rPr>
          <w:rFonts w:ascii="Arial" w:hAnsi="Arial"/>
          <w:sz w:val="22"/>
          <w:szCs w:val="22"/>
        </w:rPr>
        <w:t>The Broad (named/identified metabolites only)</w:t>
      </w:r>
    </w:p>
    <w:p w14:paraId="0B530EC8" w14:textId="018E1CD5" w:rsidR="00362709" w:rsidRPr="00EE64F0" w:rsidRDefault="00362709" w:rsidP="00224645">
      <w:pPr>
        <w:pStyle w:val="ListParagraph"/>
        <w:numPr>
          <w:ilvl w:val="0"/>
          <w:numId w:val="6"/>
        </w:numPr>
        <w:rPr>
          <w:rFonts w:ascii="Arial" w:hAnsi="Arial"/>
          <w:sz w:val="22"/>
          <w:szCs w:val="22"/>
        </w:rPr>
      </w:pPr>
      <w:r w:rsidRPr="00EE64F0">
        <w:rPr>
          <w:rFonts w:ascii="Arial" w:hAnsi="Arial"/>
          <w:sz w:val="22"/>
          <w:szCs w:val="22"/>
        </w:rPr>
        <w:t>Custom platform (named/identified metabolites only)</w:t>
      </w:r>
    </w:p>
    <w:p w14:paraId="58BF6CF5" w14:textId="77777777" w:rsidR="007028C6" w:rsidRDefault="007028C6" w:rsidP="009F6260">
      <w:pPr>
        <w:rPr>
          <w:rFonts w:ascii="Arial" w:hAnsi="Arial"/>
          <w:i/>
          <w:sz w:val="22"/>
          <w:szCs w:val="22"/>
          <w:u w:val="single"/>
        </w:rPr>
      </w:pPr>
    </w:p>
    <w:p w14:paraId="4D9FE33A" w14:textId="74681A21" w:rsidR="0067073D" w:rsidRPr="00EE64F0" w:rsidRDefault="008D6A55" w:rsidP="00BC392F">
      <w:pPr>
        <w:ind w:left="360"/>
        <w:rPr>
          <w:rFonts w:ascii="Arial" w:hAnsi="Arial"/>
          <w:sz w:val="22"/>
          <w:szCs w:val="22"/>
        </w:rPr>
      </w:pPr>
      <w:r w:rsidRPr="00CD6BFA">
        <w:rPr>
          <w:rFonts w:ascii="Arial" w:hAnsi="Arial"/>
          <w:i/>
          <w:sz w:val="22"/>
          <w:szCs w:val="22"/>
          <w:u w:val="single"/>
        </w:rPr>
        <w:t>Note</w:t>
      </w:r>
      <w:r w:rsidRPr="00EE64F0">
        <w:rPr>
          <w:rFonts w:ascii="Arial" w:hAnsi="Arial"/>
          <w:sz w:val="22"/>
          <w:szCs w:val="22"/>
        </w:rPr>
        <w:t xml:space="preserve">: </w:t>
      </w:r>
      <w:r w:rsidR="00256B10" w:rsidRPr="00EE64F0">
        <w:rPr>
          <w:rFonts w:ascii="Arial" w:hAnsi="Arial"/>
          <w:sz w:val="22"/>
          <w:szCs w:val="22"/>
        </w:rPr>
        <w:t>All</w:t>
      </w:r>
      <w:r w:rsidR="00146D42" w:rsidRPr="00EE64F0">
        <w:rPr>
          <w:rFonts w:ascii="Arial" w:hAnsi="Arial"/>
          <w:sz w:val="22"/>
          <w:szCs w:val="22"/>
        </w:rPr>
        <w:t xml:space="preserve"> metabolites </w:t>
      </w:r>
      <w:r w:rsidR="008A273F" w:rsidRPr="00EE64F0">
        <w:rPr>
          <w:rFonts w:ascii="Arial" w:hAnsi="Arial"/>
          <w:sz w:val="22"/>
          <w:szCs w:val="22"/>
        </w:rPr>
        <w:t xml:space="preserve">will be analyzed </w:t>
      </w:r>
      <w:r w:rsidR="00C002EA" w:rsidRPr="00EE64F0">
        <w:rPr>
          <w:rFonts w:ascii="Arial" w:hAnsi="Arial"/>
          <w:sz w:val="22"/>
          <w:szCs w:val="22"/>
        </w:rPr>
        <w:t>regardless of missing rates</w:t>
      </w:r>
      <w:r w:rsidR="00146D42" w:rsidRPr="00EE64F0">
        <w:rPr>
          <w:rFonts w:ascii="Arial" w:hAnsi="Arial"/>
          <w:sz w:val="22"/>
          <w:szCs w:val="22"/>
        </w:rPr>
        <w:t>– the metabolites with high missing rates will be addressed in the meta-analyses.</w:t>
      </w:r>
    </w:p>
    <w:p w14:paraId="31A31BE5" w14:textId="77777777" w:rsidR="00224645" w:rsidRPr="00EE64F0" w:rsidRDefault="00224645" w:rsidP="00224645">
      <w:pPr>
        <w:rPr>
          <w:rFonts w:ascii="Arial" w:hAnsi="Arial"/>
          <w:sz w:val="22"/>
          <w:szCs w:val="22"/>
        </w:rPr>
      </w:pPr>
    </w:p>
    <w:p w14:paraId="7B4BA1C8" w14:textId="4B4875E2" w:rsidR="003B1985" w:rsidRPr="00EE64F0" w:rsidRDefault="00D264EF" w:rsidP="00224645">
      <w:pPr>
        <w:rPr>
          <w:rFonts w:ascii="Arial" w:hAnsi="Arial"/>
          <w:b/>
          <w:sz w:val="22"/>
          <w:szCs w:val="22"/>
        </w:rPr>
      </w:pPr>
      <w:r w:rsidRPr="00EE64F0">
        <w:rPr>
          <w:rFonts w:ascii="Arial" w:hAnsi="Arial"/>
          <w:b/>
          <w:sz w:val="22"/>
          <w:szCs w:val="22"/>
        </w:rPr>
        <w:t xml:space="preserve">Brain outcomes </w:t>
      </w:r>
    </w:p>
    <w:p w14:paraId="436B6E00" w14:textId="45D0E77D" w:rsidR="00A9267B" w:rsidRPr="00CD6BFA" w:rsidRDefault="00A9267B" w:rsidP="00CD6BFA">
      <w:pPr>
        <w:ind w:left="360"/>
        <w:rPr>
          <w:rFonts w:ascii="Arial" w:hAnsi="Arial"/>
          <w:sz w:val="22"/>
          <w:szCs w:val="22"/>
        </w:rPr>
      </w:pPr>
      <w:r w:rsidRPr="00CD6BFA">
        <w:rPr>
          <w:rFonts w:ascii="Arial" w:hAnsi="Arial"/>
          <w:i/>
          <w:iCs/>
          <w:sz w:val="22"/>
          <w:szCs w:val="22"/>
        </w:rPr>
        <w:t>Phase 1</w:t>
      </w:r>
      <w:r>
        <w:rPr>
          <w:rFonts w:ascii="Arial" w:hAnsi="Arial"/>
          <w:sz w:val="22"/>
          <w:szCs w:val="22"/>
        </w:rPr>
        <w:t>: White matter hyperintensities (WMH)</w:t>
      </w:r>
    </w:p>
    <w:p w14:paraId="56ABFF1F" w14:textId="27D91D8A" w:rsidR="00142DD2" w:rsidRPr="00EE64F0" w:rsidRDefault="001B03F5" w:rsidP="001B03F5">
      <w:pPr>
        <w:pStyle w:val="ListParagraph"/>
        <w:numPr>
          <w:ilvl w:val="0"/>
          <w:numId w:val="8"/>
        </w:numPr>
        <w:rPr>
          <w:rFonts w:ascii="Arial" w:hAnsi="Arial"/>
          <w:sz w:val="22"/>
          <w:szCs w:val="22"/>
        </w:rPr>
      </w:pPr>
      <w:r w:rsidRPr="00EE64F0">
        <w:rPr>
          <w:rFonts w:ascii="Arial" w:hAnsi="Arial"/>
          <w:sz w:val="22"/>
          <w:szCs w:val="22"/>
        </w:rPr>
        <w:t>T1, T2 or FLAIR, total load as a quantitative variable is preferable, but if not available, total load as a semiquantitative variable can be used</w:t>
      </w:r>
    </w:p>
    <w:p w14:paraId="7B404712" w14:textId="77777777" w:rsidR="00944067" w:rsidRDefault="00944067" w:rsidP="00CD6BFA">
      <w:pPr>
        <w:pStyle w:val="ListParagraph"/>
        <w:ind w:left="360"/>
        <w:rPr>
          <w:rFonts w:ascii="Arial" w:hAnsi="Arial"/>
          <w:i/>
          <w:iCs/>
          <w:color w:val="000000" w:themeColor="text1"/>
          <w:sz w:val="22"/>
          <w:szCs w:val="22"/>
        </w:rPr>
      </w:pPr>
    </w:p>
    <w:p w14:paraId="5E3B9A7C" w14:textId="0DCF47FA" w:rsidR="00142DD2" w:rsidRPr="007028C6" w:rsidRDefault="00A9267B" w:rsidP="00CD6BFA">
      <w:pPr>
        <w:pStyle w:val="ListParagraph"/>
        <w:ind w:left="360"/>
        <w:rPr>
          <w:rFonts w:ascii="Arial" w:hAnsi="Arial"/>
          <w:color w:val="000000" w:themeColor="text1"/>
          <w:sz w:val="22"/>
          <w:szCs w:val="22"/>
        </w:rPr>
      </w:pPr>
      <w:r w:rsidRPr="00CD6BFA">
        <w:rPr>
          <w:rFonts w:ascii="Arial" w:hAnsi="Arial"/>
          <w:i/>
          <w:iCs/>
          <w:color w:val="000000" w:themeColor="text1"/>
          <w:sz w:val="22"/>
          <w:szCs w:val="22"/>
        </w:rPr>
        <w:t>Phase 2</w:t>
      </w:r>
      <w:r w:rsidRPr="007028C6">
        <w:rPr>
          <w:rFonts w:ascii="Arial" w:hAnsi="Arial"/>
          <w:color w:val="000000" w:themeColor="text1"/>
          <w:sz w:val="22"/>
          <w:szCs w:val="22"/>
        </w:rPr>
        <w:t xml:space="preserve">: </w:t>
      </w:r>
      <w:r w:rsidR="00163F9D" w:rsidRPr="007028C6">
        <w:rPr>
          <w:rFonts w:ascii="Arial" w:hAnsi="Arial"/>
          <w:color w:val="000000" w:themeColor="text1"/>
          <w:sz w:val="22"/>
          <w:szCs w:val="22"/>
        </w:rPr>
        <w:t>Microstructural properties of the brain:</w:t>
      </w:r>
    </w:p>
    <w:p w14:paraId="6684BB6E" w14:textId="04C9DFCC" w:rsidR="009F3255" w:rsidRPr="00CD6BFA" w:rsidRDefault="00142DD2" w:rsidP="00284304">
      <w:pPr>
        <w:pStyle w:val="ListParagraph"/>
        <w:numPr>
          <w:ilvl w:val="0"/>
          <w:numId w:val="8"/>
        </w:numPr>
        <w:rPr>
          <w:rFonts w:ascii="Arial" w:hAnsi="Arial"/>
          <w:color w:val="000000" w:themeColor="text1"/>
          <w:sz w:val="22"/>
          <w:szCs w:val="22"/>
        </w:rPr>
      </w:pPr>
      <w:r w:rsidRPr="00CD6BFA">
        <w:rPr>
          <w:rFonts w:ascii="Arial" w:hAnsi="Arial"/>
          <w:color w:val="000000" w:themeColor="text1"/>
          <w:sz w:val="22"/>
          <w:szCs w:val="22"/>
        </w:rPr>
        <w:t>Diffusion tensor imaging, mean diffusivity of grey matter</w:t>
      </w:r>
      <w:r w:rsidR="009F3255" w:rsidRPr="00CD6BFA">
        <w:rPr>
          <w:rFonts w:ascii="Arial" w:hAnsi="Arial"/>
          <w:color w:val="000000" w:themeColor="text1"/>
          <w:sz w:val="22"/>
          <w:szCs w:val="22"/>
        </w:rPr>
        <w:t xml:space="preserve"> </w:t>
      </w:r>
      <w:r w:rsidR="00284304" w:rsidRPr="00284304">
        <w:rPr>
          <w:rFonts w:ascii="Arial" w:hAnsi="Arial"/>
          <w:color w:val="000000" w:themeColor="text1"/>
          <w:sz w:val="22"/>
          <w:szCs w:val="22"/>
        </w:rPr>
        <w:t xml:space="preserve">and </w:t>
      </w:r>
      <w:r w:rsidR="009F3255" w:rsidRPr="00CD6BFA">
        <w:rPr>
          <w:rFonts w:ascii="Arial" w:hAnsi="Arial"/>
          <w:color w:val="000000" w:themeColor="text1"/>
          <w:sz w:val="22"/>
          <w:szCs w:val="22"/>
        </w:rPr>
        <w:t xml:space="preserve">white matter </w:t>
      </w:r>
    </w:p>
    <w:p w14:paraId="093343ED" w14:textId="4D039760" w:rsidR="00902C35" w:rsidRPr="00CD6BFA" w:rsidRDefault="00142DD2" w:rsidP="00284304">
      <w:pPr>
        <w:pStyle w:val="ListParagraph"/>
        <w:numPr>
          <w:ilvl w:val="0"/>
          <w:numId w:val="8"/>
        </w:numPr>
        <w:rPr>
          <w:rFonts w:ascii="Arial" w:hAnsi="Arial"/>
          <w:color w:val="000000" w:themeColor="text1"/>
          <w:sz w:val="22"/>
          <w:szCs w:val="22"/>
        </w:rPr>
      </w:pPr>
      <w:r w:rsidRPr="00CD6BFA">
        <w:rPr>
          <w:rFonts w:ascii="Arial" w:hAnsi="Arial"/>
          <w:color w:val="000000" w:themeColor="text1"/>
          <w:sz w:val="22"/>
          <w:szCs w:val="22"/>
        </w:rPr>
        <w:t>Diffusion tensor imaging, fractional anisotropy of grey matter</w:t>
      </w:r>
      <w:r w:rsidR="009F3255" w:rsidRPr="00CD6BFA">
        <w:rPr>
          <w:rFonts w:ascii="Arial" w:hAnsi="Arial"/>
          <w:color w:val="000000" w:themeColor="text1"/>
          <w:sz w:val="22"/>
          <w:szCs w:val="22"/>
        </w:rPr>
        <w:t xml:space="preserve"> </w:t>
      </w:r>
      <w:r w:rsidR="00284304" w:rsidRPr="00284304">
        <w:rPr>
          <w:rFonts w:ascii="Arial" w:hAnsi="Arial"/>
          <w:color w:val="000000" w:themeColor="text1"/>
          <w:sz w:val="22"/>
          <w:szCs w:val="22"/>
        </w:rPr>
        <w:t>and</w:t>
      </w:r>
      <w:r w:rsidR="00284304">
        <w:rPr>
          <w:rFonts w:ascii="Arial" w:hAnsi="Arial"/>
          <w:color w:val="000000" w:themeColor="text1"/>
          <w:sz w:val="22"/>
          <w:szCs w:val="22"/>
        </w:rPr>
        <w:t xml:space="preserve"> w</w:t>
      </w:r>
      <w:r w:rsidR="00284304" w:rsidRPr="00284304">
        <w:rPr>
          <w:rFonts w:ascii="Arial" w:hAnsi="Arial"/>
          <w:color w:val="000000" w:themeColor="text1"/>
          <w:sz w:val="22"/>
          <w:szCs w:val="22"/>
        </w:rPr>
        <w:t xml:space="preserve">hite </w:t>
      </w:r>
      <w:r w:rsidR="009F3255" w:rsidRPr="00CD6BFA">
        <w:rPr>
          <w:rFonts w:ascii="Arial" w:hAnsi="Arial"/>
          <w:color w:val="000000" w:themeColor="text1"/>
          <w:sz w:val="22"/>
          <w:szCs w:val="22"/>
        </w:rPr>
        <w:t>matter</w:t>
      </w:r>
    </w:p>
    <w:p w14:paraId="036625F3" w14:textId="1DD32654" w:rsidR="001767E5" w:rsidRPr="00731C05" w:rsidRDefault="00142DD2" w:rsidP="00731C05">
      <w:pPr>
        <w:pStyle w:val="ListParagraph"/>
        <w:numPr>
          <w:ilvl w:val="0"/>
          <w:numId w:val="8"/>
        </w:numPr>
        <w:rPr>
          <w:rFonts w:ascii="Arial" w:hAnsi="Arial"/>
          <w:b/>
          <w:sz w:val="22"/>
          <w:szCs w:val="22"/>
        </w:rPr>
      </w:pPr>
      <w:r w:rsidRPr="00CD6BFA">
        <w:rPr>
          <w:rFonts w:ascii="Arial" w:hAnsi="Arial"/>
          <w:color w:val="000000" w:themeColor="text1"/>
          <w:sz w:val="22"/>
          <w:szCs w:val="22"/>
        </w:rPr>
        <w:t>T1-weighted normalized signal intensity of grey matter</w:t>
      </w:r>
      <w:r w:rsidR="009F3255" w:rsidRPr="00CD6BFA">
        <w:rPr>
          <w:rFonts w:ascii="Arial" w:hAnsi="Arial"/>
          <w:color w:val="000000" w:themeColor="text1"/>
          <w:sz w:val="22"/>
          <w:szCs w:val="22"/>
        </w:rPr>
        <w:t xml:space="preserve"> </w:t>
      </w:r>
      <w:r w:rsidR="00284304" w:rsidRPr="00284304">
        <w:rPr>
          <w:rFonts w:ascii="Arial" w:hAnsi="Arial"/>
          <w:color w:val="000000" w:themeColor="text1"/>
          <w:sz w:val="22"/>
          <w:szCs w:val="22"/>
        </w:rPr>
        <w:t xml:space="preserve">and white matter </w:t>
      </w:r>
    </w:p>
    <w:p w14:paraId="11C10355" w14:textId="77777777" w:rsidR="00CB5950" w:rsidRDefault="00CB5950" w:rsidP="00731C05">
      <w:pPr>
        <w:ind w:left="360"/>
        <w:rPr>
          <w:rFonts w:ascii="Arial" w:hAnsi="Arial"/>
          <w:i/>
          <w:sz w:val="22"/>
          <w:szCs w:val="22"/>
          <w:u w:val="single"/>
        </w:rPr>
      </w:pPr>
    </w:p>
    <w:p w14:paraId="6CCFC98D" w14:textId="381FC6B5" w:rsidR="007028C6" w:rsidRDefault="009B51FA" w:rsidP="00731C05">
      <w:pPr>
        <w:ind w:left="360"/>
        <w:rPr>
          <w:rFonts w:ascii="Arial" w:hAnsi="Arial"/>
          <w:b/>
          <w:sz w:val="22"/>
          <w:szCs w:val="22"/>
        </w:rPr>
      </w:pPr>
      <w:r w:rsidRPr="00731C05">
        <w:rPr>
          <w:rFonts w:ascii="Arial" w:hAnsi="Arial"/>
          <w:i/>
          <w:sz w:val="22"/>
          <w:szCs w:val="22"/>
          <w:u w:val="single"/>
        </w:rPr>
        <w:t>Note</w:t>
      </w:r>
      <w:r>
        <w:rPr>
          <w:rFonts w:ascii="Arial" w:hAnsi="Arial"/>
          <w:b/>
          <w:sz w:val="22"/>
          <w:szCs w:val="22"/>
        </w:rPr>
        <w:t xml:space="preserve">: </w:t>
      </w:r>
      <w:r>
        <w:rPr>
          <w:rFonts w:ascii="Arial" w:hAnsi="Arial"/>
          <w:color w:val="000000" w:themeColor="text1"/>
          <w:sz w:val="22"/>
          <w:szCs w:val="22"/>
        </w:rPr>
        <w:t xml:space="preserve">FSL scripts can be requested if </w:t>
      </w:r>
      <w:r w:rsidR="006011C8">
        <w:rPr>
          <w:rFonts w:ascii="Arial" w:hAnsi="Arial"/>
          <w:color w:val="000000" w:themeColor="text1"/>
          <w:sz w:val="22"/>
          <w:szCs w:val="22"/>
        </w:rPr>
        <w:t>any of m</w:t>
      </w:r>
      <w:r w:rsidR="006011C8" w:rsidRPr="007028C6">
        <w:rPr>
          <w:rFonts w:ascii="Arial" w:hAnsi="Arial"/>
          <w:color w:val="000000" w:themeColor="text1"/>
          <w:sz w:val="22"/>
          <w:szCs w:val="22"/>
        </w:rPr>
        <w:t>icrostructural properties</w:t>
      </w:r>
      <w:r>
        <w:rPr>
          <w:rFonts w:ascii="Arial" w:hAnsi="Arial"/>
          <w:color w:val="000000" w:themeColor="text1"/>
          <w:sz w:val="22"/>
          <w:szCs w:val="22"/>
        </w:rPr>
        <w:t xml:space="preserve"> need to be derived.</w:t>
      </w:r>
    </w:p>
    <w:p w14:paraId="6FB860BF" w14:textId="77777777" w:rsidR="005D52CE" w:rsidRDefault="005D52CE" w:rsidP="00224645">
      <w:pPr>
        <w:rPr>
          <w:rFonts w:ascii="Arial" w:hAnsi="Arial"/>
          <w:b/>
          <w:sz w:val="22"/>
          <w:szCs w:val="22"/>
        </w:rPr>
      </w:pPr>
    </w:p>
    <w:p w14:paraId="461852EB" w14:textId="42C3CE57" w:rsidR="00D264EF" w:rsidRPr="00EE64F0" w:rsidRDefault="00363EFA" w:rsidP="00224645">
      <w:pPr>
        <w:rPr>
          <w:rFonts w:ascii="Arial" w:hAnsi="Arial"/>
          <w:b/>
          <w:sz w:val="22"/>
          <w:szCs w:val="22"/>
        </w:rPr>
      </w:pPr>
      <w:r w:rsidRPr="00EE64F0">
        <w:rPr>
          <w:rFonts w:ascii="Arial" w:hAnsi="Arial"/>
          <w:b/>
          <w:sz w:val="22"/>
          <w:szCs w:val="22"/>
        </w:rPr>
        <w:lastRenderedPageBreak/>
        <w:t>Covariates</w:t>
      </w:r>
    </w:p>
    <w:p w14:paraId="7F94567B" w14:textId="65F1D326" w:rsidR="00363EFA" w:rsidRPr="00EE64F0" w:rsidRDefault="00363EFA" w:rsidP="00363EFA">
      <w:pPr>
        <w:pStyle w:val="ListParagraph"/>
        <w:numPr>
          <w:ilvl w:val="0"/>
          <w:numId w:val="8"/>
        </w:numPr>
        <w:rPr>
          <w:rFonts w:ascii="Arial" w:hAnsi="Arial"/>
          <w:sz w:val="22"/>
          <w:szCs w:val="22"/>
        </w:rPr>
      </w:pPr>
      <w:r w:rsidRPr="00EE64F0">
        <w:rPr>
          <w:rFonts w:ascii="Arial" w:hAnsi="Arial"/>
          <w:sz w:val="22"/>
          <w:szCs w:val="22"/>
        </w:rPr>
        <w:t>Age (linear)</w:t>
      </w:r>
    </w:p>
    <w:p w14:paraId="76A46C13" w14:textId="774769D1" w:rsidR="00363EFA" w:rsidRDefault="00363EFA" w:rsidP="00363EFA">
      <w:pPr>
        <w:pStyle w:val="ListParagraph"/>
        <w:numPr>
          <w:ilvl w:val="0"/>
          <w:numId w:val="8"/>
        </w:numPr>
        <w:rPr>
          <w:rFonts w:ascii="Arial" w:hAnsi="Arial"/>
          <w:sz w:val="22"/>
          <w:szCs w:val="22"/>
        </w:rPr>
      </w:pPr>
      <w:r w:rsidRPr="00EE64F0">
        <w:rPr>
          <w:rFonts w:ascii="Arial" w:hAnsi="Arial"/>
          <w:sz w:val="22"/>
          <w:szCs w:val="22"/>
        </w:rPr>
        <w:t>Sex + interaction with age</w:t>
      </w:r>
    </w:p>
    <w:p w14:paraId="68118490" w14:textId="71DE7FF0" w:rsidR="00156397" w:rsidRDefault="003D333D" w:rsidP="00363EFA">
      <w:pPr>
        <w:pStyle w:val="ListParagraph"/>
        <w:numPr>
          <w:ilvl w:val="0"/>
          <w:numId w:val="8"/>
        </w:numPr>
        <w:rPr>
          <w:rFonts w:ascii="Arial" w:hAnsi="Arial"/>
          <w:sz w:val="22"/>
          <w:szCs w:val="22"/>
        </w:rPr>
      </w:pPr>
      <w:r w:rsidRPr="00EE64F0">
        <w:rPr>
          <w:rFonts w:ascii="Arial" w:hAnsi="Arial"/>
          <w:sz w:val="22"/>
          <w:szCs w:val="22"/>
        </w:rPr>
        <w:t>‘</w:t>
      </w:r>
      <w:r w:rsidR="00156397" w:rsidRPr="00EE64F0">
        <w:rPr>
          <w:rFonts w:ascii="Arial" w:hAnsi="Arial"/>
          <w:sz w:val="22"/>
          <w:szCs w:val="22"/>
        </w:rPr>
        <w:t>Years</w:t>
      </w:r>
      <w:r w:rsidRPr="00EE64F0">
        <w:rPr>
          <w:rFonts w:ascii="Arial" w:hAnsi="Arial"/>
          <w:sz w:val="22"/>
          <w:szCs w:val="22"/>
        </w:rPr>
        <w:t>’</w:t>
      </w:r>
      <w:r w:rsidR="002D4F03">
        <w:rPr>
          <w:rFonts w:ascii="Arial" w:hAnsi="Arial"/>
          <w:sz w:val="22"/>
          <w:szCs w:val="22"/>
        </w:rPr>
        <w:t xml:space="preserve">: </w:t>
      </w:r>
      <w:r w:rsidR="00C8685C">
        <w:rPr>
          <w:rFonts w:ascii="Arial" w:hAnsi="Arial"/>
          <w:sz w:val="22"/>
          <w:szCs w:val="22"/>
        </w:rPr>
        <w:t>years</w:t>
      </w:r>
      <w:r w:rsidR="00156397" w:rsidRPr="00EE64F0">
        <w:rPr>
          <w:rFonts w:ascii="Arial" w:hAnsi="Arial"/>
          <w:sz w:val="22"/>
          <w:szCs w:val="22"/>
        </w:rPr>
        <w:t xml:space="preserve"> between brain MRI and </w:t>
      </w:r>
      <w:r w:rsidR="00163F9D">
        <w:rPr>
          <w:rFonts w:ascii="Arial" w:hAnsi="Arial"/>
          <w:sz w:val="22"/>
          <w:szCs w:val="22"/>
        </w:rPr>
        <w:t xml:space="preserve">blood drawing for </w:t>
      </w:r>
      <w:r w:rsidR="00156397" w:rsidRPr="00EE64F0">
        <w:rPr>
          <w:rFonts w:ascii="Arial" w:hAnsi="Arial"/>
          <w:sz w:val="22"/>
          <w:szCs w:val="22"/>
        </w:rPr>
        <w:t>metabolomic analysis</w:t>
      </w:r>
    </w:p>
    <w:p w14:paraId="61594F57" w14:textId="5CB176DA" w:rsidR="00284304" w:rsidRPr="00284304" w:rsidDel="00741AC4" w:rsidRDefault="002D4F03" w:rsidP="00284304">
      <w:pPr>
        <w:pStyle w:val="ListParagraph"/>
        <w:numPr>
          <w:ilvl w:val="0"/>
          <w:numId w:val="8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‘Fasting duration’: hours</w:t>
      </w:r>
      <w:r w:rsidR="00284304" w:rsidDel="00741AC4"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>between</w:t>
      </w:r>
      <w:r w:rsidDel="00741AC4">
        <w:rPr>
          <w:rFonts w:ascii="Arial" w:hAnsi="Arial"/>
          <w:sz w:val="22"/>
          <w:szCs w:val="22"/>
        </w:rPr>
        <w:t xml:space="preserve"> </w:t>
      </w:r>
      <w:r w:rsidR="00284304" w:rsidDel="00741AC4">
        <w:rPr>
          <w:rFonts w:ascii="Arial" w:hAnsi="Arial"/>
          <w:sz w:val="22"/>
          <w:szCs w:val="22"/>
        </w:rPr>
        <w:t>the last meal</w:t>
      </w:r>
      <w:r w:rsidR="00284304" w:rsidRPr="00284304" w:rsidDel="00741AC4"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>and</w:t>
      </w:r>
      <w:r w:rsidDel="00741AC4">
        <w:rPr>
          <w:rFonts w:ascii="Arial" w:hAnsi="Arial"/>
          <w:sz w:val="22"/>
          <w:szCs w:val="22"/>
        </w:rPr>
        <w:t xml:space="preserve"> </w:t>
      </w:r>
      <w:r w:rsidR="00284304" w:rsidDel="00741AC4">
        <w:rPr>
          <w:rFonts w:ascii="Arial" w:hAnsi="Arial"/>
          <w:sz w:val="22"/>
          <w:szCs w:val="22"/>
        </w:rPr>
        <w:t xml:space="preserve">blood draw for </w:t>
      </w:r>
      <w:r w:rsidR="00284304" w:rsidRPr="00EE64F0" w:rsidDel="00741AC4">
        <w:rPr>
          <w:rFonts w:ascii="Arial" w:hAnsi="Arial"/>
          <w:sz w:val="22"/>
          <w:szCs w:val="22"/>
        </w:rPr>
        <w:t>metabolomic analysis</w:t>
      </w:r>
      <w:r w:rsidR="00284304" w:rsidDel="00741AC4">
        <w:rPr>
          <w:rFonts w:ascii="Arial" w:hAnsi="Arial"/>
          <w:sz w:val="22"/>
          <w:szCs w:val="22"/>
        </w:rPr>
        <w:t xml:space="preserve"> </w:t>
      </w:r>
      <w:r w:rsidR="00BF41D3">
        <w:rPr>
          <w:rFonts w:ascii="Arial" w:hAnsi="Arial"/>
          <w:sz w:val="22"/>
          <w:szCs w:val="22"/>
        </w:rPr>
        <w:t>(</w:t>
      </w:r>
      <w:r w:rsidR="00284304" w:rsidDel="00741AC4">
        <w:rPr>
          <w:rFonts w:ascii="Arial" w:hAnsi="Arial"/>
          <w:sz w:val="22"/>
          <w:szCs w:val="22"/>
        </w:rPr>
        <w:t>if available</w:t>
      </w:r>
      <w:r w:rsidR="00BF41D3">
        <w:rPr>
          <w:rFonts w:ascii="Arial" w:hAnsi="Arial"/>
          <w:sz w:val="22"/>
          <w:szCs w:val="22"/>
        </w:rPr>
        <w:t>)</w:t>
      </w:r>
    </w:p>
    <w:p w14:paraId="405B1A6C" w14:textId="075421D5" w:rsidR="000E0358" w:rsidRPr="00EE64F0" w:rsidRDefault="000E0358" w:rsidP="00363EFA">
      <w:pPr>
        <w:pStyle w:val="ListParagraph"/>
        <w:numPr>
          <w:ilvl w:val="0"/>
          <w:numId w:val="8"/>
        </w:numPr>
        <w:rPr>
          <w:rFonts w:ascii="Arial" w:hAnsi="Arial"/>
          <w:sz w:val="22"/>
          <w:szCs w:val="22"/>
        </w:rPr>
      </w:pPr>
      <w:r w:rsidRPr="00EE64F0">
        <w:rPr>
          <w:rFonts w:ascii="Arial" w:hAnsi="Arial"/>
          <w:sz w:val="22"/>
          <w:szCs w:val="22"/>
        </w:rPr>
        <w:t xml:space="preserve">Intracranial volume </w:t>
      </w:r>
      <w:r w:rsidR="002D4F03">
        <w:rPr>
          <w:rFonts w:ascii="Arial" w:hAnsi="Arial"/>
          <w:sz w:val="22"/>
          <w:szCs w:val="22"/>
        </w:rPr>
        <w:t xml:space="preserve">(ICV) </w:t>
      </w:r>
      <w:r w:rsidRPr="00EE64F0">
        <w:rPr>
          <w:rFonts w:ascii="Arial" w:hAnsi="Arial"/>
          <w:sz w:val="22"/>
          <w:szCs w:val="22"/>
        </w:rPr>
        <w:t>or brain size</w:t>
      </w:r>
      <w:r w:rsidR="00045037" w:rsidRPr="00EE64F0">
        <w:rPr>
          <w:rFonts w:ascii="Arial" w:hAnsi="Arial"/>
          <w:sz w:val="22"/>
          <w:szCs w:val="22"/>
        </w:rPr>
        <w:t xml:space="preserve"> (only for WMH analysis)</w:t>
      </w:r>
    </w:p>
    <w:p w14:paraId="702DBBC8" w14:textId="518E36F9" w:rsidR="008A0906" w:rsidRPr="00EE64F0" w:rsidRDefault="008A0906" w:rsidP="008A0906">
      <w:pPr>
        <w:pStyle w:val="ListParagraph"/>
        <w:numPr>
          <w:ilvl w:val="0"/>
          <w:numId w:val="8"/>
        </w:numPr>
        <w:rPr>
          <w:rFonts w:ascii="Arial" w:hAnsi="Arial"/>
          <w:sz w:val="22"/>
          <w:szCs w:val="22"/>
        </w:rPr>
      </w:pPr>
      <w:r w:rsidRPr="00EE64F0">
        <w:rPr>
          <w:rFonts w:ascii="Arial" w:hAnsi="Arial"/>
          <w:sz w:val="22"/>
          <w:szCs w:val="22"/>
        </w:rPr>
        <w:t xml:space="preserve">Cohort specific covariates: e.g., MR-scanner, </w:t>
      </w:r>
      <w:r w:rsidR="00156397" w:rsidRPr="00EE64F0">
        <w:rPr>
          <w:rFonts w:ascii="Arial" w:hAnsi="Arial"/>
          <w:sz w:val="22"/>
          <w:szCs w:val="22"/>
        </w:rPr>
        <w:t>b</w:t>
      </w:r>
      <w:r w:rsidRPr="00EE64F0">
        <w:rPr>
          <w:rFonts w:ascii="Arial" w:hAnsi="Arial"/>
          <w:sz w:val="22"/>
          <w:szCs w:val="22"/>
        </w:rPr>
        <w:t>atch</w:t>
      </w:r>
      <w:r w:rsidR="00AC46BD" w:rsidRPr="00EE64F0">
        <w:rPr>
          <w:rFonts w:ascii="Arial" w:hAnsi="Arial"/>
          <w:sz w:val="22"/>
          <w:szCs w:val="22"/>
        </w:rPr>
        <w:t xml:space="preserve">, </w:t>
      </w:r>
      <w:r w:rsidR="006F3FE4" w:rsidRPr="00EE64F0">
        <w:rPr>
          <w:rFonts w:ascii="Arial" w:hAnsi="Arial"/>
          <w:sz w:val="22"/>
          <w:szCs w:val="22"/>
        </w:rPr>
        <w:t>etc.</w:t>
      </w:r>
      <w:r w:rsidR="00B42771" w:rsidRPr="00EE64F0">
        <w:rPr>
          <w:rFonts w:ascii="Arial" w:hAnsi="Arial"/>
          <w:sz w:val="22"/>
          <w:szCs w:val="22"/>
        </w:rPr>
        <w:t xml:space="preserve"> </w:t>
      </w:r>
    </w:p>
    <w:p w14:paraId="6763B4ED" w14:textId="77777777" w:rsidR="00363EFA" w:rsidRPr="00EE64F0" w:rsidRDefault="00363EFA" w:rsidP="00363EFA">
      <w:pPr>
        <w:pStyle w:val="ListParagraph"/>
        <w:numPr>
          <w:ilvl w:val="0"/>
          <w:numId w:val="8"/>
        </w:numPr>
        <w:rPr>
          <w:rFonts w:ascii="Arial" w:hAnsi="Arial"/>
          <w:sz w:val="22"/>
          <w:szCs w:val="22"/>
        </w:rPr>
      </w:pPr>
      <w:r w:rsidRPr="00EE64F0">
        <w:rPr>
          <w:rFonts w:ascii="Arial" w:hAnsi="Arial"/>
          <w:sz w:val="22"/>
          <w:szCs w:val="22"/>
        </w:rPr>
        <w:t>Additional covariates:</w:t>
      </w:r>
    </w:p>
    <w:p w14:paraId="7111FF6C" w14:textId="77777777" w:rsidR="008215D8" w:rsidRDefault="008215D8" w:rsidP="008215D8">
      <w:pPr>
        <w:pStyle w:val="ListParagraph"/>
        <w:numPr>
          <w:ilvl w:val="0"/>
          <w:numId w:val="18"/>
        </w:numPr>
        <w:rPr>
          <w:rFonts w:ascii="Arial" w:hAnsi="Arial"/>
          <w:sz w:val="22"/>
          <w:szCs w:val="22"/>
        </w:rPr>
      </w:pPr>
      <w:r w:rsidRPr="00EE64F0">
        <w:rPr>
          <w:rFonts w:ascii="Arial" w:hAnsi="Arial"/>
          <w:sz w:val="22"/>
          <w:szCs w:val="22"/>
        </w:rPr>
        <w:t>statin</w:t>
      </w:r>
      <w:r>
        <w:rPr>
          <w:rFonts w:ascii="Arial" w:hAnsi="Arial"/>
          <w:sz w:val="22"/>
          <w:szCs w:val="22"/>
        </w:rPr>
        <w:t xml:space="preserve"> treatment</w:t>
      </w:r>
      <w:r w:rsidRPr="00EE64F0">
        <w:rPr>
          <w:rFonts w:ascii="Arial" w:hAnsi="Arial"/>
          <w:sz w:val="22"/>
          <w:szCs w:val="22"/>
        </w:rPr>
        <w:t xml:space="preserve"> (yes/no)</w:t>
      </w:r>
    </w:p>
    <w:p w14:paraId="2BDEFEB5" w14:textId="77777777" w:rsidR="00C831F3" w:rsidRDefault="008A0906" w:rsidP="00940D48">
      <w:pPr>
        <w:pStyle w:val="ListParagraph"/>
        <w:numPr>
          <w:ilvl w:val="0"/>
          <w:numId w:val="18"/>
        </w:numPr>
        <w:rPr>
          <w:rFonts w:ascii="Arial" w:hAnsi="Arial"/>
          <w:sz w:val="22"/>
          <w:szCs w:val="22"/>
        </w:rPr>
      </w:pPr>
      <w:r w:rsidRPr="00EE64F0">
        <w:rPr>
          <w:rFonts w:ascii="Arial" w:hAnsi="Arial"/>
          <w:sz w:val="22"/>
          <w:szCs w:val="22"/>
        </w:rPr>
        <w:t>BMI</w:t>
      </w:r>
    </w:p>
    <w:p w14:paraId="4DB6CFB4" w14:textId="33E66BA8" w:rsidR="008A0906" w:rsidRPr="00EE64F0" w:rsidRDefault="008A0906" w:rsidP="00605EBF">
      <w:pPr>
        <w:pStyle w:val="ListParagraph"/>
        <w:numPr>
          <w:ilvl w:val="0"/>
          <w:numId w:val="18"/>
        </w:numPr>
        <w:rPr>
          <w:rFonts w:ascii="Arial" w:hAnsi="Arial"/>
          <w:sz w:val="22"/>
          <w:szCs w:val="22"/>
        </w:rPr>
      </w:pPr>
      <w:r w:rsidRPr="00EE64F0">
        <w:rPr>
          <w:rFonts w:ascii="Arial" w:hAnsi="Arial"/>
          <w:sz w:val="22"/>
          <w:szCs w:val="22"/>
        </w:rPr>
        <w:t xml:space="preserve">current smoking (yes/no) </w:t>
      </w:r>
    </w:p>
    <w:p w14:paraId="761A1F49" w14:textId="77777777" w:rsidR="00940D48" w:rsidRDefault="00256B10" w:rsidP="00940D48">
      <w:pPr>
        <w:pStyle w:val="ListParagraph"/>
        <w:numPr>
          <w:ilvl w:val="0"/>
          <w:numId w:val="18"/>
        </w:numPr>
        <w:rPr>
          <w:rFonts w:ascii="Arial" w:hAnsi="Arial"/>
          <w:sz w:val="22"/>
          <w:szCs w:val="22"/>
        </w:rPr>
      </w:pPr>
      <w:r w:rsidRPr="00940D48">
        <w:rPr>
          <w:rFonts w:ascii="Arial" w:hAnsi="Arial"/>
          <w:sz w:val="22"/>
          <w:szCs w:val="22"/>
        </w:rPr>
        <w:t xml:space="preserve">estimated </w:t>
      </w:r>
      <w:r w:rsidR="006B76D8" w:rsidRPr="00940D48">
        <w:rPr>
          <w:rFonts w:ascii="Arial" w:hAnsi="Arial"/>
          <w:sz w:val="22"/>
          <w:szCs w:val="22"/>
        </w:rPr>
        <w:t>glomerular filtration rate</w:t>
      </w:r>
      <w:r w:rsidR="00D646FA" w:rsidRPr="00940D48">
        <w:rPr>
          <w:rFonts w:ascii="Arial" w:hAnsi="Arial"/>
          <w:sz w:val="22"/>
          <w:szCs w:val="22"/>
        </w:rPr>
        <w:t xml:space="preserve">, </w:t>
      </w:r>
      <w:r w:rsidR="006B76D8" w:rsidRPr="00940D48">
        <w:rPr>
          <w:rFonts w:ascii="Arial" w:hAnsi="Arial"/>
          <w:sz w:val="22"/>
          <w:szCs w:val="22"/>
        </w:rPr>
        <w:t xml:space="preserve">eGFR </w:t>
      </w:r>
      <w:r w:rsidRPr="00940D48">
        <w:rPr>
          <w:rFonts w:ascii="Arial" w:hAnsi="Arial"/>
          <w:sz w:val="22"/>
          <w:szCs w:val="22"/>
        </w:rPr>
        <w:t>(mL/min per 1.73 m</w:t>
      </w:r>
      <w:r w:rsidRPr="00940D48">
        <w:rPr>
          <w:rFonts w:ascii="Arial" w:hAnsi="Arial"/>
          <w:sz w:val="22"/>
          <w:szCs w:val="22"/>
          <w:vertAlign w:val="superscript"/>
        </w:rPr>
        <w:t>2</w:t>
      </w:r>
      <w:r w:rsidR="002B5973" w:rsidRPr="00940D48">
        <w:rPr>
          <w:rFonts w:ascii="Arial" w:hAnsi="Arial"/>
          <w:sz w:val="22"/>
          <w:szCs w:val="22"/>
        </w:rPr>
        <w:t>)</w:t>
      </w:r>
    </w:p>
    <w:p w14:paraId="2451702B" w14:textId="5BFAC4DD" w:rsidR="00940D48" w:rsidRPr="004374AA" w:rsidRDefault="00E47B58" w:rsidP="004374AA">
      <w:pPr>
        <w:ind w:left="720"/>
        <w:rPr>
          <w:rFonts w:ascii="Arial" w:hAnsi="Arial"/>
          <w:sz w:val="22"/>
          <w:szCs w:val="22"/>
        </w:rPr>
      </w:pPr>
      <w:hyperlink r:id="rId7" w:history="1">
        <w:r w:rsidR="00940D48" w:rsidRPr="00940D48">
          <w:rPr>
            <w:rFonts w:ascii="Arial" w:hAnsi="Arial"/>
            <w:sz w:val="16"/>
            <w:szCs w:val="16"/>
          </w:rPr>
          <w:t>https://www.niddk.nih.gov/health-information/communication-programs/nkdep/laboratory-evaluation/glomerular-filtration-rate-calculators</w:t>
        </w:r>
      </w:hyperlink>
      <w:r w:rsidR="002B5973" w:rsidRPr="004374AA">
        <w:rPr>
          <w:rFonts w:ascii="Arial" w:hAnsi="Arial"/>
          <w:sz w:val="22"/>
          <w:szCs w:val="22"/>
        </w:rPr>
        <w:t xml:space="preserve"> </w:t>
      </w:r>
    </w:p>
    <w:p w14:paraId="4921D5B8" w14:textId="503BEF44" w:rsidR="006B76D8" w:rsidRPr="00D646FA" w:rsidRDefault="006B76D8" w:rsidP="00940D48">
      <w:pPr>
        <w:pStyle w:val="ListParagraph"/>
        <w:rPr>
          <w:rFonts w:ascii="Arial" w:hAnsi="Arial"/>
          <w:b/>
          <w:sz w:val="22"/>
          <w:szCs w:val="22"/>
        </w:rPr>
      </w:pPr>
    </w:p>
    <w:p w14:paraId="4699C170" w14:textId="60CA3A0C" w:rsidR="00623EC8" w:rsidRPr="00EE64F0" w:rsidRDefault="00605EBF" w:rsidP="00FB03C1">
      <w:pPr>
        <w:rPr>
          <w:rFonts w:ascii="Arial" w:hAnsi="Arial"/>
          <w:sz w:val="22"/>
          <w:szCs w:val="22"/>
        </w:rPr>
      </w:pPr>
      <w:r w:rsidRPr="00EE64F0">
        <w:rPr>
          <w:rFonts w:ascii="Arial" w:hAnsi="Arial"/>
          <w:b/>
          <w:sz w:val="22"/>
          <w:szCs w:val="22"/>
        </w:rPr>
        <w:t>A</w:t>
      </w:r>
      <w:r w:rsidR="008C0FC1" w:rsidRPr="00EE64F0">
        <w:rPr>
          <w:rFonts w:ascii="Arial" w:hAnsi="Arial"/>
          <w:b/>
          <w:sz w:val="22"/>
          <w:szCs w:val="22"/>
        </w:rPr>
        <w:t>ssociation a</w:t>
      </w:r>
      <w:r w:rsidR="001B5D2D" w:rsidRPr="00EE64F0">
        <w:rPr>
          <w:rFonts w:ascii="Arial" w:hAnsi="Arial"/>
          <w:b/>
          <w:sz w:val="22"/>
          <w:szCs w:val="22"/>
        </w:rPr>
        <w:t>nalys</w:t>
      </w:r>
      <w:r w:rsidR="00670906" w:rsidRPr="00EE64F0">
        <w:rPr>
          <w:rFonts w:ascii="Arial" w:hAnsi="Arial"/>
          <w:b/>
          <w:sz w:val="22"/>
          <w:szCs w:val="22"/>
        </w:rPr>
        <w:t>e</w:t>
      </w:r>
      <w:r w:rsidR="001B5D2D" w:rsidRPr="00EE64F0">
        <w:rPr>
          <w:rFonts w:ascii="Arial" w:hAnsi="Arial"/>
          <w:b/>
          <w:sz w:val="22"/>
          <w:szCs w:val="22"/>
        </w:rPr>
        <w:t xml:space="preserve">s </w:t>
      </w:r>
      <w:r w:rsidR="00283362" w:rsidRPr="00EE64F0">
        <w:rPr>
          <w:rFonts w:ascii="Arial" w:hAnsi="Arial"/>
          <w:b/>
          <w:sz w:val="22"/>
          <w:szCs w:val="22"/>
        </w:rPr>
        <w:t xml:space="preserve"> </w:t>
      </w:r>
    </w:p>
    <w:p w14:paraId="08913F8F" w14:textId="56F7861E" w:rsidR="005C0FE9" w:rsidRPr="00EE64F0" w:rsidRDefault="0008698E" w:rsidP="0078266A">
      <w:pPr>
        <w:pStyle w:val="ListParagraph"/>
        <w:numPr>
          <w:ilvl w:val="0"/>
          <w:numId w:val="19"/>
        </w:numPr>
        <w:rPr>
          <w:rFonts w:ascii="Arial" w:hAnsi="Arial"/>
          <w:sz w:val="22"/>
          <w:szCs w:val="22"/>
        </w:rPr>
      </w:pPr>
      <w:r w:rsidRPr="00EE64F0">
        <w:rPr>
          <w:rFonts w:ascii="Arial" w:hAnsi="Arial"/>
          <w:sz w:val="22"/>
          <w:szCs w:val="22"/>
        </w:rPr>
        <w:t xml:space="preserve">Linear regression models will be fitted to the </w:t>
      </w:r>
      <w:r w:rsidRPr="00EE64F0">
        <w:rPr>
          <w:rFonts w:ascii="Arial" w:hAnsi="Arial"/>
          <w:sz w:val="22"/>
          <w:szCs w:val="22"/>
          <w:u w:val="single"/>
        </w:rPr>
        <w:t>standardized</w:t>
      </w:r>
      <w:r w:rsidRPr="00EE64F0">
        <w:rPr>
          <w:rFonts w:ascii="Arial" w:hAnsi="Arial"/>
          <w:sz w:val="22"/>
          <w:szCs w:val="22"/>
        </w:rPr>
        <w:t xml:space="preserve"> (i.e., z-scored) brain outcomes and metabolites</w:t>
      </w:r>
      <w:r w:rsidR="00156397" w:rsidRPr="00EE64F0">
        <w:rPr>
          <w:rFonts w:ascii="Arial" w:hAnsi="Arial"/>
          <w:sz w:val="22"/>
          <w:szCs w:val="22"/>
        </w:rPr>
        <w:t xml:space="preserve"> (within each platform separately)</w:t>
      </w:r>
      <w:r w:rsidRPr="00EE64F0">
        <w:rPr>
          <w:rFonts w:ascii="Arial" w:hAnsi="Arial"/>
          <w:sz w:val="22"/>
          <w:szCs w:val="22"/>
        </w:rPr>
        <w:t xml:space="preserve">. </w:t>
      </w:r>
    </w:p>
    <w:p w14:paraId="4B77AD13" w14:textId="24F28187" w:rsidR="003D333D" w:rsidRPr="00EE64F0" w:rsidRDefault="003D333D" w:rsidP="003D333D">
      <w:pPr>
        <w:rPr>
          <w:rFonts w:ascii="Arial" w:hAnsi="Arial"/>
          <w:sz w:val="22"/>
          <w:szCs w:val="22"/>
        </w:rPr>
      </w:pPr>
    </w:p>
    <w:p w14:paraId="065FCC6C" w14:textId="2DABC011" w:rsidR="003D333D" w:rsidRPr="00EE64F0" w:rsidRDefault="003D333D" w:rsidP="003D333D">
      <w:pPr>
        <w:pStyle w:val="ListParagraph"/>
        <w:numPr>
          <w:ilvl w:val="0"/>
          <w:numId w:val="19"/>
        </w:numPr>
        <w:rPr>
          <w:rFonts w:ascii="Arial" w:hAnsi="Arial" w:cs="Calibri"/>
          <w:sz w:val="22"/>
          <w:szCs w:val="22"/>
        </w:rPr>
      </w:pPr>
      <w:r w:rsidRPr="00EE64F0">
        <w:rPr>
          <w:rFonts w:ascii="Arial" w:hAnsi="Arial" w:cs="Calibri"/>
          <w:sz w:val="22"/>
          <w:szCs w:val="22"/>
        </w:rPr>
        <w:t>If multiple major ethnicities included (Caucasian, African American, Hispanics), run analyses stratified by ethnicity</w:t>
      </w:r>
      <w:r w:rsidR="006D623F">
        <w:rPr>
          <w:rFonts w:ascii="Arial" w:hAnsi="Arial" w:cs="Calibri"/>
          <w:sz w:val="22"/>
          <w:szCs w:val="22"/>
        </w:rPr>
        <w:t>.</w:t>
      </w:r>
      <w:r w:rsidRPr="00EE64F0">
        <w:rPr>
          <w:rFonts w:ascii="Arial" w:hAnsi="Arial" w:cs="Calibri"/>
          <w:sz w:val="22"/>
          <w:szCs w:val="22"/>
        </w:rPr>
        <w:t xml:space="preserve">  </w:t>
      </w:r>
    </w:p>
    <w:p w14:paraId="511FA8C0" w14:textId="77777777" w:rsidR="00623EC8" w:rsidRPr="00EE64F0" w:rsidRDefault="00623EC8" w:rsidP="00623EC8">
      <w:pPr>
        <w:pStyle w:val="ListParagraph"/>
        <w:rPr>
          <w:rFonts w:ascii="Arial" w:hAnsi="Arial"/>
          <w:sz w:val="22"/>
          <w:szCs w:val="22"/>
        </w:rPr>
      </w:pPr>
    </w:p>
    <w:p w14:paraId="381AAB98" w14:textId="2D6C5A5B" w:rsidR="00F076BD" w:rsidRDefault="00F076BD" w:rsidP="00605EBF">
      <w:pPr>
        <w:pStyle w:val="ListParagraph"/>
        <w:numPr>
          <w:ilvl w:val="0"/>
          <w:numId w:val="19"/>
        </w:numPr>
        <w:rPr>
          <w:rFonts w:ascii="Arial" w:hAnsi="Arial"/>
          <w:sz w:val="22"/>
          <w:szCs w:val="22"/>
        </w:rPr>
      </w:pPr>
      <w:r w:rsidRPr="00EE64F0">
        <w:rPr>
          <w:rFonts w:ascii="Arial" w:hAnsi="Arial"/>
          <w:sz w:val="22"/>
          <w:szCs w:val="22"/>
        </w:rPr>
        <w:t>Models</w:t>
      </w:r>
      <w:r w:rsidR="009E6BA1" w:rsidRPr="00EE64F0">
        <w:rPr>
          <w:rFonts w:ascii="Arial" w:hAnsi="Arial"/>
          <w:sz w:val="22"/>
          <w:szCs w:val="22"/>
        </w:rPr>
        <w:t xml:space="preserve"> (</w:t>
      </w:r>
      <w:r w:rsidR="009E6BA1" w:rsidRPr="0093024C">
        <w:rPr>
          <w:rFonts w:ascii="Arial" w:hAnsi="Arial"/>
          <w:sz w:val="22"/>
          <w:szCs w:val="22"/>
          <w:highlight w:val="yellow"/>
        </w:rPr>
        <w:t xml:space="preserve">for WMH only, include ICV or </w:t>
      </w:r>
      <w:r w:rsidR="00167F89" w:rsidRPr="0093024C">
        <w:rPr>
          <w:rFonts w:ascii="Arial" w:hAnsi="Arial"/>
          <w:sz w:val="22"/>
          <w:szCs w:val="22"/>
          <w:highlight w:val="yellow"/>
        </w:rPr>
        <w:t>B</w:t>
      </w:r>
      <w:r w:rsidR="009E6BA1" w:rsidRPr="0093024C">
        <w:rPr>
          <w:rFonts w:ascii="Arial" w:hAnsi="Arial"/>
          <w:sz w:val="22"/>
          <w:szCs w:val="22"/>
          <w:highlight w:val="yellow"/>
        </w:rPr>
        <w:t>rain size</w:t>
      </w:r>
      <w:r w:rsidR="009F3255" w:rsidRPr="0093024C">
        <w:rPr>
          <w:rFonts w:ascii="Arial" w:hAnsi="Arial"/>
          <w:sz w:val="22"/>
          <w:szCs w:val="22"/>
          <w:highlight w:val="yellow"/>
        </w:rPr>
        <w:t xml:space="preserve"> as a covariate</w:t>
      </w:r>
      <w:r w:rsidR="009E6BA1" w:rsidRPr="00EE64F0">
        <w:rPr>
          <w:rFonts w:ascii="Arial" w:hAnsi="Arial"/>
          <w:sz w:val="22"/>
          <w:szCs w:val="22"/>
        </w:rPr>
        <w:t>)</w:t>
      </w:r>
      <w:r w:rsidR="00FB03C1" w:rsidRPr="00EE64F0">
        <w:rPr>
          <w:rFonts w:ascii="Arial" w:hAnsi="Arial"/>
          <w:sz w:val="22"/>
          <w:szCs w:val="22"/>
        </w:rPr>
        <w:t>:</w:t>
      </w:r>
    </w:p>
    <w:p w14:paraId="30D317BF" w14:textId="77777777" w:rsidR="00940D48" w:rsidRPr="00EE64F0" w:rsidRDefault="00940D48" w:rsidP="00940D48">
      <w:pPr>
        <w:pStyle w:val="ListParagraph"/>
        <w:rPr>
          <w:rFonts w:ascii="Arial" w:hAnsi="Arial"/>
          <w:sz w:val="22"/>
          <w:szCs w:val="22"/>
        </w:rPr>
      </w:pPr>
    </w:p>
    <w:p w14:paraId="73E0B702" w14:textId="49131281" w:rsidR="00363EFA" w:rsidRPr="00EE64F0" w:rsidRDefault="006D623F" w:rsidP="00003E16">
      <w:pPr>
        <w:pStyle w:val="ListParagraph"/>
        <w:numPr>
          <w:ilvl w:val="0"/>
          <w:numId w:val="23"/>
        </w:numPr>
        <w:rPr>
          <w:rFonts w:ascii="Arial" w:hAnsi="Arial"/>
          <w:sz w:val="22"/>
          <w:szCs w:val="22"/>
          <w:u w:val="single"/>
        </w:rPr>
      </w:pPr>
      <w:r>
        <w:rPr>
          <w:rFonts w:ascii="Arial" w:hAnsi="Arial"/>
          <w:sz w:val="22"/>
          <w:szCs w:val="22"/>
          <w:u w:val="single"/>
        </w:rPr>
        <w:t>Whole sample</w:t>
      </w:r>
    </w:p>
    <w:p w14:paraId="2E88ED11" w14:textId="77777777" w:rsidR="00003E16" w:rsidRPr="00EE64F0" w:rsidRDefault="00003E16" w:rsidP="00003E16">
      <w:pPr>
        <w:ind w:left="360"/>
        <w:rPr>
          <w:rFonts w:ascii="Arial" w:hAnsi="Arial"/>
          <w:sz w:val="22"/>
          <w:szCs w:val="22"/>
        </w:rPr>
      </w:pPr>
    </w:p>
    <w:p w14:paraId="1271F87F" w14:textId="5D3FEF3C" w:rsidR="00F076BD" w:rsidRPr="006D623F" w:rsidRDefault="006D623F" w:rsidP="006D623F">
      <w:pPr>
        <w:ind w:left="1077"/>
        <w:rPr>
          <w:rFonts w:ascii="Arial" w:hAnsi="Arial"/>
          <w:sz w:val="22"/>
          <w:szCs w:val="22"/>
        </w:rPr>
      </w:pPr>
      <w:r w:rsidRPr="006D623F">
        <w:rPr>
          <w:rFonts w:ascii="Arial" w:hAnsi="Arial"/>
          <w:b/>
          <w:bCs/>
          <w:sz w:val="22"/>
          <w:szCs w:val="22"/>
        </w:rPr>
        <w:t>M1:</w:t>
      </w:r>
      <w:r>
        <w:rPr>
          <w:rFonts w:ascii="Arial" w:hAnsi="Arial"/>
          <w:sz w:val="22"/>
          <w:szCs w:val="22"/>
        </w:rPr>
        <w:t xml:space="preserve"> </w:t>
      </w:r>
      <w:r w:rsidR="00F076BD" w:rsidRPr="006D623F">
        <w:rPr>
          <w:rFonts w:ascii="Arial" w:hAnsi="Arial"/>
          <w:sz w:val="22"/>
          <w:szCs w:val="22"/>
        </w:rPr>
        <w:t>Brain outcome ~ metabolite + Age + Sex + Age*Sex</w:t>
      </w:r>
      <w:r w:rsidR="00110CCD" w:rsidRPr="006D623F">
        <w:rPr>
          <w:rFonts w:ascii="Arial" w:hAnsi="Arial"/>
          <w:sz w:val="22"/>
          <w:szCs w:val="22"/>
        </w:rPr>
        <w:t xml:space="preserve"> </w:t>
      </w:r>
      <w:r w:rsidR="00F076BD" w:rsidRPr="006D623F">
        <w:rPr>
          <w:rFonts w:ascii="Arial" w:hAnsi="Arial"/>
          <w:sz w:val="22"/>
          <w:szCs w:val="22"/>
        </w:rPr>
        <w:t xml:space="preserve">+ </w:t>
      </w:r>
      <w:r w:rsidR="006F3FE4" w:rsidRPr="006D623F">
        <w:rPr>
          <w:rFonts w:ascii="Arial" w:hAnsi="Arial"/>
          <w:sz w:val="22"/>
          <w:szCs w:val="22"/>
        </w:rPr>
        <w:t xml:space="preserve">Years </w:t>
      </w:r>
      <w:r w:rsidR="00DD1C7E">
        <w:rPr>
          <w:rFonts w:ascii="Arial" w:hAnsi="Arial"/>
          <w:sz w:val="22"/>
          <w:szCs w:val="22"/>
        </w:rPr>
        <w:t xml:space="preserve">+ </w:t>
      </w:r>
      <w:r w:rsidR="00926F63">
        <w:rPr>
          <w:rFonts w:ascii="Arial" w:hAnsi="Arial"/>
          <w:sz w:val="22"/>
          <w:szCs w:val="22"/>
        </w:rPr>
        <w:t xml:space="preserve">Fasting duration </w:t>
      </w:r>
      <w:r w:rsidR="004A2190" w:rsidRPr="006D623F">
        <w:rPr>
          <w:rFonts w:ascii="Arial" w:hAnsi="Arial"/>
          <w:sz w:val="22"/>
          <w:szCs w:val="22"/>
        </w:rPr>
        <w:t>(</w:t>
      </w:r>
      <w:r w:rsidR="006F3FE4" w:rsidRPr="006D623F">
        <w:rPr>
          <w:rFonts w:ascii="Arial" w:hAnsi="Arial"/>
          <w:sz w:val="22"/>
          <w:szCs w:val="22"/>
        </w:rPr>
        <w:t>+</w:t>
      </w:r>
      <w:r w:rsidR="000E0358" w:rsidRPr="006D623F">
        <w:rPr>
          <w:rFonts w:ascii="Arial" w:hAnsi="Arial"/>
          <w:sz w:val="22"/>
          <w:szCs w:val="22"/>
        </w:rPr>
        <w:t xml:space="preserve"> ICV or Brain size</w:t>
      </w:r>
      <w:r w:rsidR="004A2190" w:rsidRPr="006D623F">
        <w:rPr>
          <w:rFonts w:ascii="Arial" w:hAnsi="Arial"/>
          <w:sz w:val="22"/>
          <w:szCs w:val="22"/>
        </w:rPr>
        <w:t>)</w:t>
      </w:r>
      <w:r w:rsidR="000E0358" w:rsidRPr="006D623F">
        <w:rPr>
          <w:rFonts w:ascii="Arial" w:hAnsi="Arial"/>
          <w:sz w:val="22"/>
          <w:szCs w:val="22"/>
        </w:rPr>
        <w:t xml:space="preserve"> +</w:t>
      </w:r>
      <w:r w:rsidR="006F3FE4" w:rsidRPr="006D623F">
        <w:rPr>
          <w:rFonts w:ascii="Arial" w:hAnsi="Arial"/>
          <w:sz w:val="22"/>
          <w:szCs w:val="22"/>
        </w:rPr>
        <w:t xml:space="preserve"> </w:t>
      </w:r>
      <w:r w:rsidR="00F076BD" w:rsidRPr="006D623F">
        <w:rPr>
          <w:rFonts w:ascii="Arial" w:hAnsi="Arial"/>
          <w:sz w:val="22"/>
          <w:szCs w:val="22"/>
        </w:rPr>
        <w:t>cohort</w:t>
      </w:r>
      <w:r w:rsidR="00DD1C7E">
        <w:rPr>
          <w:rFonts w:ascii="Arial" w:hAnsi="Arial"/>
          <w:sz w:val="22"/>
          <w:szCs w:val="22"/>
        </w:rPr>
        <w:t xml:space="preserve"> </w:t>
      </w:r>
      <w:r w:rsidR="00F076BD" w:rsidRPr="006D623F">
        <w:rPr>
          <w:rFonts w:ascii="Arial" w:hAnsi="Arial"/>
          <w:sz w:val="22"/>
          <w:szCs w:val="22"/>
        </w:rPr>
        <w:t>specific</w:t>
      </w:r>
      <w:r w:rsidR="00DD1C7E">
        <w:rPr>
          <w:rFonts w:ascii="Arial" w:hAnsi="Arial"/>
          <w:sz w:val="22"/>
          <w:szCs w:val="22"/>
        </w:rPr>
        <w:t xml:space="preserve"> </w:t>
      </w:r>
      <w:r w:rsidR="00F076BD" w:rsidRPr="006D623F">
        <w:rPr>
          <w:rFonts w:ascii="Arial" w:hAnsi="Arial"/>
          <w:sz w:val="22"/>
          <w:szCs w:val="22"/>
        </w:rPr>
        <w:t>covariates</w:t>
      </w:r>
    </w:p>
    <w:p w14:paraId="55277F49" w14:textId="77777777" w:rsidR="006D623F" w:rsidRDefault="006D623F" w:rsidP="006D623F">
      <w:pPr>
        <w:ind w:left="1077"/>
        <w:rPr>
          <w:rFonts w:ascii="Arial" w:hAnsi="Arial"/>
          <w:b/>
          <w:bCs/>
          <w:sz w:val="22"/>
          <w:szCs w:val="22"/>
        </w:rPr>
      </w:pPr>
    </w:p>
    <w:p w14:paraId="5A20C58F" w14:textId="1902FB6B" w:rsidR="00363EFA" w:rsidRPr="006D623F" w:rsidRDefault="006D623F" w:rsidP="006D623F">
      <w:pPr>
        <w:ind w:left="1077"/>
        <w:rPr>
          <w:rFonts w:ascii="Arial" w:hAnsi="Arial"/>
          <w:sz w:val="22"/>
          <w:szCs w:val="22"/>
        </w:rPr>
      </w:pPr>
      <w:r w:rsidRPr="006D623F">
        <w:rPr>
          <w:rFonts w:ascii="Arial" w:hAnsi="Arial"/>
          <w:b/>
          <w:bCs/>
          <w:sz w:val="22"/>
          <w:szCs w:val="22"/>
        </w:rPr>
        <w:t>M2</w:t>
      </w:r>
      <w:r>
        <w:rPr>
          <w:rFonts w:ascii="Arial" w:hAnsi="Arial"/>
          <w:sz w:val="22"/>
          <w:szCs w:val="22"/>
        </w:rPr>
        <w:t xml:space="preserve">: </w:t>
      </w:r>
      <w:r w:rsidR="00F076BD" w:rsidRPr="006D623F">
        <w:rPr>
          <w:rFonts w:ascii="Arial" w:hAnsi="Arial"/>
          <w:sz w:val="22"/>
          <w:szCs w:val="22"/>
        </w:rPr>
        <w:t xml:space="preserve">Brain outcome ~ metabolite + Age + Sex + Age*Sex + </w:t>
      </w:r>
      <w:r w:rsidR="006F3FE4" w:rsidRPr="006D623F">
        <w:rPr>
          <w:rFonts w:ascii="Arial" w:hAnsi="Arial"/>
          <w:sz w:val="22"/>
          <w:szCs w:val="22"/>
        </w:rPr>
        <w:t>Years</w:t>
      </w:r>
      <w:r w:rsidR="00201080" w:rsidRPr="006D623F">
        <w:rPr>
          <w:rFonts w:ascii="Arial" w:hAnsi="Arial"/>
          <w:sz w:val="22"/>
          <w:szCs w:val="22"/>
        </w:rPr>
        <w:t xml:space="preserve"> </w:t>
      </w:r>
      <w:r w:rsidR="00201080">
        <w:rPr>
          <w:rFonts w:ascii="Arial" w:hAnsi="Arial"/>
          <w:sz w:val="22"/>
          <w:szCs w:val="22"/>
        </w:rPr>
        <w:t>+ Fasting duration</w:t>
      </w:r>
      <w:r w:rsidR="006F3FE4" w:rsidRPr="006D623F">
        <w:rPr>
          <w:rFonts w:ascii="Arial" w:hAnsi="Arial"/>
          <w:sz w:val="22"/>
          <w:szCs w:val="22"/>
        </w:rPr>
        <w:t xml:space="preserve"> </w:t>
      </w:r>
      <w:r w:rsidR="004A2190" w:rsidRPr="006D623F">
        <w:rPr>
          <w:rFonts w:ascii="Arial" w:hAnsi="Arial"/>
          <w:sz w:val="22"/>
          <w:szCs w:val="22"/>
        </w:rPr>
        <w:t>(</w:t>
      </w:r>
      <w:r w:rsidR="000E0358" w:rsidRPr="006D623F">
        <w:rPr>
          <w:rFonts w:ascii="Arial" w:hAnsi="Arial"/>
          <w:sz w:val="22"/>
          <w:szCs w:val="22"/>
        </w:rPr>
        <w:t>+ ICV or Brain size</w:t>
      </w:r>
      <w:r w:rsidR="004A2190" w:rsidRPr="006D623F">
        <w:rPr>
          <w:rFonts w:ascii="Arial" w:hAnsi="Arial"/>
          <w:sz w:val="22"/>
          <w:szCs w:val="22"/>
        </w:rPr>
        <w:t>)</w:t>
      </w:r>
      <w:r w:rsidR="000E0358" w:rsidRPr="006D623F">
        <w:rPr>
          <w:rFonts w:ascii="Arial" w:hAnsi="Arial"/>
          <w:sz w:val="22"/>
          <w:szCs w:val="22"/>
        </w:rPr>
        <w:t xml:space="preserve"> </w:t>
      </w:r>
      <w:r w:rsidR="006F3FE4" w:rsidRPr="006D623F">
        <w:rPr>
          <w:rFonts w:ascii="Arial" w:hAnsi="Arial"/>
          <w:sz w:val="22"/>
          <w:szCs w:val="22"/>
        </w:rPr>
        <w:t xml:space="preserve">+ </w:t>
      </w:r>
      <w:r w:rsidR="00F076BD" w:rsidRPr="006D623F">
        <w:rPr>
          <w:rFonts w:ascii="Arial" w:hAnsi="Arial"/>
          <w:sz w:val="22"/>
          <w:szCs w:val="22"/>
        </w:rPr>
        <w:t>cohort</w:t>
      </w:r>
      <w:r w:rsidR="00D07A62">
        <w:rPr>
          <w:rFonts w:ascii="Arial" w:hAnsi="Arial"/>
          <w:sz w:val="22"/>
          <w:szCs w:val="22"/>
        </w:rPr>
        <w:t xml:space="preserve"> </w:t>
      </w:r>
      <w:r w:rsidR="00F076BD" w:rsidRPr="006D623F">
        <w:rPr>
          <w:rFonts w:ascii="Arial" w:hAnsi="Arial"/>
          <w:sz w:val="22"/>
          <w:szCs w:val="22"/>
        </w:rPr>
        <w:t>specific</w:t>
      </w:r>
      <w:r w:rsidR="00D07A62">
        <w:rPr>
          <w:rFonts w:ascii="Arial" w:hAnsi="Arial"/>
          <w:sz w:val="22"/>
          <w:szCs w:val="22"/>
        </w:rPr>
        <w:t xml:space="preserve"> </w:t>
      </w:r>
      <w:r w:rsidR="00F076BD" w:rsidRPr="006D623F">
        <w:rPr>
          <w:rFonts w:ascii="Arial" w:hAnsi="Arial"/>
          <w:sz w:val="22"/>
          <w:szCs w:val="22"/>
        </w:rPr>
        <w:t xml:space="preserve">covariates + </w:t>
      </w:r>
      <w:r w:rsidR="002E0C0A" w:rsidRPr="006D623F">
        <w:rPr>
          <w:rFonts w:ascii="Arial" w:hAnsi="Arial"/>
          <w:b/>
          <w:sz w:val="22"/>
          <w:szCs w:val="22"/>
        </w:rPr>
        <w:t xml:space="preserve">all </w:t>
      </w:r>
      <w:r w:rsidR="00363EFA" w:rsidRPr="006D623F">
        <w:rPr>
          <w:rFonts w:ascii="Arial" w:hAnsi="Arial"/>
          <w:b/>
          <w:sz w:val="22"/>
          <w:szCs w:val="22"/>
        </w:rPr>
        <w:t>additional covariates</w:t>
      </w:r>
      <w:r w:rsidR="00605EBF" w:rsidRPr="006D623F">
        <w:rPr>
          <w:rFonts w:ascii="Arial" w:hAnsi="Arial"/>
          <w:b/>
          <w:sz w:val="22"/>
          <w:szCs w:val="22"/>
        </w:rPr>
        <w:t xml:space="preserve"> (#1-#</w:t>
      </w:r>
      <w:r w:rsidR="006F3FE4" w:rsidRPr="006D623F">
        <w:rPr>
          <w:rFonts w:ascii="Arial" w:hAnsi="Arial"/>
          <w:b/>
          <w:sz w:val="22"/>
          <w:szCs w:val="22"/>
        </w:rPr>
        <w:t>4</w:t>
      </w:r>
      <w:r w:rsidR="00605EBF" w:rsidRPr="006D623F">
        <w:rPr>
          <w:rFonts w:ascii="Arial" w:hAnsi="Arial"/>
          <w:b/>
          <w:sz w:val="22"/>
          <w:szCs w:val="22"/>
        </w:rPr>
        <w:t>)</w:t>
      </w:r>
    </w:p>
    <w:p w14:paraId="2D57E6BB" w14:textId="77777777" w:rsidR="00F542ED" w:rsidRPr="00EE64F0" w:rsidRDefault="00F542ED" w:rsidP="003C7529">
      <w:pPr>
        <w:ind w:left="1080"/>
        <w:rPr>
          <w:rFonts w:ascii="Arial" w:hAnsi="Arial"/>
          <w:sz w:val="22"/>
          <w:szCs w:val="22"/>
        </w:rPr>
      </w:pPr>
    </w:p>
    <w:p w14:paraId="5313C5BA" w14:textId="14F3800D" w:rsidR="006F3FE4" w:rsidRPr="00EE64F0" w:rsidRDefault="00F75CE2" w:rsidP="006F3FE4">
      <w:pPr>
        <w:ind w:left="1080"/>
        <w:rPr>
          <w:rFonts w:ascii="Arial" w:hAnsi="Arial"/>
          <w:sz w:val="22"/>
          <w:szCs w:val="22"/>
        </w:rPr>
      </w:pPr>
      <w:r w:rsidRPr="00EE64F0">
        <w:rPr>
          <w:rFonts w:ascii="Arial" w:hAnsi="Arial"/>
          <w:sz w:val="22"/>
          <w:szCs w:val="22"/>
        </w:rPr>
        <w:t xml:space="preserve">Fit models </w:t>
      </w:r>
      <w:r w:rsidR="00624B5A" w:rsidRPr="00EE64F0">
        <w:rPr>
          <w:rFonts w:ascii="Arial" w:hAnsi="Arial"/>
          <w:sz w:val="22"/>
          <w:szCs w:val="22"/>
        </w:rPr>
        <w:t>M</w:t>
      </w:r>
      <w:r w:rsidRPr="00EE64F0">
        <w:rPr>
          <w:rFonts w:ascii="Arial" w:hAnsi="Arial"/>
          <w:sz w:val="22"/>
          <w:szCs w:val="22"/>
        </w:rPr>
        <w:t xml:space="preserve">1 and </w:t>
      </w:r>
      <w:r w:rsidR="00624B5A" w:rsidRPr="00EE64F0">
        <w:rPr>
          <w:rFonts w:ascii="Arial" w:hAnsi="Arial"/>
          <w:sz w:val="22"/>
          <w:szCs w:val="22"/>
        </w:rPr>
        <w:t>M</w:t>
      </w:r>
      <w:r w:rsidRPr="00EE64F0">
        <w:rPr>
          <w:rFonts w:ascii="Arial" w:hAnsi="Arial"/>
          <w:sz w:val="22"/>
          <w:szCs w:val="22"/>
        </w:rPr>
        <w:t xml:space="preserve">2 within </w:t>
      </w:r>
      <w:r w:rsidR="00D0164F" w:rsidRPr="00EE64F0">
        <w:rPr>
          <w:rFonts w:ascii="Arial" w:hAnsi="Arial"/>
          <w:sz w:val="22"/>
          <w:szCs w:val="22"/>
        </w:rPr>
        <w:t>one group:</w:t>
      </w:r>
    </w:p>
    <w:p w14:paraId="15A4AC88" w14:textId="5D59A4CA" w:rsidR="00F75CE2" w:rsidRPr="00EE64F0" w:rsidRDefault="00F75CE2" w:rsidP="006F3FE4">
      <w:pPr>
        <w:pStyle w:val="ListParagraph"/>
        <w:numPr>
          <w:ilvl w:val="0"/>
          <w:numId w:val="32"/>
        </w:numPr>
        <w:rPr>
          <w:rFonts w:ascii="Arial" w:hAnsi="Arial"/>
          <w:sz w:val="22"/>
          <w:szCs w:val="22"/>
        </w:rPr>
      </w:pPr>
      <w:r w:rsidRPr="00EE64F0">
        <w:rPr>
          <w:rFonts w:ascii="Arial" w:hAnsi="Arial"/>
          <w:sz w:val="22"/>
          <w:szCs w:val="22"/>
        </w:rPr>
        <w:t>all participants</w:t>
      </w:r>
    </w:p>
    <w:p w14:paraId="1FBE8812" w14:textId="77777777" w:rsidR="00B2074D" w:rsidRPr="00EE64F0" w:rsidRDefault="00B2074D" w:rsidP="003171AA">
      <w:pPr>
        <w:ind w:left="360"/>
        <w:rPr>
          <w:rFonts w:ascii="Arial" w:hAnsi="Arial"/>
          <w:sz w:val="22"/>
          <w:szCs w:val="22"/>
        </w:rPr>
      </w:pPr>
    </w:p>
    <w:p w14:paraId="5FCE73F6" w14:textId="43C3AD4D" w:rsidR="00F570E5" w:rsidRPr="00EE64F0" w:rsidRDefault="00363EFA" w:rsidP="00003E16">
      <w:pPr>
        <w:pStyle w:val="ListParagraph"/>
        <w:numPr>
          <w:ilvl w:val="0"/>
          <w:numId w:val="23"/>
        </w:numPr>
        <w:rPr>
          <w:rFonts w:ascii="Arial" w:hAnsi="Arial"/>
          <w:sz w:val="22"/>
          <w:szCs w:val="22"/>
          <w:u w:val="single"/>
        </w:rPr>
      </w:pPr>
      <w:r w:rsidRPr="00EE64F0">
        <w:rPr>
          <w:rFonts w:ascii="Arial" w:hAnsi="Arial"/>
          <w:sz w:val="22"/>
          <w:szCs w:val="22"/>
          <w:u w:val="single"/>
        </w:rPr>
        <w:t>Sex</w:t>
      </w:r>
      <w:r w:rsidR="001D5709" w:rsidRPr="00EE64F0">
        <w:rPr>
          <w:rFonts w:ascii="Arial" w:hAnsi="Arial"/>
          <w:sz w:val="22"/>
          <w:szCs w:val="22"/>
          <w:u w:val="single"/>
        </w:rPr>
        <w:t xml:space="preserve"> </w:t>
      </w:r>
      <w:r w:rsidR="00D97344" w:rsidRPr="00EE64F0">
        <w:rPr>
          <w:rFonts w:ascii="Arial" w:hAnsi="Arial"/>
          <w:sz w:val="22"/>
          <w:szCs w:val="22"/>
          <w:u w:val="single"/>
        </w:rPr>
        <w:t>stratified</w:t>
      </w:r>
    </w:p>
    <w:p w14:paraId="340094FD" w14:textId="77777777" w:rsidR="006D623F" w:rsidRDefault="006D623F" w:rsidP="006D623F">
      <w:pPr>
        <w:ind w:left="366"/>
        <w:rPr>
          <w:rFonts w:ascii="Arial" w:hAnsi="Arial"/>
          <w:sz w:val="22"/>
          <w:szCs w:val="22"/>
        </w:rPr>
      </w:pPr>
    </w:p>
    <w:p w14:paraId="366E8756" w14:textId="6F19590D" w:rsidR="00363EFA" w:rsidRPr="006D623F" w:rsidRDefault="006D623F" w:rsidP="006D623F">
      <w:pPr>
        <w:ind w:left="1080"/>
        <w:rPr>
          <w:rFonts w:ascii="Arial" w:hAnsi="Arial"/>
          <w:sz w:val="22"/>
          <w:szCs w:val="22"/>
        </w:rPr>
      </w:pPr>
      <w:r w:rsidRPr="006D623F">
        <w:rPr>
          <w:rFonts w:ascii="Arial" w:hAnsi="Arial"/>
          <w:b/>
          <w:bCs/>
          <w:sz w:val="22"/>
          <w:szCs w:val="22"/>
        </w:rPr>
        <w:t>M3</w:t>
      </w:r>
      <w:r w:rsidRPr="006D623F">
        <w:rPr>
          <w:rFonts w:ascii="Arial" w:hAnsi="Arial"/>
          <w:sz w:val="22"/>
          <w:szCs w:val="22"/>
        </w:rPr>
        <w:t>:</w:t>
      </w:r>
      <w:r>
        <w:rPr>
          <w:rFonts w:ascii="Arial" w:hAnsi="Arial"/>
          <w:sz w:val="22"/>
          <w:szCs w:val="22"/>
        </w:rPr>
        <w:t xml:space="preserve"> </w:t>
      </w:r>
      <w:r w:rsidR="00363EFA" w:rsidRPr="006D623F">
        <w:rPr>
          <w:rFonts w:ascii="Arial" w:hAnsi="Arial"/>
          <w:sz w:val="22"/>
          <w:szCs w:val="22"/>
        </w:rPr>
        <w:t xml:space="preserve">Brain outcome ~ metabolite + Age + </w:t>
      </w:r>
      <w:r w:rsidR="006F3FE4" w:rsidRPr="006D623F">
        <w:rPr>
          <w:rFonts w:ascii="Arial" w:hAnsi="Arial"/>
          <w:sz w:val="22"/>
          <w:szCs w:val="22"/>
        </w:rPr>
        <w:t>Years</w:t>
      </w:r>
      <w:r w:rsidR="00994B35" w:rsidRPr="006D623F">
        <w:rPr>
          <w:rFonts w:ascii="Arial" w:hAnsi="Arial"/>
          <w:sz w:val="22"/>
          <w:szCs w:val="22"/>
        </w:rPr>
        <w:t xml:space="preserve"> </w:t>
      </w:r>
      <w:r w:rsidR="00994B35">
        <w:rPr>
          <w:rFonts w:ascii="Arial" w:hAnsi="Arial"/>
          <w:sz w:val="22"/>
          <w:szCs w:val="22"/>
        </w:rPr>
        <w:t>+ Fasting duration</w:t>
      </w:r>
      <w:r w:rsidR="006F3FE4" w:rsidRPr="006D623F">
        <w:rPr>
          <w:rFonts w:ascii="Arial" w:hAnsi="Arial"/>
          <w:sz w:val="22"/>
          <w:szCs w:val="22"/>
        </w:rPr>
        <w:t xml:space="preserve"> </w:t>
      </w:r>
      <w:r w:rsidR="00A45358" w:rsidRPr="006D623F">
        <w:rPr>
          <w:rFonts w:ascii="Arial" w:hAnsi="Arial"/>
          <w:sz w:val="22"/>
          <w:szCs w:val="22"/>
        </w:rPr>
        <w:t>(</w:t>
      </w:r>
      <w:r w:rsidR="000E0358" w:rsidRPr="006D623F">
        <w:rPr>
          <w:rFonts w:ascii="Arial" w:hAnsi="Arial"/>
          <w:sz w:val="22"/>
          <w:szCs w:val="22"/>
        </w:rPr>
        <w:t>+ ICV or Brain size</w:t>
      </w:r>
      <w:r w:rsidR="00A45358" w:rsidRPr="006D623F">
        <w:rPr>
          <w:rFonts w:ascii="Arial" w:hAnsi="Arial"/>
          <w:sz w:val="22"/>
          <w:szCs w:val="22"/>
        </w:rPr>
        <w:t>)</w:t>
      </w:r>
      <w:r w:rsidR="000E0358" w:rsidRPr="006D623F">
        <w:rPr>
          <w:rFonts w:ascii="Arial" w:hAnsi="Arial"/>
          <w:sz w:val="22"/>
          <w:szCs w:val="22"/>
        </w:rPr>
        <w:t xml:space="preserve"> </w:t>
      </w:r>
      <w:r w:rsidR="006F3FE4" w:rsidRPr="006D623F">
        <w:rPr>
          <w:rFonts w:ascii="Arial" w:hAnsi="Arial"/>
          <w:sz w:val="22"/>
          <w:szCs w:val="22"/>
        </w:rPr>
        <w:t xml:space="preserve">+ </w:t>
      </w:r>
      <w:r w:rsidR="00363EFA" w:rsidRPr="006D623F">
        <w:rPr>
          <w:rFonts w:ascii="Arial" w:hAnsi="Arial"/>
          <w:sz w:val="22"/>
          <w:szCs w:val="22"/>
        </w:rPr>
        <w:t>cohort</w:t>
      </w:r>
      <w:r w:rsidR="00994B35">
        <w:rPr>
          <w:rFonts w:ascii="Arial" w:hAnsi="Arial"/>
          <w:sz w:val="22"/>
          <w:szCs w:val="22"/>
        </w:rPr>
        <w:t xml:space="preserve"> </w:t>
      </w:r>
      <w:r w:rsidR="00363EFA" w:rsidRPr="006D623F">
        <w:rPr>
          <w:rFonts w:ascii="Arial" w:hAnsi="Arial"/>
          <w:sz w:val="22"/>
          <w:szCs w:val="22"/>
        </w:rPr>
        <w:t>specific</w:t>
      </w:r>
      <w:r w:rsidR="00994B35">
        <w:rPr>
          <w:rFonts w:ascii="Arial" w:hAnsi="Arial"/>
          <w:sz w:val="22"/>
          <w:szCs w:val="22"/>
        </w:rPr>
        <w:t xml:space="preserve"> </w:t>
      </w:r>
      <w:r w:rsidR="00363EFA" w:rsidRPr="006D623F">
        <w:rPr>
          <w:rFonts w:ascii="Arial" w:hAnsi="Arial"/>
          <w:sz w:val="22"/>
          <w:szCs w:val="22"/>
        </w:rPr>
        <w:t>covariates</w:t>
      </w:r>
    </w:p>
    <w:p w14:paraId="7E7A8B00" w14:textId="77777777" w:rsidR="006D623F" w:rsidRDefault="006D623F" w:rsidP="006D623F">
      <w:pPr>
        <w:ind w:left="366"/>
        <w:rPr>
          <w:rFonts w:ascii="Arial" w:hAnsi="Arial"/>
          <w:sz w:val="22"/>
          <w:szCs w:val="22"/>
        </w:rPr>
      </w:pPr>
    </w:p>
    <w:p w14:paraId="4CEF80A8" w14:textId="7F9C270C" w:rsidR="008E22E3" w:rsidRPr="006D623F" w:rsidRDefault="006D623F" w:rsidP="006D623F">
      <w:pPr>
        <w:ind w:left="1080"/>
        <w:rPr>
          <w:rFonts w:ascii="Arial" w:hAnsi="Arial"/>
          <w:sz w:val="22"/>
          <w:szCs w:val="22"/>
        </w:rPr>
      </w:pPr>
      <w:r w:rsidRPr="006D623F">
        <w:rPr>
          <w:rFonts w:ascii="Arial" w:hAnsi="Arial"/>
          <w:b/>
          <w:bCs/>
          <w:sz w:val="22"/>
          <w:szCs w:val="22"/>
        </w:rPr>
        <w:t>M4</w:t>
      </w:r>
      <w:r>
        <w:rPr>
          <w:rFonts w:ascii="Arial" w:hAnsi="Arial"/>
          <w:sz w:val="22"/>
          <w:szCs w:val="22"/>
        </w:rPr>
        <w:t xml:space="preserve">: </w:t>
      </w:r>
      <w:r w:rsidR="008A0906" w:rsidRPr="006D623F">
        <w:rPr>
          <w:rFonts w:ascii="Arial" w:hAnsi="Arial"/>
          <w:sz w:val="22"/>
          <w:szCs w:val="22"/>
        </w:rPr>
        <w:t>Brain outcome ~ metabolite + Age</w:t>
      </w:r>
      <w:r w:rsidR="006F3FE4" w:rsidRPr="006D623F">
        <w:rPr>
          <w:rFonts w:ascii="Arial" w:hAnsi="Arial"/>
          <w:sz w:val="22"/>
          <w:szCs w:val="22"/>
        </w:rPr>
        <w:t xml:space="preserve"> </w:t>
      </w:r>
      <w:r w:rsidR="008A0906" w:rsidRPr="006D623F">
        <w:rPr>
          <w:rFonts w:ascii="Arial" w:hAnsi="Arial"/>
          <w:sz w:val="22"/>
          <w:szCs w:val="22"/>
        </w:rPr>
        <w:t>+</w:t>
      </w:r>
      <w:r w:rsidR="006F3FE4" w:rsidRPr="006D623F">
        <w:rPr>
          <w:rFonts w:ascii="Arial" w:hAnsi="Arial"/>
          <w:sz w:val="22"/>
          <w:szCs w:val="22"/>
        </w:rPr>
        <w:t xml:space="preserve"> Years</w:t>
      </w:r>
      <w:r w:rsidR="00994B35" w:rsidRPr="006D623F">
        <w:rPr>
          <w:rFonts w:ascii="Arial" w:hAnsi="Arial"/>
          <w:sz w:val="22"/>
          <w:szCs w:val="22"/>
        </w:rPr>
        <w:t xml:space="preserve"> </w:t>
      </w:r>
      <w:r w:rsidR="00994B35">
        <w:rPr>
          <w:rFonts w:ascii="Arial" w:hAnsi="Arial"/>
          <w:sz w:val="22"/>
          <w:szCs w:val="22"/>
        </w:rPr>
        <w:t>+ Fasting duration</w:t>
      </w:r>
      <w:r w:rsidR="006F3FE4" w:rsidRPr="006D623F">
        <w:rPr>
          <w:rFonts w:ascii="Arial" w:hAnsi="Arial"/>
          <w:sz w:val="22"/>
          <w:szCs w:val="22"/>
        </w:rPr>
        <w:t xml:space="preserve"> </w:t>
      </w:r>
      <w:r w:rsidR="00A45358" w:rsidRPr="006D623F">
        <w:rPr>
          <w:rFonts w:ascii="Arial" w:hAnsi="Arial"/>
          <w:sz w:val="22"/>
          <w:szCs w:val="22"/>
        </w:rPr>
        <w:t>(</w:t>
      </w:r>
      <w:r w:rsidR="000E0358" w:rsidRPr="006D623F">
        <w:rPr>
          <w:rFonts w:ascii="Arial" w:hAnsi="Arial"/>
          <w:sz w:val="22"/>
          <w:szCs w:val="22"/>
        </w:rPr>
        <w:t>+ ICV or Brain size</w:t>
      </w:r>
      <w:r w:rsidR="00A45358" w:rsidRPr="006D623F">
        <w:rPr>
          <w:rFonts w:ascii="Arial" w:hAnsi="Arial"/>
          <w:sz w:val="22"/>
          <w:szCs w:val="22"/>
        </w:rPr>
        <w:t>)</w:t>
      </w:r>
      <w:r w:rsidR="000E0358" w:rsidRPr="006D623F">
        <w:rPr>
          <w:rFonts w:ascii="Arial" w:hAnsi="Arial"/>
          <w:sz w:val="22"/>
          <w:szCs w:val="22"/>
        </w:rPr>
        <w:t xml:space="preserve"> </w:t>
      </w:r>
      <w:r w:rsidR="006F3FE4" w:rsidRPr="006D623F">
        <w:rPr>
          <w:rFonts w:ascii="Arial" w:hAnsi="Arial"/>
          <w:sz w:val="22"/>
          <w:szCs w:val="22"/>
        </w:rPr>
        <w:t>+</w:t>
      </w:r>
      <w:r w:rsidR="008A0906" w:rsidRPr="006D623F">
        <w:rPr>
          <w:rFonts w:ascii="Arial" w:hAnsi="Arial"/>
          <w:sz w:val="22"/>
          <w:szCs w:val="22"/>
        </w:rPr>
        <w:t xml:space="preserve"> cohort</w:t>
      </w:r>
      <w:r w:rsidR="00994B35">
        <w:rPr>
          <w:rFonts w:ascii="Arial" w:hAnsi="Arial"/>
          <w:sz w:val="22"/>
          <w:szCs w:val="22"/>
        </w:rPr>
        <w:t xml:space="preserve"> </w:t>
      </w:r>
      <w:r w:rsidR="008A0906" w:rsidRPr="006D623F">
        <w:rPr>
          <w:rFonts w:ascii="Arial" w:hAnsi="Arial"/>
          <w:sz w:val="22"/>
          <w:szCs w:val="22"/>
        </w:rPr>
        <w:t>specific</w:t>
      </w:r>
      <w:r w:rsidR="00994B35">
        <w:rPr>
          <w:rFonts w:ascii="Arial" w:hAnsi="Arial"/>
          <w:sz w:val="22"/>
          <w:szCs w:val="22"/>
        </w:rPr>
        <w:t xml:space="preserve"> </w:t>
      </w:r>
      <w:r w:rsidR="008A0906" w:rsidRPr="006D623F">
        <w:rPr>
          <w:rFonts w:ascii="Arial" w:hAnsi="Arial"/>
          <w:sz w:val="22"/>
          <w:szCs w:val="22"/>
        </w:rPr>
        <w:t xml:space="preserve">covariates + </w:t>
      </w:r>
      <w:r w:rsidR="00CA29D4" w:rsidRPr="006D623F">
        <w:rPr>
          <w:rFonts w:ascii="Arial" w:hAnsi="Arial"/>
          <w:b/>
          <w:sz w:val="22"/>
          <w:szCs w:val="22"/>
        </w:rPr>
        <w:t xml:space="preserve">all </w:t>
      </w:r>
      <w:r w:rsidR="008A0906" w:rsidRPr="006D623F">
        <w:rPr>
          <w:rFonts w:ascii="Arial" w:hAnsi="Arial"/>
          <w:b/>
          <w:sz w:val="22"/>
          <w:szCs w:val="22"/>
        </w:rPr>
        <w:t>additional covariates</w:t>
      </w:r>
      <w:r w:rsidR="00B60412" w:rsidRPr="006D623F">
        <w:rPr>
          <w:rFonts w:ascii="Arial" w:hAnsi="Arial"/>
          <w:b/>
          <w:sz w:val="22"/>
          <w:szCs w:val="22"/>
        </w:rPr>
        <w:t xml:space="preserve"> (#1-</w:t>
      </w:r>
      <w:r w:rsidR="008E22E3" w:rsidRPr="006D623F">
        <w:rPr>
          <w:rFonts w:ascii="Arial" w:hAnsi="Arial"/>
          <w:b/>
          <w:sz w:val="22"/>
          <w:szCs w:val="22"/>
        </w:rPr>
        <w:t>#</w:t>
      </w:r>
      <w:r w:rsidR="006F3FE4" w:rsidRPr="006D623F">
        <w:rPr>
          <w:rFonts w:ascii="Arial" w:hAnsi="Arial"/>
          <w:b/>
          <w:sz w:val="22"/>
          <w:szCs w:val="22"/>
        </w:rPr>
        <w:t>4</w:t>
      </w:r>
      <w:r w:rsidR="008E22E3" w:rsidRPr="006D623F">
        <w:rPr>
          <w:rFonts w:ascii="Arial" w:hAnsi="Arial"/>
          <w:b/>
          <w:sz w:val="22"/>
          <w:szCs w:val="22"/>
        </w:rPr>
        <w:t>)</w:t>
      </w:r>
    </w:p>
    <w:p w14:paraId="286B1BEA" w14:textId="089E22F1" w:rsidR="00EE0226" w:rsidRPr="00EE64F0" w:rsidRDefault="00EE0226" w:rsidP="0029161F">
      <w:pPr>
        <w:ind w:left="720" w:firstLine="360"/>
        <w:rPr>
          <w:rFonts w:ascii="Arial" w:hAnsi="Arial"/>
          <w:sz w:val="22"/>
          <w:szCs w:val="22"/>
        </w:rPr>
      </w:pPr>
    </w:p>
    <w:p w14:paraId="25777726" w14:textId="0720F65D" w:rsidR="000D462A" w:rsidRPr="00EE64F0" w:rsidRDefault="0029161F" w:rsidP="0029161F">
      <w:pPr>
        <w:ind w:left="720" w:firstLine="360"/>
        <w:rPr>
          <w:rFonts w:ascii="Arial" w:hAnsi="Arial"/>
          <w:sz w:val="22"/>
          <w:szCs w:val="22"/>
        </w:rPr>
      </w:pPr>
      <w:r w:rsidRPr="00EE64F0">
        <w:rPr>
          <w:rFonts w:ascii="Arial" w:hAnsi="Arial"/>
          <w:sz w:val="22"/>
          <w:szCs w:val="22"/>
        </w:rPr>
        <w:t xml:space="preserve">Fit models </w:t>
      </w:r>
      <w:r w:rsidR="0016399B" w:rsidRPr="00EE64F0">
        <w:rPr>
          <w:rFonts w:ascii="Arial" w:hAnsi="Arial"/>
          <w:sz w:val="22"/>
          <w:szCs w:val="22"/>
        </w:rPr>
        <w:t>M</w:t>
      </w:r>
      <w:r w:rsidRPr="00EE64F0">
        <w:rPr>
          <w:rFonts w:ascii="Arial" w:hAnsi="Arial"/>
          <w:sz w:val="22"/>
          <w:szCs w:val="22"/>
        </w:rPr>
        <w:t xml:space="preserve">3 and </w:t>
      </w:r>
      <w:r w:rsidR="0016399B" w:rsidRPr="00EE64F0">
        <w:rPr>
          <w:rFonts w:ascii="Arial" w:hAnsi="Arial"/>
          <w:sz w:val="22"/>
          <w:szCs w:val="22"/>
        </w:rPr>
        <w:t>M</w:t>
      </w:r>
      <w:r w:rsidRPr="00EE64F0">
        <w:rPr>
          <w:rFonts w:ascii="Arial" w:hAnsi="Arial"/>
          <w:sz w:val="22"/>
          <w:szCs w:val="22"/>
        </w:rPr>
        <w:t>4 within two groups</w:t>
      </w:r>
      <w:r w:rsidR="009A3984" w:rsidRPr="00EE64F0">
        <w:rPr>
          <w:rFonts w:ascii="Arial" w:hAnsi="Arial"/>
          <w:sz w:val="22"/>
          <w:szCs w:val="22"/>
        </w:rPr>
        <w:t>:</w:t>
      </w:r>
    </w:p>
    <w:p w14:paraId="798995CB" w14:textId="17E6A252" w:rsidR="000D462A" w:rsidRPr="00EE64F0" w:rsidRDefault="00CA04FC" w:rsidP="003C7529">
      <w:pPr>
        <w:pStyle w:val="ListParagraph"/>
        <w:numPr>
          <w:ilvl w:val="0"/>
          <w:numId w:val="25"/>
        </w:numPr>
        <w:rPr>
          <w:rFonts w:ascii="Arial" w:hAnsi="Arial"/>
          <w:sz w:val="22"/>
          <w:szCs w:val="22"/>
        </w:rPr>
      </w:pPr>
      <w:r w:rsidRPr="00EE64F0">
        <w:rPr>
          <w:rFonts w:ascii="Arial" w:hAnsi="Arial"/>
          <w:sz w:val="22"/>
          <w:szCs w:val="22"/>
        </w:rPr>
        <w:t xml:space="preserve">all </w:t>
      </w:r>
      <w:r w:rsidR="0029161F" w:rsidRPr="00EE64F0">
        <w:rPr>
          <w:rFonts w:ascii="Arial" w:hAnsi="Arial"/>
          <w:sz w:val="22"/>
          <w:szCs w:val="22"/>
        </w:rPr>
        <w:t xml:space="preserve">females </w:t>
      </w:r>
    </w:p>
    <w:p w14:paraId="2DEED20C" w14:textId="7F48DEDB" w:rsidR="008E22E3" w:rsidRPr="00EE64F0" w:rsidRDefault="00CA04FC" w:rsidP="003C7529">
      <w:pPr>
        <w:pStyle w:val="ListParagraph"/>
        <w:numPr>
          <w:ilvl w:val="0"/>
          <w:numId w:val="25"/>
        </w:numPr>
        <w:rPr>
          <w:rFonts w:ascii="Arial" w:hAnsi="Arial"/>
          <w:sz w:val="22"/>
          <w:szCs w:val="22"/>
        </w:rPr>
      </w:pPr>
      <w:r w:rsidRPr="00EE64F0">
        <w:rPr>
          <w:rFonts w:ascii="Arial" w:hAnsi="Arial"/>
          <w:sz w:val="22"/>
          <w:szCs w:val="22"/>
        </w:rPr>
        <w:t xml:space="preserve">all </w:t>
      </w:r>
      <w:r w:rsidR="0029161F" w:rsidRPr="00EE64F0">
        <w:rPr>
          <w:rFonts w:ascii="Arial" w:hAnsi="Arial"/>
          <w:sz w:val="22"/>
          <w:szCs w:val="22"/>
        </w:rPr>
        <w:t>males</w:t>
      </w:r>
    </w:p>
    <w:p w14:paraId="03198C8B" w14:textId="77777777" w:rsidR="0048500E" w:rsidRPr="00EE64F0" w:rsidRDefault="0048500E" w:rsidP="00D97344">
      <w:pPr>
        <w:rPr>
          <w:rFonts w:ascii="Arial" w:hAnsi="Arial"/>
          <w:sz w:val="22"/>
          <w:szCs w:val="22"/>
          <w:u w:val="single"/>
        </w:rPr>
      </w:pPr>
    </w:p>
    <w:p w14:paraId="3EFC79BE" w14:textId="428D94A5" w:rsidR="0048500E" w:rsidRPr="00EE64F0" w:rsidRDefault="006F3FE4" w:rsidP="00566A2F">
      <w:pPr>
        <w:pStyle w:val="ListParagraph"/>
        <w:numPr>
          <w:ilvl w:val="0"/>
          <w:numId w:val="23"/>
        </w:numPr>
        <w:rPr>
          <w:rFonts w:ascii="Arial" w:hAnsi="Arial"/>
          <w:sz w:val="22"/>
          <w:szCs w:val="22"/>
        </w:rPr>
      </w:pPr>
      <w:r w:rsidRPr="00EE64F0">
        <w:rPr>
          <w:rFonts w:ascii="Arial" w:hAnsi="Arial"/>
          <w:sz w:val="22"/>
          <w:szCs w:val="22"/>
          <w:u w:val="single"/>
        </w:rPr>
        <w:t>Sensitivity analys</w:t>
      </w:r>
      <w:r w:rsidR="00931907" w:rsidRPr="00EE64F0">
        <w:rPr>
          <w:rFonts w:ascii="Arial" w:hAnsi="Arial"/>
          <w:sz w:val="22"/>
          <w:szCs w:val="22"/>
          <w:u w:val="single"/>
        </w:rPr>
        <w:t>i</w:t>
      </w:r>
      <w:r w:rsidRPr="00EE64F0">
        <w:rPr>
          <w:rFonts w:ascii="Arial" w:hAnsi="Arial"/>
          <w:sz w:val="22"/>
          <w:szCs w:val="22"/>
          <w:u w:val="single"/>
        </w:rPr>
        <w:t>s</w:t>
      </w:r>
      <w:r w:rsidR="003D333D" w:rsidRPr="00EE64F0">
        <w:rPr>
          <w:rFonts w:ascii="Arial" w:hAnsi="Arial"/>
          <w:sz w:val="22"/>
          <w:szCs w:val="22"/>
          <w:u w:val="single"/>
        </w:rPr>
        <w:t xml:space="preserve">: </w:t>
      </w:r>
      <w:r w:rsidRPr="00EE64F0">
        <w:rPr>
          <w:rFonts w:ascii="Arial" w:hAnsi="Arial"/>
          <w:sz w:val="22"/>
          <w:szCs w:val="22"/>
          <w:u w:val="single"/>
        </w:rPr>
        <w:t>statin</w:t>
      </w:r>
      <w:r w:rsidR="003D333D" w:rsidRPr="00EE64F0">
        <w:rPr>
          <w:rFonts w:ascii="Arial" w:hAnsi="Arial"/>
          <w:sz w:val="22"/>
          <w:szCs w:val="22"/>
          <w:u w:val="single"/>
        </w:rPr>
        <w:t xml:space="preserve"> stratified</w:t>
      </w:r>
      <w:r w:rsidRPr="00EE64F0">
        <w:rPr>
          <w:rFonts w:ascii="Arial" w:hAnsi="Arial"/>
          <w:sz w:val="22"/>
          <w:szCs w:val="22"/>
          <w:u w:val="single"/>
        </w:rPr>
        <w:t xml:space="preserve"> (yes/no)</w:t>
      </w:r>
    </w:p>
    <w:p w14:paraId="231AEC2D" w14:textId="77777777" w:rsidR="006D623F" w:rsidRDefault="006D623F" w:rsidP="006D623F">
      <w:pPr>
        <w:ind w:left="366"/>
        <w:rPr>
          <w:rFonts w:ascii="Arial" w:hAnsi="Arial"/>
          <w:sz w:val="22"/>
          <w:szCs w:val="22"/>
        </w:rPr>
      </w:pPr>
    </w:p>
    <w:p w14:paraId="4F23B2BE" w14:textId="37102B8A" w:rsidR="00003E16" w:rsidRPr="006D623F" w:rsidRDefault="006D623F" w:rsidP="006D623F">
      <w:pPr>
        <w:ind w:left="1080"/>
        <w:rPr>
          <w:rFonts w:ascii="Arial" w:hAnsi="Arial"/>
          <w:sz w:val="22"/>
          <w:szCs w:val="22"/>
        </w:rPr>
      </w:pPr>
      <w:r w:rsidRPr="006D623F">
        <w:rPr>
          <w:rFonts w:ascii="Arial" w:hAnsi="Arial"/>
          <w:b/>
          <w:bCs/>
          <w:sz w:val="22"/>
          <w:szCs w:val="22"/>
        </w:rPr>
        <w:t>M5</w:t>
      </w:r>
      <w:r>
        <w:rPr>
          <w:rFonts w:ascii="Arial" w:hAnsi="Arial"/>
          <w:sz w:val="22"/>
          <w:szCs w:val="22"/>
        </w:rPr>
        <w:t xml:space="preserve">: </w:t>
      </w:r>
      <w:r w:rsidR="0036722F" w:rsidRPr="006D623F">
        <w:rPr>
          <w:rFonts w:ascii="Arial" w:hAnsi="Arial"/>
          <w:sz w:val="22"/>
          <w:szCs w:val="22"/>
        </w:rPr>
        <w:t xml:space="preserve">Brain outcome ~ metabolite + Age + Sex + Age*Sex + </w:t>
      </w:r>
      <w:r w:rsidR="006F3FE4" w:rsidRPr="006D623F">
        <w:rPr>
          <w:rFonts w:ascii="Arial" w:hAnsi="Arial"/>
          <w:sz w:val="22"/>
          <w:szCs w:val="22"/>
        </w:rPr>
        <w:t>Years</w:t>
      </w:r>
      <w:r w:rsidR="008C6454" w:rsidRPr="006D623F">
        <w:rPr>
          <w:rFonts w:ascii="Arial" w:hAnsi="Arial"/>
          <w:sz w:val="22"/>
          <w:szCs w:val="22"/>
        </w:rPr>
        <w:t xml:space="preserve"> </w:t>
      </w:r>
      <w:r w:rsidR="008C6454">
        <w:rPr>
          <w:rFonts w:ascii="Arial" w:hAnsi="Arial"/>
          <w:sz w:val="22"/>
          <w:szCs w:val="22"/>
        </w:rPr>
        <w:t>+ Fasting duration</w:t>
      </w:r>
      <w:r w:rsidR="006F3FE4" w:rsidRPr="006D623F">
        <w:rPr>
          <w:rFonts w:ascii="Arial" w:hAnsi="Arial"/>
          <w:sz w:val="22"/>
          <w:szCs w:val="22"/>
        </w:rPr>
        <w:t xml:space="preserve"> </w:t>
      </w:r>
      <w:r w:rsidR="00EF390D" w:rsidRPr="006D623F">
        <w:rPr>
          <w:rFonts w:ascii="Arial" w:hAnsi="Arial"/>
          <w:sz w:val="22"/>
          <w:szCs w:val="22"/>
        </w:rPr>
        <w:t>(</w:t>
      </w:r>
      <w:r w:rsidR="000E0358" w:rsidRPr="006D623F">
        <w:rPr>
          <w:rFonts w:ascii="Arial" w:hAnsi="Arial"/>
          <w:sz w:val="22"/>
          <w:szCs w:val="22"/>
        </w:rPr>
        <w:t>+ ICV or Brain size</w:t>
      </w:r>
      <w:r w:rsidR="00EF390D" w:rsidRPr="006D623F">
        <w:rPr>
          <w:rFonts w:ascii="Arial" w:hAnsi="Arial"/>
          <w:sz w:val="22"/>
          <w:szCs w:val="22"/>
        </w:rPr>
        <w:t>)</w:t>
      </w:r>
      <w:r w:rsidR="000E0358" w:rsidRPr="006D623F">
        <w:rPr>
          <w:rFonts w:ascii="Arial" w:hAnsi="Arial"/>
          <w:sz w:val="22"/>
          <w:szCs w:val="22"/>
        </w:rPr>
        <w:t xml:space="preserve"> </w:t>
      </w:r>
      <w:r w:rsidR="006F3FE4" w:rsidRPr="006D623F">
        <w:rPr>
          <w:rFonts w:ascii="Arial" w:hAnsi="Arial"/>
          <w:sz w:val="22"/>
          <w:szCs w:val="22"/>
        </w:rPr>
        <w:t xml:space="preserve">+ </w:t>
      </w:r>
      <w:r w:rsidR="0036722F" w:rsidRPr="006D623F">
        <w:rPr>
          <w:rFonts w:ascii="Arial" w:hAnsi="Arial"/>
          <w:sz w:val="22"/>
          <w:szCs w:val="22"/>
        </w:rPr>
        <w:t>cohort</w:t>
      </w:r>
      <w:r w:rsidR="0019118A">
        <w:rPr>
          <w:rFonts w:ascii="Arial" w:hAnsi="Arial"/>
          <w:sz w:val="22"/>
          <w:szCs w:val="22"/>
        </w:rPr>
        <w:t xml:space="preserve"> </w:t>
      </w:r>
      <w:r w:rsidR="0036722F" w:rsidRPr="006D623F">
        <w:rPr>
          <w:rFonts w:ascii="Arial" w:hAnsi="Arial"/>
          <w:sz w:val="22"/>
          <w:szCs w:val="22"/>
        </w:rPr>
        <w:t>specific</w:t>
      </w:r>
      <w:r w:rsidR="0019118A">
        <w:rPr>
          <w:rFonts w:ascii="Arial" w:hAnsi="Arial"/>
          <w:sz w:val="22"/>
          <w:szCs w:val="22"/>
        </w:rPr>
        <w:t xml:space="preserve"> </w:t>
      </w:r>
      <w:r w:rsidR="0036722F" w:rsidRPr="006D623F">
        <w:rPr>
          <w:rFonts w:ascii="Arial" w:hAnsi="Arial"/>
          <w:sz w:val="22"/>
          <w:szCs w:val="22"/>
        </w:rPr>
        <w:t xml:space="preserve">covariates + </w:t>
      </w:r>
      <w:r w:rsidR="0036722F" w:rsidRPr="006D623F">
        <w:rPr>
          <w:rFonts w:ascii="Arial" w:hAnsi="Arial"/>
          <w:b/>
          <w:sz w:val="22"/>
          <w:szCs w:val="22"/>
        </w:rPr>
        <w:t>additional covariates (#</w:t>
      </w:r>
      <w:r w:rsidR="00782FFF">
        <w:rPr>
          <w:rFonts w:ascii="Arial" w:hAnsi="Arial"/>
          <w:b/>
          <w:sz w:val="22"/>
          <w:szCs w:val="22"/>
        </w:rPr>
        <w:t>2</w:t>
      </w:r>
      <w:r w:rsidR="0036722F" w:rsidRPr="006D623F">
        <w:rPr>
          <w:rFonts w:ascii="Arial" w:hAnsi="Arial"/>
          <w:b/>
          <w:sz w:val="22"/>
          <w:szCs w:val="22"/>
        </w:rPr>
        <w:t>-#</w:t>
      </w:r>
      <w:r w:rsidR="00A62B18">
        <w:rPr>
          <w:rFonts w:ascii="Arial" w:hAnsi="Arial"/>
          <w:b/>
          <w:sz w:val="22"/>
          <w:szCs w:val="22"/>
        </w:rPr>
        <w:t>4</w:t>
      </w:r>
      <w:r w:rsidR="0036722F" w:rsidRPr="006D623F">
        <w:rPr>
          <w:rFonts w:ascii="Arial" w:hAnsi="Arial"/>
          <w:b/>
          <w:sz w:val="22"/>
          <w:szCs w:val="22"/>
        </w:rPr>
        <w:t>)</w:t>
      </w:r>
    </w:p>
    <w:p w14:paraId="677F2671" w14:textId="36C03ED8" w:rsidR="009A3984" w:rsidRPr="00EE64F0" w:rsidRDefault="009A3984" w:rsidP="003C7529">
      <w:pPr>
        <w:pStyle w:val="ListParagraph"/>
        <w:ind w:left="1440"/>
        <w:rPr>
          <w:rFonts w:ascii="Arial" w:hAnsi="Arial"/>
          <w:b/>
          <w:sz w:val="22"/>
          <w:szCs w:val="22"/>
        </w:rPr>
      </w:pPr>
    </w:p>
    <w:p w14:paraId="13F2B52A" w14:textId="06FE5A4D" w:rsidR="009A3984" w:rsidRPr="00EE64F0" w:rsidRDefault="009A3984" w:rsidP="00CD6BFA">
      <w:pPr>
        <w:pStyle w:val="ListParagraph"/>
        <w:ind w:left="1080"/>
        <w:rPr>
          <w:rFonts w:ascii="Arial" w:hAnsi="Arial"/>
          <w:sz w:val="22"/>
          <w:szCs w:val="22"/>
        </w:rPr>
      </w:pPr>
      <w:r w:rsidRPr="00EE64F0">
        <w:rPr>
          <w:rFonts w:ascii="Arial" w:hAnsi="Arial"/>
          <w:sz w:val="22"/>
          <w:szCs w:val="22"/>
        </w:rPr>
        <w:lastRenderedPageBreak/>
        <w:t>Fit model</w:t>
      </w:r>
      <w:r w:rsidR="00EE0226" w:rsidRPr="00EE64F0">
        <w:rPr>
          <w:rFonts w:ascii="Arial" w:hAnsi="Arial"/>
          <w:sz w:val="22"/>
          <w:szCs w:val="22"/>
        </w:rPr>
        <w:t>s</w:t>
      </w:r>
      <w:r w:rsidRPr="00EE64F0">
        <w:rPr>
          <w:rFonts w:ascii="Arial" w:hAnsi="Arial"/>
          <w:sz w:val="22"/>
          <w:szCs w:val="22"/>
        </w:rPr>
        <w:t xml:space="preserve"> </w:t>
      </w:r>
      <w:r w:rsidR="005D010C" w:rsidRPr="00EE64F0">
        <w:rPr>
          <w:rFonts w:ascii="Arial" w:hAnsi="Arial"/>
          <w:sz w:val="22"/>
          <w:szCs w:val="22"/>
        </w:rPr>
        <w:t>M</w:t>
      </w:r>
      <w:r w:rsidRPr="00EE64F0">
        <w:rPr>
          <w:rFonts w:ascii="Arial" w:hAnsi="Arial"/>
          <w:sz w:val="22"/>
          <w:szCs w:val="22"/>
        </w:rPr>
        <w:t>1</w:t>
      </w:r>
      <w:r w:rsidR="00EE0226" w:rsidRPr="00EE64F0">
        <w:rPr>
          <w:rFonts w:ascii="Arial" w:hAnsi="Arial"/>
          <w:sz w:val="22"/>
          <w:szCs w:val="22"/>
        </w:rPr>
        <w:t xml:space="preserve"> and </w:t>
      </w:r>
      <w:r w:rsidR="005D010C" w:rsidRPr="00EE64F0">
        <w:rPr>
          <w:rFonts w:ascii="Arial" w:hAnsi="Arial"/>
          <w:sz w:val="22"/>
          <w:szCs w:val="22"/>
        </w:rPr>
        <w:t>M</w:t>
      </w:r>
      <w:r w:rsidR="00EE0226" w:rsidRPr="00EE64F0">
        <w:rPr>
          <w:rFonts w:ascii="Arial" w:hAnsi="Arial"/>
          <w:sz w:val="22"/>
          <w:szCs w:val="22"/>
        </w:rPr>
        <w:t>5</w:t>
      </w:r>
      <w:r w:rsidRPr="00EE64F0">
        <w:rPr>
          <w:rFonts w:ascii="Arial" w:hAnsi="Arial"/>
          <w:sz w:val="22"/>
          <w:szCs w:val="22"/>
        </w:rPr>
        <w:t xml:space="preserve"> within two groups</w:t>
      </w:r>
      <w:r w:rsidR="00EE0226" w:rsidRPr="00EE64F0">
        <w:rPr>
          <w:rFonts w:ascii="Arial" w:hAnsi="Arial"/>
          <w:sz w:val="22"/>
          <w:szCs w:val="22"/>
        </w:rPr>
        <w:t>:</w:t>
      </w:r>
    </w:p>
    <w:p w14:paraId="6151E7F9" w14:textId="348E58C0" w:rsidR="00EE0226" w:rsidRPr="00EE64F0" w:rsidRDefault="00DF04BD" w:rsidP="00EE0226">
      <w:pPr>
        <w:pStyle w:val="ListParagraph"/>
        <w:numPr>
          <w:ilvl w:val="0"/>
          <w:numId w:val="25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all </w:t>
      </w:r>
      <w:r w:rsidR="006D623F">
        <w:rPr>
          <w:rFonts w:ascii="Arial" w:hAnsi="Arial"/>
          <w:sz w:val="22"/>
          <w:szCs w:val="22"/>
        </w:rPr>
        <w:t>participants</w:t>
      </w:r>
      <w:r w:rsidR="00EE0226" w:rsidRPr="00EE64F0">
        <w:rPr>
          <w:rFonts w:ascii="Arial" w:hAnsi="Arial"/>
          <w:sz w:val="22"/>
          <w:szCs w:val="22"/>
        </w:rPr>
        <w:t xml:space="preserve"> on statin </w:t>
      </w:r>
    </w:p>
    <w:p w14:paraId="0FCE3C3D" w14:textId="3899C365" w:rsidR="00EE0226" w:rsidRPr="00EE64F0" w:rsidRDefault="00DF04BD" w:rsidP="00EE0226">
      <w:pPr>
        <w:pStyle w:val="ListParagraph"/>
        <w:numPr>
          <w:ilvl w:val="0"/>
          <w:numId w:val="25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all </w:t>
      </w:r>
      <w:r w:rsidR="006D623F">
        <w:rPr>
          <w:rFonts w:ascii="Arial" w:hAnsi="Arial"/>
          <w:sz w:val="22"/>
          <w:szCs w:val="22"/>
        </w:rPr>
        <w:t>participants</w:t>
      </w:r>
      <w:r w:rsidR="00F542ED" w:rsidRPr="00EE64F0">
        <w:rPr>
          <w:rFonts w:ascii="Arial" w:hAnsi="Arial"/>
          <w:sz w:val="22"/>
          <w:szCs w:val="22"/>
        </w:rPr>
        <w:t xml:space="preserve"> not on statin</w:t>
      </w:r>
    </w:p>
    <w:p w14:paraId="58A621C6" w14:textId="77777777" w:rsidR="00AF69A0" w:rsidRPr="00EE64F0" w:rsidRDefault="00AF69A0" w:rsidP="00FB03C1">
      <w:pPr>
        <w:rPr>
          <w:rFonts w:ascii="Arial" w:hAnsi="Arial"/>
          <w:sz w:val="22"/>
          <w:szCs w:val="22"/>
        </w:rPr>
      </w:pPr>
    </w:p>
    <w:p w14:paraId="2D699D4E" w14:textId="49C6150E" w:rsidR="00D4310E" w:rsidRPr="00EE64F0" w:rsidRDefault="00DA0C41" w:rsidP="00CD6BFA">
      <w:pPr>
        <w:spacing w:after="240"/>
        <w:ind w:left="1080"/>
        <w:rPr>
          <w:rFonts w:ascii="Arial" w:hAnsi="Arial"/>
          <w:sz w:val="22"/>
          <w:szCs w:val="22"/>
        </w:rPr>
      </w:pPr>
      <w:r w:rsidRPr="00EE64F0">
        <w:rPr>
          <w:rFonts w:ascii="Arial" w:hAnsi="Arial"/>
          <w:i/>
          <w:sz w:val="22"/>
          <w:szCs w:val="22"/>
          <w:u w:val="single"/>
        </w:rPr>
        <w:t>Note</w:t>
      </w:r>
      <w:r w:rsidRPr="00EE64F0">
        <w:rPr>
          <w:rFonts w:ascii="Arial" w:hAnsi="Arial"/>
          <w:sz w:val="22"/>
          <w:szCs w:val="22"/>
        </w:rPr>
        <w:t xml:space="preserve">: </w:t>
      </w:r>
      <w:r w:rsidR="00015184">
        <w:rPr>
          <w:rFonts w:ascii="Arial" w:hAnsi="Arial"/>
          <w:sz w:val="22"/>
          <w:szCs w:val="22"/>
        </w:rPr>
        <w:t>These statin-stratified analyses</w:t>
      </w:r>
      <w:r w:rsidR="0016069E">
        <w:rPr>
          <w:rFonts w:ascii="Arial" w:hAnsi="Arial"/>
          <w:sz w:val="22"/>
          <w:szCs w:val="22"/>
        </w:rPr>
        <w:t xml:space="preserve"> will exclude the </w:t>
      </w:r>
      <w:r w:rsidRPr="00EE64F0">
        <w:rPr>
          <w:rFonts w:ascii="Arial" w:hAnsi="Arial"/>
          <w:sz w:val="22"/>
          <w:szCs w:val="22"/>
        </w:rPr>
        <w:t>individuals on non-statin lipid</w:t>
      </w:r>
      <w:r w:rsidR="00DF04BD">
        <w:rPr>
          <w:rFonts w:ascii="Arial" w:hAnsi="Arial"/>
          <w:sz w:val="22"/>
          <w:szCs w:val="22"/>
        </w:rPr>
        <w:t>-</w:t>
      </w:r>
      <w:r w:rsidRPr="00EE64F0">
        <w:rPr>
          <w:rFonts w:ascii="Arial" w:hAnsi="Arial"/>
          <w:sz w:val="22"/>
          <w:szCs w:val="22"/>
        </w:rPr>
        <w:t>lowering</w:t>
      </w:r>
      <w:r w:rsidR="00945239">
        <w:rPr>
          <w:rFonts w:ascii="Arial" w:hAnsi="Arial"/>
          <w:sz w:val="22"/>
          <w:szCs w:val="22"/>
        </w:rPr>
        <w:t xml:space="preserve"> medication</w:t>
      </w:r>
      <w:r w:rsidR="007028C6">
        <w:rPr>
          <w:rFonts w:ascii="Arial" w:hAnsi="Arial"/>
          <w:sz w:val="22"/>
          <w:szCs w:val="22"/>
        </w:rPr>
        <w:t>.</w:t>
      </w:r>
    </w:p>
    <w:p w14:paraId="3FC03EBB" w14:textId="7366C814" w:rsidR="00CD5BEF" w:rsidRPr="002B4AC6" w:rsidRDefault="004C6042" w:rsidP="0016029C">
      <w:pPr>
        <w:pStyle w:val="ListParagraph"/>
        <w:widowControl w:val="0"/>
        <w:numPr>
          <w:ilvl w:val="0"/>
          <w:numId w:val="39"/>
        </w:numPr>
        <w:autoSpaceDE w:val="0"/>
        <w:autoSpaceDN w:val="0"/>
        <w:adjustRightInd w:val="0"/>
        <w:spacing w:after="240"/>
        <w:ind w:left="714" w:hanging="357"/>
        <w:rPr>
          <w:rFonts w:ascii="Arial" w:hAnsi="Arial"/>
          <w:b/>
          <w:sz w:val="22"/>
          <w:szCs w:val="22"/>
        </w:rPr>
      </w:pPr>
      <w:r w:rsidRPr="002B4AC6">
        <w:rPr>
          <w:rFonts w:ascii="Arial" w:hAnsi="Arial"/>
          <w:sz w:val="22"/>
          <w:szCs w:val="22"/>
        </w:rPr>
        <w:t xml:space="preserve">R scripts for running association analyses will be provided: Instructions how to run the scripts are </w:t>
      </w:r>
      <w:r w:rsidR="00C84287" w:rsidRPr="002B4AC6">
        <w:rPr>
          <w:rFonts w:ascii="Arial" w:hAnsi="Arial"/>
          <w:sz w:val="22"/>
          <w:szCs w:val="22"/>
        </w:rPr>
        <w:t xml:space="preserve">provided in Appendix </w:t>
      </w:r>
      <w:r w:rsidR="0041053B" w:rsidRPr="002B4AC6">
        <w:rPr>
          <w:rFonts w:ascii="Arial" w:hAnsi="Arial"/>
          <w:sz w:val="22"/>
          <w:szCs w:val="22"/>
          <w:lang w:eastAsia="ko-KR"/>
        </w:rPr>
        <w:t>1</w:t>
      </w:r>
      <w:r w:rsidRPr="002B4AC6">
        <w:rPr>
          <w:rFonts w:ascii="Arial" w:hAnsi="Arial"/>
          <w:sz w:val="22"/>
          <w:szCs w:val="22"/>
        </w:rPr>
        <w:t xml:space="preserve">. </w:t>
      </w:r>
    </w:p>
    <w:p w14:paraId="7ACC248A" w14:textId="3FE9605C" w:rsidR="00382B67" w:rsidRDefault="00C84287" w:rsidP="0016029C">
      <w:pPr>
        <w:widowControl w:val="0"/>
        <w:autoSpaceDE w:val="0"/>
        <w:autoSpaceDN w:val="0"/>
        <w:adjustRightInd w:val="0"/>
        <w:spacing w:after="120"/>
      </w:pPr>
      <w:r w:rsidRPr="0067516D">
        <w:rPr>
          <w:rFonts w:ascii="Arial" w:hAnsi="Arial"/>
          <w:b/>
          <w:sz w:val="22"/>
          <w:szCs w:val="22"/>
        </w:rPr>
        <w:t xml:space="preserve">Study </w:t>
      </w:r>
      <w:r w:rsidR="008107F3" w:rsidRPr="0067516D">
        <w:rPr>
          <w:rFonts w:ascii="Arial" w:hAnsi="Arial"/>
          <w:b/>
          <w:sz w:val="22"/>
          <w:szCs w:val="22"/>
        </w:rPr>
        <w:t>information tables</w:t>
      </w:r>
      <w:r w:rsidR="008107F3">
        <w:rPr>
          <w:rFonts w:ascii="Arial" w:hAnsi="Arial"/>
          <w:sz w:val="22"/>
          <w:szCs w:val="22"/>
        </w:rPr>
        <w:t>:</w:t>
      </w:r>
      <w:r w:rsidR="00467379" w:rsidRPr="00467379">
        <w:t xml:space="preserve"> </w:t>
      </w:r>
    </w:p>
    <w:p w14:paraId="42A4C467" w14:textId="6B97653B" w:rsidR="002D0B3A" w:rsidRPr="00940D48" w:rsidRDefault="002D0B3A" w:rsidP="002D0B3A">
      <w:pPr>
        <w:widowControl w:val="0"/>
        <w:autoSpaceDE w:val="0"/>
        <w:autoSpaceDN w:val="0"/>
        <w:adjustRightInd w:val="0"/>
        <w:spacing w:after="240"/>
        <w:rPr>
          <w:rFonts w:ascii="Arial" w:hAnsi="Arial" w:cs="Times Roman"/>
          <w:bCs/>
          <w:color w:val="000000"/>
          <w:sz w:val="22"/>
          <w:szCs w:val="22"/>
          <w:lang w:val="en-US"/>
        </w:rPr>
      </w:pPr>
      <w:r w:rsidRPr="00940D48">
        <w:rPr>
          <w:rFonts w:ascii="Arial" w:hAnsi="Arial" w:cs="Times Roman"/>
          <w:bCs/>
          <w:color w:val="000000"/>
          <w:sz w:val="22"/>
          <w:szCs w:val="22"/>
          <w:lang w:val="en-US"/>
        </w:rPr>
        <w:t>Please complete the following 3 tables in the excel file</w:t>
      </w:r>
      <w:r w:rsidR="00C05817">
        <w:rPr>
          <w:rFonts w:ascii="Arial" w:hAnsi="Arial" w:cs="Times Roman"/>
          <w:bCs/>
          <w:color w:val="000000"/>
          <w:sz w:val="22"/>
          <w:szCs w:val="22"/>
          <w:lang w:val="en-US"/>
        </w:rPr>
        <w:t xml:space="preserve"> (</w:t>
      </w:r>
      <w:r w:rsidR="00C05817" w:rsidRPr="00C05817">
        <w:rPr>
          <w:rFonts w:ascii="Arial" w:hAnsi="Arial" w:cs="Times Roman"/>
          <w:bCs/>
          <w:color w:val="000000"/>
          <w:sz w:val="22"/>
          <w:szCs w:val="22"/>
          <w:lang w:val="en-US"/>
        </w:rPr>
        <w:t>Analysis_information_tables.xlsx</w:t>
      </w:r>
      <w:r w:rsidR="00C05817">
        <w:rPr>
          <w:rFonts w:ascii="Arial" w:hAnsi="Arial" w:cs="Times Roman"/>
          <w:bCs/>
          <w:color w:val="000000"/>
          <w:sz w:val="22"/>
          <w:szCs w:val="22"/>
          <w:lang w:val="en-US"/>
        </w:rPr>
        <w:t>)</w:t>
      </w:r>
      <w:r w:rsidRPr="00940D48">
        <w:rPr>
          <w:rFonts w:ascii="Arial" w:hAnsi="Arial" w:cs="Times Roman"/>
          <w:bCs/>
          <w:color w:val="000000"/>
          <w:sz w:val="22"/>
          <w:szCs w:val="22"/>
          <w:lang w:val="en-US"/>
        </w:rPr>
        <w:t xml:space="preserve"> located here: </w:t>
      </w:r>
      <w:r w:rsidR="00817088" w:rsidRPr="00E456D3">
        <w:rPr>
          <w:rFonts w:ascii="Arial" w:hAnsi="Arial" w:cs="Times Roman"/>
          <w:bCs/>
          <w:sz w:val="22"/>
          <w:szCs w:val="22"/>
          <w:lang w:val="en-US"/>
        </w:rPr>
        <w:t>https://www.dropbox.com/sh/9tyboajdyx786ek/AADSLrTfiaD3dRKbtvsg-Y5Ja?dl=0</w:t>
      </w:r>
    </w:p>
    <w:p w14:paraId="6BEDD574" w14:textId="5CF3A043" w:rsidR="00817088" w:rsidRPr="00782FFF" w:rsidRDefault="00817088" w:rsidP="002D0B3A">
      <w:pPr>
        <w:widowControl w:val="0"/>
        <w:autoSpaceDE w:val="0"/>
        <w:autoSpaceDN w:val="0"/>
        <w:adjustRightInd w:val="0"/>
        <w:spacing w:after="240"/>
        <w:rPr>
          <w:rFonts w:ascii="Arial" w:hAnsi="Arial" w:cs="Times Roman"/>
          <w:bCs/>
          <w:color w:val="000000"/>
          <w:sz w:val="22"/>
          <w:szCs w:val="22"/>
          <w:lang w:val="en-US"/>
        </w:rPr>
      </w:pPr>
      <w:r w:rsidRPr="00940D48">
        <w:rPr>
          <w:rFonts w:ascii="Arial" w:hAnsi="Arial" w:cs="Times Roman"/>
          <w:bCs/>
          <w:color w:val="000000"/>
          <w:sz w:val="22"/>
          <w:szCs w:val="22"/>
          <w:lang w:val="en-US"/>
        </w:rPr>
        <w:t>Email the</w:t>
      </w:r>
      <w:r w:rsidR="004374AA">
        <w:rPr>
          <w:rFonts w:ascii="Arial" w:hAnsi="Arial" w:cs="Times Roman"/>
          <w:bCs/>
          <w:color w:val="000000"/>
          <w:sz w:val="22"/>
          <w:szCs w:val="22"/>
          <w:lang w:val="en-US"/>
        </w:rPr>
        <w:t xml:space="preserve"> file</w:t>
      </w:r>
      <w:r w:rsidRPr="00940D48">
        <w:rPr>
          <w:rFonts w:ascii="Arial" w:hAnsi="Arial" w:cs="Times Roman"/>
          <w:bCs/>
          <w:color w:val="000000"/>
          <w:sz w:val="22"/>
          <w:szCs w:val="22"/>
          <w:lang w:val="en-US"/>
        </w:rPr>
        <w:t xml:space="preserve"> to </w:t>
      </w:r>
      <w:r w:rsidRPr="00940D48">
        <w:rPr>
          <w:rFonts w:ascii="Arial" w:hAnsi="Arial" w:cs="Times Roman"/>
          <w:b/>
          <w:bCs/>
          <w:color w:val="000000"/>
          <w:sz w:val="22"/>
          <w:szCs w:val="22"/>
          <w:lang w:val="en-US"/>
        </w:rPr>
        <w:t>Jean Shin (jshinb@gmail.com)</w:t>
      </w:r>
    </w:p>
    <w:p w14:paraId="5CD1FB35" w14:textId="74D19194" w:rsidR="002D0B3A" w:rsidRPr="002D0B3A" w:rsidRDefault="007758DF" w:rsidP="0005032A">
      <w:pPr>
        <w:pStyle w:val="ListParagraph"/>
        <w:widowControl w:val="0"/>
        <w:numPr>
          <w:ilvl w:val="0"/>
          <w:numId w:val="42"/>
        </w:numPr>
        <w:autoSpaceDE w:val="0"/>
        <w:autoSpaceDN w:val="0"/>
        <w:adjustRightInd w:val="0"/>
        <w:spacing w:after="120"/>
        <w:rPr>
          <w:rFonts w:ascii="Arial" w:hAnsi="Arial" w:cs="Arial"/>
          <w:bCs/>
          <w:color w:val="000000"/>
          <w:sz w:val="22"/>
          <w:szCs w:val="22"/>
          <w:u w:val="single"/>
          <w:lang w:val="en-US"/>
        </w:rPr>
      </w:pPr>
      <w:r w:rsidRPr="002D0B3A">
        <w:rPr>
          <w:rFonts w:ascii="Arial" w:hAnsi="Arial" w:cs="Arial"/>
          <w:bCs/>
          <w:color w:val="000000"/>
          <w:sz w:val="22"/>
          <w:szCs w:val="22"/>
          <w:lang w:val="en-US"/>
        </w:rPr>
        <w:t>General information of the study</w:t>
      </w:r>
      <w:r w:rsidR="002D0B3A" w:rsidRPr="002D0B3A">
        <w:rPr>
          <w:rFonts w:ascii="Arial" w:hAnsi="Arial" w:cs="Arial"/>
          <w:bCs/>
          <w:color w:val="000000"/>
          <w:sz w:val="22"/>
          <w:szCs w:val="22"/>
          <w:lang w:val="en-US"/>
        </w:rPr>
        <w:t xml:space="preserve"> </w:t>
      </w:r>
    </w:p>
    <w:p w14:paraId="13522E13" w14:textId="77777777" w:rsidR="004C2421" w:rsidRDefault="00904B37" w:rsidP="002D0B3A">
      <w:pPr>
        <w:widowControl w:val="0"/>
        <w:autoSpaceDE w:val="0"/>
        <w:autoSpaceDN w:val="0"/>
        <w:adjustRightInd w:val="0"/>
        <w:spacing w:after="120"/>
        <w:ind w:left="360" w:firstLine="360"/>
        <w:rPr>
          <w:rFonts w:ascii="Arial" w:hAnsi="Arial" w:cs="Arial"/>
          <w:bCs/>
          <w:color w:val="000000"/>
          <w:sz w:val="22"/>
          <w:szCs w:val="22"/>
          <w:u w:val="single"/>
          <w:lang w:val="en-US"/>
        </w:rPr>
      </w:pPr>
      <w:r w:rsidRPr="002D0B3A">
        <w:rPr>
          <w:rFonts w:ascii="Arial" w:hAnsi="Arial" w:cs="Arial"/>
          <w:bCs/>
          <w:color w:val="000000"/>
          <w:sz w:val="22"/>
          <w:szCs w:val="22"/>
          <w:u w:val="single"/>
          <w:lang w:val="en-US"/>
        </w:rPr>
        <w:t>Example</w:t>
      </w:r>
    </w:p>
    <w:p w14:paraId="52106BF8" w14:textId="23045D45" w:rsidR="00904B37" w:rsidRPr="00E456D3" w:rsidRDefault="00D83A24" w:rsidP="002D0B3A">
      <w:pPr>
        <w:widowControl w:val="0"/>
        <w:autoSpaceDE w:val="0"/>
        <w:autoSpaceDN w:val="0"/>
        <w:adjustRightInd w:val="0"/>
        <w:spacing w:after="120"/>
        <w:ind w:left="360" w:firstLine="360"/>
        <w:rPr>
          <w:rFonts w:ascii="Arial" w:hAnsi="Arial" w:cs="Arial"/>
          <w:bCs/>
          <w:color w:val="000000"/>
          <w:sz w:val="22"/>
          <w:szCs w:val="22"/>
          <w:lang w:val="en-US"/>
        </w:rPr>
      </w:pPr>
      <w:r w:rsidRPr="00E456D3">
        <w:rPr>
          <w:rFonts w:ascii="Arial" w:hAnsi="Arial" w:cs="Arial"/>
          <w:bCs/>
          <w:noProof/>
          <w:color w:val="000000"/>
          <w:sz w:val="22"/>
          <w:szCs w:val="22"/>
          <w:lang w:val="en-US"/>
        </w:rPr>
        <w:drawing>
          <wp:inline distT="0" distB="0" distL="0" distR="0" wp14:anchorId="399ABDE3" wp14:editId="2BEFDA57">
            <wp:extent cx="4101025" cy="75305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1025" cy="753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5558A" w14:textId="77777777" w:rsidR="00901E1B" w:rsidRPr="004374AA" w:rsidRDefault="00901E1B" w:rsidP="00477AC1">
      <w:pPr>
        <w:widowControl w:val="0"/>
        <w:autoSpaceDE w:val="0"/>
        <w:autoSpaceDN w:val="0"/>
        <w:adjustRightInd w:val="0"/>
        <w:spacing w:after="120"/>
        <w:ind w:left="360" w:firstLine="360"/>
        <w:rPr>
          <w:rFonts w:ascii="Arial" w:hAnsi="Arial" w:cs="Arial"/>
          <w:bCs/>
          <w:color w:val="000000"/>
          <w:sz w:val="22"/>
          <w:szCs w:val="22"/>
          <w:lang w:val="en-US"/>
        </w:rPr>
      </w:pPr>
    </w:p>
    <w:p w14:paraId="4A7663D8" w14:textId="4D1C790B" w:rsidR="00BD2933" w:rsidRDefault="00676D99" w:rsidP="0005032A">
      <w:pPr>
        <w:pStyle w:val="ListParagraph"/>
        <w:widowControl w:val="0"/>
        <w:numPr>
          <w:ilvl w:val="0"/>
          <w:numId w:val="42"/>
        </w:numPr>
        <w:autoSpaceDE w:val="0"/>
        <w:autoSpaceDN w:val="0"/>
        <w:adjustRightInd w:val="0"/>
        <w:spacing w:after="120"/>
        <w:rPr>
          <w:rFonts w:ascii="Arial" w:hAnsi="Arial" w:cs="Arial"/>
          <w:bCs/>
          <w:color w:val="000000"/>
          <w:sz w:val="22"/>
          <w:szCs w:val="22"/>
          <w:lang w:val="en-US"/>
        </w:rPr>
      </w:pPr>
      <w:r>
        <w:rPr>
          <w:rFonts w:ascii="Arial" w:hAnsi="Arial" w:cs="Arial"/>
          <w:bCs/>
          <w:color w:val="000000"/>
          <w:sz w:val="22"/>
          <w:szCs w:val="22"/>
          <w:lang w:val="en-US"/>
        </w:rPr>
        <w:t>Participant characteristics table</w:t>
      </w:r>
      <w:r w:rsidR="00BD3970">
        <w:rPr>
          <w:rFonts w:ascii="Arial" w:hAnsi="Arial" w:cs="Arial"/>
          <w:bCs/>
          <w:color w:val="000000"/>
          <w:sz w:val="22"/>
          <w:szCs w:val="22"/>
          <w:lang w:val="en-US"/>
        </w:rPr>
        <w:t xml:space="preserve"> (one column per platform)</w:t>
      </w:r>
      <w:r w:rsidRPr="00676D99">
        <w:rPr>
          <w:rFonts w:ascii="Arial" w:hAnsi="Arial" w:cs="Arial"/>
          <w:bCs/>
          <w:color w:val="000000"/>
          <w:sz w:val="22"/>
          <w:szCs w:val="22"/>
          <w:lang w:val="en-US"/>
        </w:rPr>
        <w:t xml:space="preserve"> </w:t>
      </w:r>
    </w:p>
    <w:p w14:paraId="61956DEA" w14:textId="77777777" w:rsidR="002026EF" w:rsidRDefault="00BD2933" w:rsidP="004374AA">
      <w:pPr>
        <w:widowControl w:val="0"/>
        <w:autoSpaceDE w:val="0"/>
        <w:autoSpaceDN w:val="0"/>
        <w:adjustRightInd w:val="0"/>
        <w:spacing w:after="120"/>
        <w:ind w:left="360" w:firstLine="360"/>
        <w:rPr>
          <w:rFonts w:ascii="Arial" w:hAnsi="Arial" w:cs="Arial"/>
          <w:bCs/>
          <w:color w:val="000000"/>
          <w:sz w:val="22"/>
          <w:szCs w:val="22"/>
          <w:u w:val="single"/>
          <w:lang w:val="en-US"/>
        </w:rPr>
      </w:pPr>
      <w:r w:rsidRPr="00731C05">
        <w:rPr>
          <w:rFonts w:ascii="Arial" w:hAnsi="Arial" w:cs="Arial"/>
          <w:bCs/>
          <w:color w:val="000000"/>
          <w:sz w:val="22"/>
          <w:szCs w:val="22"/>
          <w:u w:val="single"/>
          <w:lang w:val="en-US"/>
        </w:rPr>
        <w:t>Example</w:t>
      </w:r>
    </w:p>
    <w:p w14:paraId="4BAA3687" w14:textId="74C43A5A" w:rsidR="004374AA" w:rsidRPr="002716E7" w:rsidRDefault="00A5435C" w:rsidP="004374AA">
      <w:pPr>
        <w:widowControl w:val="0"/>
        <w:autoSpaceDE w:val="0"/>
        <w:autoSpaceDN w:val="0"/>
        <w:adjustRightInd w:val="0"/>
        <w:spacing w:after="120"/>
        <w:ind w:left="360" w:firstLine="360"/>
        <w:rPr>
          <w:rFonts w:ascii="Arial" w:hAnsi="Arial" w:cs="Arial"/>
          <w:bCs/>
          <w:color w:val="000000"/>
          <w:sz w:val="22"/>
          <w:szCs w:val="22"/>
          <w:lang w:val="en-US"/>
        </w:rPr>
      </w:pPr>
      <w:r w:rsidRPr="002716E7">
        <w:rPr>
          <w:rFonts w:ascii="Arial" w:hAnsi="Arial" w:cs="Arial"/>
          <w:bCs/>
          <w:noProof/>
          <w:color w:val="000000"/>
          <w:sz w:val="22"/>
          <w:szCs w:val="22"/>
          <w:lang w:val="en-US"/>
        </w:rPr>
        <w:drawing>
          <wp:inline distT="0" distB="0" distL="0" distR="0" wp14:anchorId="50A3B119" wp14:editId="3CED3DD3">
            <wp:extent cx="4533460" cy="2150167"/>
            <wp:effectExtent l="0" t="0" r="0" b="8890"/>
            <wp:docPr id="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460" cy="2150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33627" w14:textId="77777777" w:rsidR="00F96170" w:rsidRPr="00731C05" w:rsidRDefault="00F96170" w:rsidP="00110E59">
      <w:pPr>
        <w:widowControl w:val="0"/>
        <w:autoSpaceDE w:val="0"/>
        <w:autoSpaceDN w:val="0"/>
        <w:adjustRightInd w:val="0"/>
        <w:spacing w:after="120"/>
        <w:ind w:left="360" w:firstLine="360"/>
        <w:rPr>
          <w:rFonts w:ascii="Arial" w:hAnsi="Arial" w:cs="Arial"/>
          <w:bCs/>
          <w:color w:val="000000"/>
          <w:sz w:val="22"/>
          <w:szCs w:val="22"/>
          <w:u w:val="single"/>
          <w:lang w:val="en-US"/>
        </w:rPr>
      </w:pPr>
    </w:p>
    <w:p w14:paraId="27E4E8DB" w14:textId="66414455" w:rsidR="009430F7" w:rsidRPr="00731C05" w:rsidRDefault="00B37A72" w:rsidP="004A3551">
      <w:pPr>
        <w:pStyle w:val="ListParagraph"/>
        <w:widowControl w:val="0"/>
        <w:numPr>
          <w:ilvl w:val="0"/>
          <w:numId w:val="42"/>
        </w:numPr>
        <w:autoSpaceDE w:val="0"/>
        <w:autoSpaceDN w:val="0"/>
        <w:adjustRightInd w:val="0"/>
        <w:spacing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Cs/>
          <w:color w:val="000000"/>
          <w:sz w:val="22"/>
          <w:szCs w:val="22"/>
          <w:lang w:val="en-US"/>
        </w:rPr>
        <w:t xml:space="preserve">Metabolite </w:t>
      </w:r>
      <w:r w:rsidR="003D322B" w:rsidRPr="00731C05">
        <w:rPr>
          <w:rFonts w:ascii="Arial" w:hAnsi="Arial" w:cs="Arial"/>
          <w:bCs/>
          <w:color w:val="000000"/>
          <w:sz w:val="22"/>
          <w:szCs w:val="22"/>
          <w:lang w:val="en-US"/>
        </w:rPr>
        <w:t xml:space="preserve">information </w:t>
      </w:r>
      <w:r>
        <w:rPr>
          <w:rFonts w:ascii="Arial" w:hAnsi="Arial" w:cs="Arial"/>
          <w:bCs/>
          <w:color w:val="000000"/>
          <w:sz w:val="22"/>
          <w:szCs w:val="22"/>
          <w:lang w:val="en-US"/>
        </w:rPr>
        <w:t xml:space="preserve">table: </w:t>
      </w:r>
      <w:r w:rsidR="003D322B" w:rsidRPr="00731C05">
        <w:rPr>
          <w:rFonts w:ascii="Arial" w:hAnsi="Arial" w:cs="Arial"/>
          <w:bCs/>
          <w:color w:val="000000"/>
          <w:sz w:val="22"/>
          <w:szCs w:val="22"/>
          <w:lang w:val="en-US"/>
        </w:rPr>
        <w:t>names</w:t>
      </w:r>
      <w:r w:rsidR="000C1619" w:rsidRPr="00731C05">
        <w:rPr>
          <w:rFonts w:ascii="Arial" w:hAnsi="Arial" w:cs="Arial"/>
          <w:bCs/>
          <w:color w:val="000000"/>
          <w:sz w:val="22"/>
          <w:szCs w:val="22"/>
          <w:lang w:val="en-US"/>
        </w:rPr>
        <w:t>/units</w:t>
      </w:r>
      <w:r w:rsidR="00214D40" w:rsidRPr="00731C05">
        <w:rPr>
          <w:rFonts w:ascii="Arial" w:hAnsi="Arial" w:cs="Arial"/>
          <w:bCs/>
          <w:color w:val="000000"/>
          <w:sz w:val="22"/>
          <w:szCs w:val="22"/>
          <w:lang w:val="en-US"/>
        </w:rPr>
        <w:t xml:space="preserve"> </w:t>
      </w:r>
      <w:r w:rsidR="00DF04BD" w:rsidRPr="00731C05">
        <w:rPr>
          <w:rFonts w:ascii="Arial" w:hAnsi="Arial" w:cs="Arial"/>
          <w:bCs/>
          <w:color w:val="000000"/>
          <w:sz w:val="22"/>
          <w:szCs w:val="22"/>
          <w:lang w:val="en-US"/>
        </w:rPr>
        <w:t xml:space="preserve">of metabolites </w:t>
      </w:r>
      <w:r w:rsidR="00214D40" w:rsidRPr="00731C05">
        <w:rPr>
          <w:rFonts w:ascii="Arial" w:hAnsi="Arial" w:cs="Arial"/>
          <w:bCs/>
          <w:color w:val="000000"/>
          <w:sz w:val="22"/>
          <w:szCs w:val="22"/>
          <w:lang w:val="en-US"/>
        </w:rPr>
        <w:t>included in the analyses</w:t>
      </w:r>
      <w:r w:rsidR="00BD2E98" w:rsidRPr="00731C05">
        <w:rPr>
          <w:rFonts w:ascii="Arial" w:hAnsi="Arial" w:cs="Arial"/>
          <w:sz w:val="22"/>
          <w:szCs w:val="22"/>
        </w:rPr>
        <w:t xml:space="preserve"> </w:t>
      </w:r>
      <w:r w:rsidR="008D04FD" w:rsidRPr="00731C05">
        <w:rPr>
          <w:rFonts w:ascii="Arial" w:hAnsi="Arial" w:cs="Arial"/>
          <w:sz w:val="22"/>
          <w:szCs w:val="22"/>
        </w:rPr>
        <w:t xml:space="preserve">as shown in the following example </w:t>
      </w:r>
      <w:r w:rsidR="003D322B" w:rsidRPr="00731C05">
        <w:rPr>
          <w:rFonts w:ascii="Arial" w:hAnsi="Arial" w:cs="Arial"/>
          <w:sz w:val="22"/>
          <w:szCs w:val="22"/>
        </w:rPr>
        <w:t>(one</w:t>
      </w:r>
      <w:r w:rsidR="004F3F39" w:rsidRPr="00731C05">
        <w:rPr>
          <w:rFonts w:ascii="Arial" w:hAnsi="Arial" w:cs="Arial"/>
          <w:sz w:val="22"/>
          <w:szCs w:val="22"/>
        </w:rPr>
        <w:t xml:space="preserve"> table</w:t>
      </w:r>
      <w:r w:rsidR="003D322B" w:rsidRPr="00731C05">
        <w:rPr>
          <w:rFonts w:ascii="Arial" w:hAnsi="Arial" w:cs="Arial"/>
          <w:sz w:val="22"/>
          <w:szCs w:val="22"/>
        </w:rPr>
        <w:t xml:space="preserve"> per platform)</w:t>
      </w:r>
      <w:r w:rsidR="0057428B" w:rsidRPr="00731C05">
        <w:rPr>
          <w:rFonts w:ascii="Arial" w:hAnsi="Arial" w:cs="Arial"/>
          <w:sz w:val="22"/>
          <w:szCs w:val="22"/>
        </w:rPr>
        <w:t xml:space="preserve">: </w:t>
      </w:r>
    </w:p>
    <w:p w14:paraId="098C8402" w14:textId="77777777" w:rsidR="00F44BC2" w:rsidRDefault="00B24405" w:rsidP="0016029C">
      <w:pPr>
        <w:widowControl w:val="0"/>
        <w:autoSpaceDE w:val="0"/>
        <w:autoSpaceDN w:val="0"/>
        <w:adjustRightInd w:val="0"/>
        <w:spacing w:after="120"/>
        <w:ind w:left="360" w:firstLine="360"/>
        <w:rPr>
          <w:rFonts w:ascii="Arial" w:hAnsi="Arial"/>
          <w:sz w:val="22"/>
          <w:szCs w:val="22"/>
          <w:u w:val="single"/>
        </w:rPr>
      </w:pPr>
      <w:r w:rsidRPr="0083552D">
        <w:rPr>
          <w:rFonts w:ascii="Arial" w:hAnsi="Arial"/>
          <w:sz w:val="22"/>
          <w:szCs w:val="22"/>
          <w:u w:val="single"/>
        </w:rPr>
        <w:t>Example</w:t>
      </w:r>
    </w:p>
    <w:p w14:paraId="58CD3274" w14:textId="00AD3E28" w:rsidR="0057428B" w:rsidRPr="00FF522C" w:rsidRDefault="00BD660A" w:rsidP="0016029C">
      <w:pPr>
        <w:widowControl w:val="0"/>
        <w:autoSpaceDE w:val="0"/>
        <w:autoSpaceDN w:val="0"/>
        <w:adjustRightInd w:val="0"/>
        <w:spacing w:after="120"/>
        <w:ind w:left="360" w:firstLine="360"/>
        <w:rPr>
          <w:rFonts w:ascii="Arial" w:hAnsi="Arial"/>
          <w:sz w:val="22"/>
          <w:szCs w:val="22"/>
          <w:lang w:eastAsia="ko-KR"/>
        </w:rPr>
      </w:pPr>
      <w:r w:rsidRPr="00FF522C">
        <w:rPr>
          <w:rFonts w:ascii="Arial" w:hAnsi="Arial"/>
          <w:noProof/>
          <w:sz w:val="22"/>
          <w:szCs w:val="22"/>
          <w:lang w:val="en-US"/>
        </w:rPr>
        <w:lastRenderedPageBreak/>
        <w:drawing>
          <wp:inline distT="0" distB="0" distL="0" distR="0" wp14:anchorId="1CD37629" wp14:editId="62FBDF5C">
            <wp:extent cx="5040000" cy="3266719"/>
            <wp:effectExtent l="0" t="0" r="0" b="10160"/>
            <wp:docPr id="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3266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5056C" w14:textId="66896CC9" w:rsidR="000051A2" w:rsidRDefault="000051A2" w:rsidP="00666355">
      <w:pPr>
        <w:widowControl w:val="0"/>
        <w:autoSpaceDE w:val="0"/>
        <w:autoSpaceDN w:val="0"/>
        <w:adjustRightInd w:val="0"/>
        <w:spacing w:after="120"/>
        <w:rPr>
          <w:rFonts w:ascii="Arial" w:hAnsi="Arial"/>
          <w:sz w:val="22"/>
          <w:szCs w:val="22"/>
        </w:rPr>
      </w:pPr>
    </w:p>
    <w:p w14:paraId="016E1D18" w14:textId="04915A83" w:rsidR="00AC2314" w:rsidRDefault="00E711F2" w:rsidP="0016029C">
      <w:pPr>
        <w:widowControl w:val="0"/>
        <w:autoSpaceDE w:val="0"/>
        <w:autoSpaceDN w:val="0"/>
        <w:adjustRightInd w:val="0"/>
        <w:spacing w:after="120"/>
        <w:rPr>
          <w:rFonts w:ascii="Arial" w:hAnsi="Arial"/>
          <w:sz w:val="22"/>
          <w:szCs w:val="22"/>
        </w:rPr>
      </w:pPr>
      <w:r w:rsidRPr="00EE64F0">
        <w:rPr>
          <w:rFonts w:ascii="Arial" w:hAnsi="Arial"/>
          <w:sz w:val="22"/>
          <w:szCs w:val="22"/>
        </w:rPr>
        <w:t xml:space="preserve">If you have any questions </w:t>
      </w:r>
      <w:r w:rsidR="00DF04BD">
        <w:rPr>
          <w:rFonts w:ascii="Arial" w:hAnsi="Arial"/>
          <w:sz w:val="22"/>
          <w:szCs w:val="22"/>
        </w:rPr>
        <w:t>about</w:t>
      </w:r>
      <w:r w:rsidR="00DF04BD" w:rsidRPr="00EE64F0">
        <w:rPr>
          <w:rFonts w:ascii="Arial" w:hAnsi="Arial"/>
          <w:sz w:val="22"/>
          <w:szCs w:val="22"/>
        </w:rPr>
        <w:t xml:space="preserve"> </w:t>
      </w:r>
      <w:r w:rsidRPr="00EE64F0">
        <w:rPr>
          <w:rFonts w:ascii="Arial" w:hAnsi="Arial"/>
          <w:sz w:val="22"/>
          <w:szCs w:val="22"/>
        </w:rPr>
        <w:t>the analysis plan or the analysis</w:t>
      </w:r>
      <w:r w:rsidR="00AD38A8">
        <w:rPr>
          <w:rFonts w:ascii="Arial" w:hAnsi="Arial"/>
          <w:sz w:val="22"/>
          <w:szCs w:val="22"/>
        </w:rPr>
        <w:t xml:space="preserve"> itself</w:t>
      </w:r>
      <w:r w:rsidRPr="00EE64F0">
        <w:rPr>
          <w:rFonts w:ascii="Arial" w:hAnsi="Arial"/>
          <w:sz w:val="22"/>
          <w:szCs w:val="22"/>
        </w:rPr>
        <w:t xml:space="preserve">, please contact the analysis group: </w:t>
      </w:r>
      <w:r w:rsidRPr="00EE64F0">
        <w:rPr>
          <w:rFonts w:ascii="Arial" w:hAnsi="Arial"/>
          <w:sz w:val="22"/>
          <w:szCs w:val="22"/>
          <w:lang w:val="en-US"/>
        </w:rPr>
        <w:t>Jean Shin</w:t>
      </w:r>
      <w:r w:rsidRPr="00EE64F0">
        <w:rPr>
          <w:rFonts w:ascii="Arial" w:hAnsi="Arial"/>
          <w:sz w:val="22"/>
          <w:szCs w:val="22"/>
        </w:rPr>
        <w:t xml:space="preserve"> (</w:t>
      </w:r>
      <w:r w:rsidR="006065E4" w:rsidRPr="00A433A7">
        <w:rPr>
          <w:rFonts w:ascii="Arial" w:hAnsi="Arial"/>
          <w:sz w:val="22"/>
          <w:szCs w:val="22"/>
        </w:rPr>
        <w:t>jean.shin@sickkids.ca</w:t>
      </w:r>
      <w:r w:rsidRPr="00EE64F0">
        <w:rPr>
          <w:rFonts w:ascii="Arial" w:hAnsi="Arial"/>
          <w:sz w:val="22"/>
          <w:szCs w:val="22"/>
        </w:rPr>
        <w:t xml:space="preserve">), </w:t>
      </w:r>
      <w:proofErr w:type="spellStart"/>
      <w:r w:rsidRPr="00EE64F0">
        <w:rPr>
          <w:rFonts w:ascii="Arial" w:hAnsi="Arial"/>
          <w:sz w:val="22"/>
          <w:szCs w:val="22"/>
        </w:rPr>
        <w:t>Eeva</w:t>
      </w:r>
      <w:proofErr w:type="spellEnd"/>
      <w:r w:rsidRPr="00EE64F0">
        <w:rPr>
          <w:rFonts w:ascii="Arial" w:hAnsi="Arial"/>
          <w:sz w:val="22"/>
          <w:szCs w:val="22"/>
        </w:rPr>
        <w:t xml:space="preserve"> </w:t>
      </w:r>
      <w:proofErr w:type="spellStart"/>
      <w:r w:rsidRPr="00EE64F0">
        <w:rPr>
          <w:rFonts w:ascii="Arial" w:hAnsi="Arial"/>
          <w:sz w:val="22"/>
          <w:szCs w:val="22"/>
        </w:rPr>
        <w:t>Sliz</w:t>
      </w:r>
      <w:proofErr w:type="spellEnd"/>
      <w:r w:rsidRPr="00EE64F0">
        <w:rPr>
          <w:rFonts w:ascii="Arial" w:hAnsi="Arial"/>
          <w:sz w:val="22"/>
          <w:szCs w:val="22"/>
        </w:rPr>
        <w:t xml:space="preserve"> (</w:t>
      </w:r>
      <w:r w:rsidR="00CB7419">
        <w:rPr>
          <w:rStyle w:val="go"/>
          <w:rFonts w:ascii="Arial" w:eastAsia="Times New Roman" w:hAnsi="Arial"/>
          <w:sz w:val="22"/>
          <w:szCs w:val="22"/>
        </w:rPr>
        <w:t>e</w:t>
      </w:r>
      <w:r w:rsidR="00CB7419" w:rsidRPr="00EE64F0">
        <w:rPr>
          <w:rStyle w:val="go"/>
          <w:rFonts w:ascii="Arial" w:eastAsia="Times New Roman" w:hAnsi="Arial"/>
          <w:sz w:val="22"/>
          <w:szCs w:val="22"/>
        </w:rPr>
        <w:t>eva</w:t>
      </w:r>
      <w:r w:rsidRPr="00EE64F0">
        <w:rPr>
          <w:rStyle w:val="go"/>
          <w:rFonts w:ascii="Arial" w:eastAsia="Times New Roman" w:hAnsi="Arial"/>
          <w:sz w:val="22"/>
          <w:szCs w:val="22"/>
        </w:rPr>
        <w:t>.</w:t>
      </w:r>
      <w:r w:rsidR="00CB7419">
        <w:rPr>
          <w:rStyle w:val="go"/>
          <w:rFonts w:ascii="Arial" w:eastAsia="Times New Roman" w:hAnsi="Arial"/>
          <w:sz w:val="22"/>
          <w:szCs w:val="22"/>
        </w:rPr>
        <w:t>s</w:t>
      </w:r>
      <w:r w:rsidR="00CB7419" w:rsidRPr="00EE64F0">
        <w:rPr>
          <w:rStyle w:val="go"/>
          <w:rFonts w:ascii="Arial" w:eastAsia="Times New Roman" w:hAnsi="Arial"/>
          <w:sz w:val="22"/>
          <w:szCs w:val="22"/>
        </w:rPr>
        <w:t>liz</w:t>
      </w:r>
      <w:r w:rsidRPr="00EE64F0">
        <w:rPr>
          <w:rStyle w:val="go"/>
          <w:rFonts w:ascii="Arial" w:eastAsia="Times New Roman" w:hAnsi="Arial"/>
          <w:sz w:val="22"/>
          <w:szCs w:val="22"/>
        </w:rPr>
        <w:t>@</w:t>
      </w:r>
      <w:r w:rsidR="00CB7419">
        <w:rPr>
          <w:rStyle w:val="go"/>
          <w:rFonts w:ascii="Arial" w:eastAsia="Times New Roman" w:hAnsi="Arial"/>
          <w:sz w:val="22"/>
          <w:szCs w:val="22"/>
        </w:rPr>
        <w:t>sickkids</w:t>
      </w:r>
      <w:r w:rsidRPr="00EE64F0">
        <w:rPr>
          <w:rStyle w:val="go"/>
          <w:rFonts w:ascii="Arial" w:eastAsia="Times New Roman" w:hAnsi="Arial"/>
          <w:sz w:val="22"/>
          <w:szCs w:val="22"/>
        </w:rPr>
        <w:t>.</w:t>
      </w:r>
      <w:r w:rsidR="00CB7419">
        <w:rPr>
          <w:rStyle w:val="go"/>
          <w:rFonts w:ascii="Arial" w:eastAsia="Times New Roman" w:hAnsi="Arial"/>
          <w:sz w:val="22"/>
          <w:szCs w:val="22"/>
        </w:rPr>
        <w:t>ca</w:t>
      </w:r>
      <w:r w:rsidRPr="00EE64F0">
        <w:rPr>
          <w:rFonts w:ascii="Arial" w:hAnsi="Arial"/>
          <w:sz w:val="22"/>
          <w:szCs w:val="22"/>
        </w:rPr>
        <w:t xml:space="preserve">) and Catriona Syme (catriona.syme@sickkids.ca). </w:t>
      </w:r>
    </w:p>
    <w:p w14:paraId="1A21B1BE" w14:textId="77777777" w:rsidR="00F07E4D" w:rsidRDefault="00F07E4D" w:rsidP="0016029C">
      <w:pPr>
        <w:widowControl w:val="0"/>
        <w:autoSpaceDE w:val="0"/>
        <w:autoSpaceDN w:val="0"/>
        <w:adjustRightInd w:val="0"/>
        <w:spacing w:after="120"/>
        <w:rPr>
          <w:rFonts w:ascii="Arial" w:hAnsi="Arial"/>
          <w:sz w:val="22"/>
          <w:szCs w:val="22"/>
        </w:rPr>
      </w:pPr>
    </w:p>
    <w:p w14:paraId="5973EE38" w14:textId="7565C562" w:rsidR="006248DE" w:rsidRDefault="00462321" w:rsidP="0016029C">
      <w:pPr>
        <w:widowControl w:val="0"/>
        <w:autoSpaceDE w:val="0"/>
        <w:autoSpaceDN w:val="0"/>
        <w:adjustRightInd w:val="0"/>
        <w:spacing w:after="120"/>
        <w:rPr>
          <w:rFonts w:ascii="Arial" w:hAnsi="Arial"/>
          <w:sz w:val="22"/>
          <w:szCs w:val="22"/>
          <w:u w:val="single"/>
        </w:rPr>
      </w:pPr>
      <w:r w:rsidRPr="00DE65D1">
        <w:rPr>
          <w:rFonts w:ascii="Arial" w:hAnsi="Arial"/>
          <w:sz w:val="22"/>
          <w:szCs w:val="22"/>
          <w:highlight w:val="yellow"/>
          <w:u w:val="single"/>
        </w:rPr>
        <w:t xml:space="preserve">Analysis </w:t>
      </w:r>
      <w:r w:rsidR="00F07E4D" w:rsidRPr="00DE65D1">
        <w:rPr>
          <w:rFonts w:ascii="Arial" w:hAnsi="Arial"/>
          <w:sz w:val="22"/>
          <w:szCs w:val="22"/>
          <w:highlight w:val="yellow"/>
          <w:u w:val="single"/>
        </w:rPr>
        <w:t>Deadline:</w:t>
      </w:r>
      <w:r w:rsidR="00637A42" w:rsidRPr="00DE65D1">
        <w:rPr>
          <w:rFonts w:ascii="Arial" w:hAnsi="Arial"/>
          <w:sz w:val="22"/>
          <w:szCs w:val="22"/>
          <w:highlight w:val="yellow"/>
          <w:u w:val="single"/>
        </w:rPr>
        <w:t xml:space="preserve"> </w:t>
      </w:r>
      <w:r w:rsidR="00637A42" w:rsidRPr="006248DE">
        <w:rPr>
          <w:rFonts w:ascii="Arial" w:hAnsi="Arial"/>
          <w:strike/>
          <w:sz w:val="22"/>
          <w:szCs w:val="22"/>
          <w:highlight w:val="yellow"/>
          <w:u w:val="single"/>
        </w:rPr>
        <w:t>November 15, 2019</w:t>
      </w:r>
      <w:r w:rsidR="006248DE">
        <w:rPr>
          <w:rFonts w:ascii="Arial" w:hAnsi="Arial"/>
          <w:sz w:val="22"/>
          <w:szCs w:val="22"/>
          <w:u w:val="single"/>
        </w:rPr>
        <w:t xml:space="preserve"> (</w:t>
      </w:r>
      <w:r w:rsidR="006248DE" w:rsidRPr="00532E86">
        <w:rPr>
          <w:rFonts w:ascii="Arial" w:hAnsi="Arial"/>
          <w:color w:val="FF0000"/>
          <w:sz w:val="22"/>
          <w:szCs w:val="22"/>
          <w:u w:val="single"/>
        </w:rPr>
        <w:t xml:space="preserve">New Deadline: </w:t>
      </w:r>
      <w:r w:rsidR="001E5622">
        <w:rPr>
          <w:rFonts w:ascii="Arial" w:hAnsi="Arial"/>
          <w:color w:val="FF0000"/>
          <w:sz w:val="22"/>
          <w:szCs w:val="22"/>
          <w:u w:val="single"/>
        </w:rPr>
        <w:t>March</w:t>
      </w:r>
      <w:r w:rsidR="00B83858">
        <w:rPr>
          <w:rFonts w:ascii="Arial" w:hAnsi="Arial"/>
          <w:color w:val="FF0000"/>
          <w:sz w:val="22"/>
          <w:szCs w:val="22"/>
          <w:u w:val="single"/>
        </w:rPr>
        <w:t xml:space="preserve"> </w:t>
      </w:r>
      <w:r w:rsidR="001E5622">
        <w:rPr>
          <w:rFonts w:ascii="Arial" w:hAnsi="Arial"/>
          <w:color w:val="FF0000"/>
          <w:sz w:val="22"/>
          <w:szCs w:val="22"/>
          <w:u w:val="single"/>
        </w:rPr>
        <w:t>15</w:t>
      </w:r>
      <w:r w:rsidR="00B83858">
        <w:rPr>
          <w:rFonts w:ascii="Arial" w:hAnsi="Arial"/>
          <w:color w:val="FF0000"/>
          <w:sz w:val="22"/>
          <w:szCs w:val="22"/>
          <w:u w:val="single"/>
        </w:rPr>
        <w:t>, 2020</w:t>
      </w:r>
      <w:r w:rsidR="006248DE">
        <w:rPr>
          <w:rFonts w:ascii="Arial" w:hAnsi="Arial"/>
          <w:sz w:val="22"/>
          <w:szCs w:val="22"/>
          <w:u w:val="single"/>
        </w:rPr>
        <w:t>)</w:t>
      </w:r>
    </w:p>
    <w:p w14:paraId="1915E3CF" w14:textId="77D14121" w:rsidR="0068615F" w:rsidRDefault="0068615F" w:rsidP="0016029C">
      <w:pPr>
        <w:widowControl w:val="0"/>
        <w:autoSpaceDE w:val="0"/>
        <w:autoSpaceDN w:val="0"/>
        <w:adjustRightInd w:val="0"/>
        <w:spacing w:after="120"/>
        <w:rPr>
          <w:rFonts w:ascii="Arial" w:hAnsi="Arial"/>
          <w:sz w:val="22"/>
          <w:szCs w:val="22"/>
          <w:u w:val="single"/>
        </w:rPr>
      </w:pPr>
    </w:p>
    <w:p w14:paraId="31BC9363" w14:textId="6DB4C4AB" w:rsidR="0068615F" w:rsidRPr="00D2376E" w:rsidRDefault="00E5758A" w:rsidP="0016029C">
      <w:pPr>
        <w:widowControl w:val="0"/>
        <w:autoSpaceDE w:val="0"/>
        <w:autoSpaceDN w:val="0"/>
        <w:adjustRightInd w:val="0"/>
        <w:spacing w:after="120"/>
        <w:rPr>
          <w:rFonts w:ascii="Arial" w:hAnsi="Arial"/>
          <w:sz w:val="22"/>
          <w:szCs w:val="22"/>
        </w:rPr>
      </w:pPr>
      <w:r w:rsidRPr="00D2376E">
        <w:rPr>
          <w:rFonts w:ascii="Arial" w:hAnsi="Arial"/>
          <w:sz w:val="22"/>
          <w:szCs w:val="22"/>
        </w:rPr>
        <w:t xml:space="preserve">For uploading the results, provide us with your google ID </w:t>
      </w:r>
      <w:r w:rsidR="0021290F">
        <w:rPr>
          <w:rFonts w:ascii="Arial" w:hAnsi="Arial"/>
          <w:sz w:val="22"/>
          <w:szCs w:val="22"/>
        </w:rPr>
        <w:t>to get</w:t>
      </w:r>
      <w:r w:rsidRPr="00D2376E">
        <w:rPr>
          <w:rFonts w:ascii="Arial" w:hAnsi="Arial"/>
          <w:sz w:val="22"/>
          <w:szCs w:val="22"/>
        </w:rPr>
        <w:t xml:space="preserve"> the access to our CHARGE</w:t>
      </w:r>
      <w:r w:rsidR="00F74E05">
        <w:rPr>
          <w:rFonts w:ascii="Arial" w:hAnsi="Arial"/>
          <w:sz w:val="22"/>
          <w:szCs w:val="22"/>
        </w:rPr>
        <w:t xml:space="preserve"> project</w:t>
      </w:r>
      <w:r w:rsidRPr="00D2376E">
        <w:rPr>
          <w:rFonts w:ascii="Arial" w:hAnsi="Arial"/>
          <w:sz w:val="22"/>
          <w:szCs w:val="22"/>
        </w:rPr>
        <w:t xml:space="preserve"> google drive.</w:t>
      </w:r>
    </w:p>
    <w:p w14:paraId="5313E5B1" w14:textId="77777777" w:rsidR="0068615F" w:rsidRDefault="0068615F" w:rsidP="00CD6BFA">
      <w:pPr>
        <w:rPr>
          <w:rFonts w:ascii="Arial" w:hAnsi="Arial"/>
          <w:sz w:val="22"/>
          <w:szCs w:val="22"/>
        </w:rPr>
      </w:pPr>
    </w:p>
    <w:p w14:paraId="307B3989" w14:textId="32E695F7" w:rsidR="00F26FC2" w:rsidRPr="0068053D" w:rsidRDefault="00FF07E3" w:rsidP="00CD6BFA">
      <w:pPr>
        <w:rPr>
          <w:rFonts w:ascii="Arial" w:hAnsi="Arial" w:cs="Times Roman"/>
          <w:b/>
          <w:bCs/>
          <w:color w:val="000000"/>
          <w:sz w:val="22"/>
          <w:szCs w:val="22"/>
          <w:lang w:val="en-US"/>
        </w:rPr>
      </w:pPr>
      <w:r>
        <w:rPr>
          <w:rFonts w:ascii="Arial" w:hAnsi="Arial" w:cs="Times Roman"/>
          <w:b/>
          <w:bCs/>
          <w:color w:val="000000"/>
          <w:sz w:val="28"/>
          <w:szCs w:val="22"/>
          <w:u w:val="single"/>
          <w:lang w:val="en-US"/>
        </w:rPr>
        <w:br w:type="page"/>
      </w:r>
      <w:r w:rsidR="00A95ED7">
        <w:rPr>
          <w:rFonts w:ascii="Arial" w:hAnsi="Arial" w:cs="Times Roman"/>
          <w:b/>
          <w:bCs/>
          <w:color w:val="000000"/>
          <w:sz w:val="28"/>
          <w:szCs w:val="22"/>
          <w:u w:val="single"/>
          <w:lang w:val="en-US"/>
        </w:rPr>
        <w:lastRenderedPageBreak/>
        <w:t>A</w:t>
      </w:r>
      <w:r w:rsidR="00341711">
        <w:rPr>
          <w:rFonts w:ascii="Arial" w:hAnsi="Arial" w:cs="Times Roman"/>
          <w:b/>
          <w:bCs/>
          <w:color w:val="000000"/>
          <w:sz w:val="28"/>
          <w:szCs w:val="22"/>
          <w:u w:val="single"/>
          <w:lang w:val="en-US"/>
        </w:rPr>
        <w:t>p</w:t>
      </w:r>
      <w:r w:rsidR="00A95ED7">
        <w:rPr>
          <w:rFonts w:ascii="Arial" w:hAnsi="Arial" w:cs="Times Roman"/>
          <w:b/>
          <w:bCs/>
          <w:color w:val="000000"/>
          <w:sz w:val="28"/>
          <w:szCs w:val="22"/>
          <w:u w:val="single"/>
          <w:lang w:val="en-US"/>
        </w:rPr>
        <w:t>pe</w:t>
      </w:r>
      <w:r w:rsidR="00341711">
        <w:rPr>
          <w:rFonts w:ascii="Arial" w:hAnsi="Arial" w:cs="Times Roman"/>
          <w:b/>
          <w:bCs/>
          <w:color w:val="000000"/>
          <w:sz w:val="28"/>
          <w:szCs w:val="22"/>
          <w:u w:val="single"/>
          <w:lang w:val="en-US"/>
        </w:rPr>
        <w:t>ndix</w:t>
      </w:r>
      <w:r w:rsidR="00D57FA8">
        <w:rPr>
          <w:rFonts w:ascii="Arial" w:hAnsi="Arial" w:cs="Times Roman"/>
          <w:b/>
          <w:bCs/>
          <w:color w:val="000000"/>
          <w:sz w:val="28"/>
          <w:szCs w:val="22"/>
          <w:u w:val="single"/>
          <w:lang w:val="en-US"/>
        </w:rPr>
        <w:t xml:space="preserve"> </w:t>
      </w:r>
      <w:r w:rsidR="00341711">
        <w:rPr>
          <w:rFonts w:ascii="Arial" w:hAnsi="Arial" w:cs="Times Roman"/>
          <w:b/>
          <w:bCs/>
          <w:color w:val="000000"/>
          <w:sz w:val="28"/>
          <w:szCs w:val="22"/>
          <w:u w:val="single"/>
          <w:lang w:val="en-US"/>
        </w:rPr>
        <w:t xml:space="preserve">1: </w:t>
      </w:r>
      <w:r w:rsidR="0005054B" w:rsidRPr="0068053D">
        <w:rPr>
          <w:rFonts w:ascii="Arial" w:hAnsi="Arial" w:cs="Times Roman"/>
          <w:b/>
          <w:bCs/>
          <w:color w:val="000000"/>
          <w:sz w:val="28"/>
          <w:szCs w:val="22"/>
          <w:u w:val="single"/>
          <w:lang w:val="en-US"/>
        </w:rPr>
        <w:t xml:space="preserve">Instructions </w:t>
      </w:r>
      <w:r w:rsidR="00EC13AC" w:rsidRPr="0068053D">
        <w:rPr>
          <w:rFonts w:ascii="Arial" w:hAnsi="Arial" w:cs="Times Roman"/>
          <w:b/>
          <w:bCs/>
          <w:color w:val="000000"/>
          <w:sz w:val="28"/>
          <w:szCs w:val="22"/>
          <w:u w:val="single"/>
          <w:lang w:val="en-US"/>
        </w:rPr>
        <w:t>to run the R scripts</w:t>
      </w:r>
      <w:r w:rsidR="000B5D66" w:rsidRPr="0068053D">
        <w:rPr>
          <w:rFonts w:ascii="Arial" w:hAnsi="Arial" w:cs="Times Roman"/>
          <w:b/>
          <w:bCs/>
          <w:color w:val="000000"/>
          <w:sz w:val="28"/>
          <w:szCs w:val="22"/>
          <w:u w:val="single"/>
          <w:lang w:val="en-US"/>
        </w:rPr>
        <w:t xml:space="preserve"> for </w:t>
      </w:r>
      <w:r w:rsidR="00113BF8">
        <w:rPr>
          <w:rFonts w:ascii="Arial" w:hAnsi="Arial" w:cs="Times Roman"/>
          <w:b/>
          <w:bCs/>
          <w:color w:val="000000"/>
          <w:sz w:val="28"/>
          <w:szCs w:val="22"/>
          <w:u w:val="single"/>
          <w:lang w:val="en-US"/>
        </w:rPr>
        <w:t>Phase 1 (</w:t>
      </w:r>
      <w:r w:rsidR="000B5D66" w:rsidRPr="0068053D">
        <w:rPr>
          <w:rFonts w:ascii="Arial" w:hAnsi="Arial" w:cs="Times Roman"/>
          <w:b/>
          <w:bCs/>
          <w:color w:val="000000"/>
          <w:sz w:val="28"/>
          <w:szCs w:val="22"/>
          <w:u w:val="single"/>
          <w:lang w:val="en-US"/>
        </w:rPr>
        <w:t>WMH</w:t>
      </w:r>
      <w:r w:rsidR="00113BF8">
        <w:rPr>
          <w:rFonts w:ascii="Arial" w:hAnsi="Arial" w:cs="Times Roman"/>
          <w:b/>
          <w:bCs/>
          <w:color w:val="000000"/>
          <w:sz w:val="28"/>
          <w:szCs w:val="22"/>
          <w:u w:val="single"/>
          <w:lang w:val="en-US"/>
        </w:rPr>
        <w:t>)</w:t>
      </w:r>
      <w:r w:rsidR="000B5D66" w:rsidRPr="0068053D">
        <w:rPr>
          <w:rFonts w:ascii="Arial" w:hAnsi="Arial" w:cs="Times Roman"/>
          <w:b/>
          <w:bCs/>
          <w:color w:val="000000"/>
          <w:sz w:val="28"/>
          <w:szCs w:val="22"/>
          <w:u w:val="single"/>
          <w:lang w:val="en-US"/>
        </w:rPr>
        <w:t xml:space="preserve"> analysis</w:t>
      </w:r>
    </w:p>
    <w:p w14:paraId="4C0117DD" w14:textId="77777777" w:rsidR="00AF7877" w:rsidRDefault="00AF7877" w:rsidP="00CD6BFA">
      <w:pPr>
        <w:widowControl w:val="0"/>
        <w:autoSpaceDE w:val="0"/>
        <w:autoSpaceDN w:val="0"/>
        <w:adjustRightInd w:val="0"/>
        <w:spacing w:after="240"/>
        <w:rPr>
          <w:rFonts w:ascii="Arial" w:hAnsi="Arial" w:cs="Times Roman"/>
          <w:bCs/>
          <w:color w:val="000000"/>
          <w:sz w:val="22"/>
          <w:szCs w:val="22"/>
          <w:lang w:val="en-US"/>
        </w:rPr>
      </w:pPr>
    </w:p>
    <w:p w14:paraId="00BBBC18" w14:textId="0CBE12BE" w:rsidR="00D87C5C" w:rsidRPr="00782FFF" w:rsidRDefault="005C542C" w:rsidP="00CD6BFA">
      <w:pPr>
        <w:widowControl w:val="0"/>
        <w:autoSpaceDE w:val="0"/>
        <w:autoSpaceDN w:val="0"/>
        <w:adjustRightInd w:val="0"/>
        <w:spacing w:after="240"/>
        <w:rPr>
          <w:rFonts w:ascii="Arial" w:hAnsi="Arial" w:cs="Times Roman"/>
          <w:bCs/>
          <w:color w:val="000000"/>
          <w:sz w:val="22"/>
          <w:szCs w:val="22"/>
          <w:lang w:val="en-US"/>
        </w:rPr>
      </w:pPr>
      <w:r w:rsidRPr="00DF04BD">
        <w:rPr>
          <w:rFonts w:ascii="Arial" w:hAnsi="Arial" w:cs="Times Roman"/>
          <w:bCs/>
          <w:color w:val="000000"/>
          <w:sz w:val="22"/>
          <w:szCs w:val="22"/>
          <w:lang w:val="en-US"/>
        </w:rPr>
        <w:t xml:space="preserve">The R scripts and this analysis plan files can be downloaded from the </w:t>
      </w:r>
      <w:r w:rsidRPr="00940D48">
        <w:rPr>
          <w:rFonts w:ascii="Arial" w:hAnsi="Arial" w:cs="Times Roman"/>
          <w:bCs/>
          <w:color w:val="000000"/>
          <w:sz w:val="22"/>
          <w:szCs w:val="22"/>
          <w:lang w:val="en-US"/>
        </w:rPr>
        <w:t>following link: https://www.dropbox.com/sh/9tyboajdyx786ek/AADSLrTfiaD3dRKbtvsg-Y5Ja?dl=0</w:t>
      </w:r>
    </w:p>
    <w:p w14:paraId="025B083A" w14:textId="542086BB" w:rsidR="00F26FC2" w:rsidRPr="00DF04BD" w:rsidRDefault="00F26FC2" w:rsidP="00DF04BD">
      <w:pPr>
        <w:rPr>
          <w:rFonts w:ascii="Arial" w:hAnsi="Arial"/>
          <w:sz w:val="22"/>
          <w:szCs w:val="22"/>
        </w:rPr>
      </w:pPr>
      <w:r w:rsidRPr="00782FFF">
        <w:rPr>
          <w:rFonts w:ascii="Arial" w:hAnsi="Arial"/>
          <w:sz w:val="22"/>
          <w:szCs w:val="22"/>
        </w:rPr>
        <w:t>These modifiable R scripts are for</w:t>
      </w:r>
      <w:r w:rsidRPr="00782FFF">
        <w:rPr>
          <w:rFonts w:ascii="Arial" w:hAnsi="Arial"/>
          <w:sz w:val="22"/>
          <w:szCs w:val="22"/>
          <w:u w:val="single"/>
        </w:rPr>
        <w:t xml:space="preserve"> </w:t>
      </w:r>
      <w:r w:rsidRPr="00782FFF">
        <w:rPr>
          <w:rFonts w:ascii="Arial" w:hAnsi="Arial"/>
          <w:i/>
          <w:sz w:val="22"/>
          <w:szCs w:val="22"/>
          <w:u w:val="single"/>
        </w:rPr>
        <w:t xml:space="preserve">unrelated </w:t>
      </w:r>
      <w:r w:rsidRPr="00DF04BD">
        <w:rPr>
          <w:rFonts w:ascii="Arial" w:hAnsi="Arial"/>
          <w:sz w:val="22"/>
          <w:szCs w:val="22"/>
          <w:u w:val="single"/>
        </w:rPr>
        <w:t>participants.</w:t>
      </w:r>
      <w:r w:rsidRPr="00DF04BD">
        <w:rPr>
          <w:rFonts w:ascii="Arial" w:hAnsi="Arial"/>
          <w:sz w:val="22"/>
          <w:szCs w:val="22"/>
        </w:rPr>
        <w:t xml:space="preserve"> </w:t>
      </w:r>
      <w:r w:rsidR="008638AB" w:rsidRPr="00DF04BD">
        <w:rPr>
          <w:rFonts w:ascii="Arial" w:hAnsi="Arial"/>
          <w:sz w:val="22"/>
          <w:szCs w:val="22"/>
        </w:rPr>
        <w:t>Please c</w:t>
      </w:r>
      <w:r w:rsidRPr="00DF04BD">
        <w:rPr>
          <w:rFonts w:ascii="Arial" w:hAnsi="Arial"/>
          <w:sz w:val="22"/>
          <w:szCs w:val="22"/>
        </w:rPr>
        <w:t xml:space="preserve">ontact Jean Shin </w:t>
      </w:r>
      <w:r w:rsidR="00D227FA" w:rsidRPr="00DF04BD">
        <w:rPr>
          <w:rFonts w:ascii="Arial" w:hAnsi="Arial"/>
          <w:sz w:val="22"/>
          <w:szCs w:val="22"/>
        </w:rPr>
        <w:t>(jshinb@gmai</w:t>
      </w:r>
      <w:r w:rsidR="00FB3722">
        <w:rPr>
          <w:rFonts w:ascii="Arial" w:hAnsi="Arial"/>
          <w:sz w:val="22"/>
          <w:szCs w:val="22"/>
        </w:rPr>
        <w:t>l</w:t>
      </w:r>
      <w:r w:rsidR="00D227FA" w:rsidRPr="00DF04BD">
        <w:rPr>
          <w:rFonts w:ascii="Arial" w:hAnsi="Arial"/>
          <w:sz w:val="22"/>
          <w:szCs w:val="22"/>
        </w:rPr>
        <w:t xml:space="preserve">.com) </w:t>
      </w:r>
      <w:r w:rsidRPr="00DF04BD">
        <w:rPr>
          <w:rFonts w:ascii="Arial" w:hAnsi="Arial"/>
          <w:sz w:val="22"/>
          <w:szCs w:val="22"/>
        </w:rPr>
        <w:t>in the case of family data.</w:t>
      </w:r>
    </w:p>
    <w:p w14:paraId="2C257483" w14:textId="731404C4" w:rsidR="00C818A5" w:rsidRPr="00DF04BD" w:rsidRDefault="00C818A5" w:rsidP="00DF04BD">
      <w:pPr>
        <w:widowControl w:val="0"/>
        <w:autoSpaceDE w:val="0"/>
        <w:autoSpaceDN w:val="0"/>
        <w:adjustRightInd w:val="0"/>
        <w:spacing w:after="240"/>
        <w:rPr>
          <w:rFonts w:ascii="Arial" w:hAnsi="Arial" w:cs="Times Roman"/>
          <w:bCs/>
          <w:color w:val="000000"/>
          <w:sz w:val="22"/>
          <w:szCs w:val="22"/>
          <w:lang w:val="en-US"/>
        </w:rPr>
      </w:pPr>
    </w:p>
    <w:p w14:paraId="3D4D22CA" w14:textId="533C6D88" w:rsidR="0092385E" w:rsidRPr="00DF04BD" w:rsidRDefault="0092385E" w:rsidP="00DF04BD">
      <w:pPr>
        <w:widowControl w:val="0"/>
        <w:autoSpaceDE w:val="0"/>
        <w:autoSpaceDN w:val="0"/>
        <w:adjustRightInd w:val="0"/>
        <w:spacing w:after="240"/>
        <w:rPr>
          <w:rFonts w:ascii="Arial" w:hAnsi="Arial" w:cs="Times Roman"/>
          <w:b/>
          <w:bCs/>
          <w:color w:val="000000"/>
          <w:sz w:val="22"/>
          <w:szCs w:val="22"/>
          <w:u w:val="single"/>
          <w:lang w:val="en-US"/>
        </w:rPr>
      </w:pPr>
      <w:r w:rsidRPr="00DF04BD">
        <w:rPr>
          <w:rFonts w:ascii="Arial" w:hAnsi="Arial" w:cs="Times Roman"/>
          <w:b/>
          <w:bCs/>
          <w:color w:val="000000"/>
          <w:sz w:val="22"/>
          <w:szCs w:val="22"/>
          <w:u w:val="single"/>
          <w:lang w:val="en-US"/>
        </w:rPr>
        <w:t>Steps</w:t>
      </w:r>
    </w:p>
    <w:p w14:paraId="494F0E11" w14:textId="77777777" w:rsidR="00EC13AC" w:rsidRPr="00DF04BD" w:rsidRDefault="00EC13AC" w:rsidP="00782FFF">
      <w:pPr>
        <w:widowControl w:val="0"/>
        <w:autoSpaceDE w:val="0"/>
        <w:autoSpaceDN w:val="0"/>
        <w:adjustRightInd w:val="0"/>
        <w:spacing w:after="240"/>
        <w:rPr>
          <w:rFonts w:ascii="Arial" w:hAnsi="Arial" w:cs="Times Roman"/>
          <w:b/>
          <w:bCs/>
          <w:color w:val="000000"/>
          <w:sz w:val="22"/>
          <w:szCs w:val="22"/>
          <w:lang w:val="en-US"/>
        </w:rPr>
      </w:pPr>
      <w:r w:rsidRPr="00DF04BD">
        <w:rPr>
          <w:rFonts w:ascii="Arial" w:hAnsi="Arial" w:cs="Times Roman"/>
          <w:b/>
          <w:bCs/>
          <w:color w:val="000000"/>
          <w:sz w:val="22"/>
          <w:szCs w:val="22"/>
          <w:lang w:val="en-US"/>
        </w:rPr>
        <w:t xml:space="preserve">Step A. QC all variables (i.e., brain outcomes, and covariates): </w:t>
      </w:r>
    </w:p>
    <w:p w14:paraId="6623591B" w14:textId="210421F2" w:rsidR="0051578F" w:rsidRPr="00DF04BD" w:rsidRDefault="00EC13AC" w:rsidP="00782FFF">
      <w:pPr>
        <w:widowControl w:val="0"/>
        <w:autoSpaceDE w:val="0"/>
        <w:autoSpaceDN w:val="0"/>
        <w:adjustRightInd w:val="0"/>
        <w:spacing w:after="240"/>
        <w:rPr>
          <w:rFonts w:ascii="Arial" w:hAnsi="Arial" w:cs="Times Roman"/>
          <w:bCs/>
          <w:color w:val="000000"/>
          <w:sz w:val="22"/>
          <w:szCs w:val="22"/>
          <w:lang w:val="en-US"/>
        </w:rPr>
      </w:pPr>
      <w:r w:rsidRPr="00DF04BD">
        <w:rPr>
          <w:rFonts w:ascii="Arial" w:hAnsi="Arial" w:cs="Times Roman"/>
          <w:bCs/>
          <w:color w:val="000000"/>
          <w:sz w:val="22"/>
          <w:szCs w:val="22"/>
          <w:lang w:val="en-US"/>
        </w:rPr>
        <w:t>For all variables</w:t>
      </w:r>
      <w:r w:rsidR="00DF04BD" w:rsidRPr="00DF04BD">
        <w:rPr>
          <w:rFonts w:ascii="Arial" w:hAnsi="Arial" w:cs="Times Roman"/>
          <w:bCs/>
          <w:color w:val="000000"/>
          <w:sz w:val="22"/>
          <w:szCs w:val="22"/>
          <w:lang w:val="en-US"/>
        </w:rPr>
        <w:t>,</w:t>
      </w:r>
      <w:r w:rsidRPr="00DF04BD">
        <w:rPr>
          <w:rFonts w:ascii="Arial" w:hAnsi="Arial" w:cs="Times Roman"/>
          <w:bCs/>
          <w:color w:val="000000"/>
          <w:sz w:val="22"/>
          <w:szCs w:val="22"/>
          <w:lang w:val="en-US"/>
        </w:rPr>
        <w:t xml:space="preserve"> please remove technical and/or statistical outliers.</w:t>
      </w:r>
    </w:p>
    <w:p w14:paraId="1862296B" w14:textId="422F6731" w:rsidR="00EC13AC" w:rsidRPr="00DF04BD" w:rsidRDefault="00EC13AC">
      <w:pPr>
        <w:widowControl w:val="0"/>
        <w:autoSpaceDE w:val="0"/>
        <w:autoSpaceDN w:val="0"/>
        <w:adjustRightInd w:val="0"/>
        <w:spacing w:after="240"/>
        <w:rPr>
          <w:rFonts w:ascii="Arial" w:hAnsi="Arial" w:cs="Times Roman"/>
          <w:bCs/>
          <w:color w:val="000000"/>
          <w:sz w:val="22"/>
          <w:szCs w:val="22"/>
          <w:lang w:val="en-US"/>
        </w:rPr>
      </w:pPr>
      <w:r w:rsidRPr="00DF04BD">
        <w:rPr>
          <w:rFonts w:ascii="Arial" w:hAnsi="Arial" w:cs="Times Roman"/>
          <w:bCs/>
          <w:color w:val="000000"/>
          <w:sz w:val="22"/>
          <w:szCs w:val="22"/>
          <w:lang w:val="en-US"/>
        </w:rPr>
        <w:t xml:space="preserve">For brain data, please see </w:t>
      </w:r>
      <w:r w:rsidR="009A656F">
        <w:rPr>
          <w:rFonts w:ascii="Arial" w:hAnsi="Arial" w:cs="Times Roman"/>
          <w:bCs/>
          <w:color w:val="000000"/>
          <w:sz w:val="22"/>
          <w:szCs w:val="22"/>
          <w:lang w:val="en-US"/>
        </w:rPr>
        <w:t>exclude participants with</w:t>
      </w:r>
    </w:p>
    <w:p w14:paraId="08DBB86E" w14:textId="68399B77" w:rsidR="00EC13AC" w:rsidRPr="00DF04BD" w:rsidRDefault="00EC13AC">
      <w:pPr>
        <w:pStyle w:val="ListParagraph"/>
        <w:widowControl w:val="0"/>
        <w:numPr>
          <w:ilvl w:val="0"/>
          <w:numId w:val="35"/>
        </w:numPr>
        <w:autoSpaceDE w:val="0"/>
        <w:autoSpaceDN w:val="0"/>
        <w:adjustRightInd w:val="0"/>
        <w:spacing w:after="240"/>
        <w:rPr>
          <w:rFonts w:ascii="Arial" w:hAnsi="Arial" w:cs="Times Roman"/>
          <w:bCs/>
          <w:color w:val="000000"/>
          <w:sz w:val="22"/>
          <w:szCs w:val="22"/>
          <w:lang w:val="en-US"/>
        </w:rPr>
      </w:pPr>
      <w:r w:rsidRPr="00DF04BD">
        <w:rPr>
          <w:rFonts w:ascii="Arial" w:hAnsi="Arial" w:cs="Times Roman"/>
          <w:bCs/>
          <w:color w:val="000000"/>
          <w:sz w:val="22"/>
          <w:szCs w:val="22"/>
          <w:lang w:val="en-US"/>
        </w:rPr>
        <w:t xml:space="preserve">Dementia (≥ mild severity) at time of MRI-scanning </w:t>
      </w:r>
    </w:p>
    <w:p w14:paraId="30D92389" w14:textId="77777777" w:rsidR="00EC13AC" w:rsidRPr="00DF04BD" w:rsidRDefault="00EC13AC">
      <w:pPr>
        <w:pStyle w:val="ListParagraph"/>
        <w:widowControl w:val="0"/>
        <w:numPr>
          <w:ilvl w:val="0"/>
          <w:numId w:val="35"/>
        </w:numPr>
        <w:autoSpaceDE w:val="0"/>
        <w:autoSpaceDN w:val="0"/>
        <w:adjustRightInd w:val="0"/>
        <w:spacing w:after="240"/>
        <w:rPr>
          <w:rFonts w:ascii="Arial" w:hAnsi="Arial" w:cs="Times Roman"/>
          <w:bCs/>
          <w:color w:val="000000"/>
          <w:sz w:val="22"/>
          <w:szCs w:val="22"/>
          <w:lang w:val="en-US"/>
        </w:rPr>
      </w:pPr>
      <w:r w:rsidRPr="00DF04BD">
        <w:rPr>
          <w:rFonts w:ascii="Arial" w:hAnsi="Arial" w:cs="Times Roman"/>
          <w:bCs/>
          <w:color w:val="000000"/>
          <w:sz w:val="22"/>
          <w:szCs w:val="22"/>
          <w:lang w:val="en-US"/>
        </w:rPr>
        <w:t>Stroke at time of MRI-scanning (use exclusion criteria if available for study, either based on clinical data or large artery strokes/</w:t>
      </w:r>
      <w:proofErr w:type="spellStart"/>
      <w:r w:rsidRPr="00DF04BD">
        <w:rPr>
          <w:rFonts w:ascii="Arial" w:hAnsi="Arial" w:cs="Times Roman"/>
          <w:bCs/>
          <w:color w:val="000000"/>
          <w:sz w:val="22"/>
          <w:szCs w:val="22"/>
          <w:lang w:val="en-US"/>
        </w:rPr>
        <w:t>lacunes</w:t>
      </w:r>
      <w:proofErr w:type="spellEnd"/>
      <w:r w:rsidRPr="00DF04BD">
        <w:rPr>
          <w:rFonts w:ascii="Arial" w:hAnsi="Arial" w:cs="Times Roman"/>
          <w:bCs/>
          <w:color w:val="000000"/>
          <w:sz w:val="22"/>
          <w:szCs w:val="22"/>
          <w:lang w:val="en-US"/>
        </w:rPr>
        <w:t xml:space="preserve"> in region of interest on MRI)</w:t>
      </w:r>
    </w:p>
    <w:p w14:paraId="21C02041" w14:textId="77777777" w:rsidR="00EC13AC" w:rsidRPr="00DF04BD" w:rsidRDefault="00EC13AC">
      <w:pPr>
        <w:pStyle w:val="ListParagraph"/>
        <w:widowControl w:val="0"/>
        <w:numPr>
          <w:ilvl w:val="0"/>
          <w:numId w:val="35"/>
        </w:numPr>
        <w:autoSpaceDE w:val="0"/>
        <w:autoSpaceDN w:val="0"/>
        <w:adjustRightInd w:val="0"/>
        <w:spacing w:after="240"/>
        <w:rPr>
          <w:rFonts w:ascii="Arial" w:hAnsi="Arial" w:cs="Times Roman"/>
          <w:bCs/>
          <w:color w:val="000000"/>
          <w:sz w:val="22"/>
          <w:szCs w:val="22"/>
          <w:lang w:val="en-US"/>
        </w:rPr>
      </w:pPr>
      <w:r w:rsidRPr="00DF04BD">
        <w:rPr>
          <w:rFonts w:ascii="Arial" w:hAnsi="Arial" w:cs="Times Roman"/>
          <w:bCs/>
          <w:color w:val="000000"/>
          <w:sz w:val="22"/>
          <w:szCs w:val="22"/>
          <w:lang w:val="en-US"/>
        </w:rPr>
        <w:t xml:space="preserve">Multiple sclerosis (if available) </w:t>
      </w:r>
    </w:p>
    <w:p w14:paraId="4EEF8BA6" w14:textId="77777777" w:rsidR="00EC13AC" w:rsidRPr="00DF04BD" w:rsidRDefault="00EC13AC">
      <w:pPr>
        <w:pStyle w:val="ListParagraph"/>
        <w:widowControl w:val="0"/>
        <w:numPr>
          <w:ilvl w:val="0"/>
          <w:numId w:val="35"/>
        </w:numPr>
        <w:autoSpaceDE w:val="0"/>
        <w:autoSpaceDN w:val="0"/>
        <w:adjustRightInd w:val="0"/>
        <w:spacing w:after="240"/>
        <w:rPr>
          <w:rFonts w:ascii="Arial" w:hAnsi="Arial" w:cs="Times Roman"/>
          <w:bCs/>
          <w:color w:val="000000"/>
          <w:sz w:val="22"/>
          <w:szCs w:val="22"/>
          <w:lang w:val="en-US"/>
        </w:rPr>
      </w:pPr>
      <w:r w:rsidRPr="00DF04BD">
        <w:rPr>
          <w:rFonts w:ascii="Arial" w:hAnsi="Arial" w:cs="Times Roman"/>
          <w:bCs/>
          <w:color w:val="000000"/>
          <w:sz w:val="22"/>
          <w:szCs w:val="22"/>
          <w:lang w:val="en-US"/>
        </w:rPr>
        <w:t>Brain surgery (if available)</w:t>
      </w:r>
    </w:p>
    <w:p w14:paraId="53DE99B6" w14:textId="164C0CD6" w:rsidR="00EC13AC" w:rsidRPr="00DF04BD" w:rsidRDefault="00EC13AC">
      <w:pPr>
        <w:pStyle w:val="ListParagraph"/>
        <w:widowControl w:val="0"/>
        <w:numPr>
          <w:ilvl w:val="0"/>
          <w:numId w:val="35"/>
        </w:numPr>
        <w:autoSpaceDE w:val="0"/>
        <w:autoSpaceDN w:val="0"/>
        <w:adjustRightInd w:val="0"/>
        <w:spacing w:after="240"/>
        <w:rPr>
          <w:rFonts w:ascii="Arial" w:hAnsi="Arial" w:cs="Times Roman"/>
          <w:bCs/>
          <w:color w:val="000000"/>
          <w:sz w:val="22"/>
          <w:szCs w:val="22"/>
          <w:lang w:val="en-US"/>
        </w:rPr>
      </w:pPr>
      <w:r w:rsidRPr="00DF04BD">
        <w:rPr>
          <w:rFonts w:ascii="Arial" w:hAnsi="Arial" w:cs="Times Roman"/>
          <w:bCs/>
          <w:color w:val="000000"/>
          <w:sz w:val="22"/>
          <w:szCs w:val="22"/>
          <w:lang w:val="en-US"/>
        </w:rPr>
        <w:t>Morphological abnormalities (e.g., cysts, brain tumors)</w:t>
      </w:r>
    </w:p>
    <w:p w14:paraId="5B829619" w14:textId="055560A4" w:rsidR="00A06606" w:rsidRPr="00DF04BD" w:rsidRDefault="00EC13AC">
      <w:pPr>
        <w:widowControl w:val="0"/>
        <w:autoSpaceDE w:val="0"/>
        <w:autoSpaceDN w:val="0"/>
        <w:adjustRightInd w:val="0"/>
        <w:spacing w:after="240"/>
        <w:rPr>
          <w:rFonts w:ascii="Arial" w:hAnsi="Arial" w:cs="Times Roman"/>
          <w:b/>
          <w:bCs/>
          <w:color w:val="000000"/>
          <w:sz w:val="22"/>
          <w:szCs w:val="22"/>
          <w:lang w:val="en-US"/>
        </w:rPr>
      </w:pPr>
      <w:r w:rsidRPr="00DF04BD">
        <w:rPr>
          <w:rFonts w:ascii="Arial" w:hAnsi="Arial" w:cs="Times Roman"/>
          <w:b/>
          <w:bCs/>
          <w:color w:val="000000"/>
          <w:sz w:val="22"/>
          <w:szCs w:val="22"/>
          <w:lang w:val="en-US"/>
        </w:rPr>
        <w:t xml:space="preserve">Step B. </w:t>
      </w:r>
      <w:r w:rsidR="00817088">
        <w:rPr>
          <w:rFonts w:ascii="Arial" w:hAnsi="Arial" w:cs="Times Roman"/>
          <w:b/>
          <w:bCs/>
          <w:color w:val="000000"/>
          <w:sz w:val="22"/>
          <w:szCs w:val="22"/>
          <w:lang w:val="en-US"/>
        </w:rPr>
        <w:t>Specify cohort-specific naming of</w:t>
      </w:r>
      <w:r w:rsidRPr="00DF04BD">
        <w:rPr>
          <w:rFonts w:ascii="Arial" w:hAnsi="Arial" w:cs="Times Roman"/>
          <w:b/>
          <w:bCs/>
          <w:color w:val="000000"/>
          <w:sz w:val="22"/>
          <w:szCs w:val="22"/>
          <w:lang w:val="en-US"/>
        </w:rPr>
        <w:t xml:space="preserve"> variables</w:t>
      </w:r>
    </w:p>
    <w:p w14:paraId="056F9DA3" w14:textId="5044FF72" w:rsidR="002D0B3A" w:rsidRPr="00FA1AAB" w:rsidRDefault="002D0B3A" w:rsidP="00FA1AAB">
      <w:pPr>
        <w:pStyle w:val="ListParagraph"/>
        <w:widowControl w:val="0"/>
        <w:numPr>
          <w:ilvl w:val="0"/>
          <w:numId w:val="41"/>
        </w:numPr>
        <w:autoSpaceDE w:val="0"/>
        <w:autoSpaceDN w:val="0"/>
        <w:adjustRightInd w:val="0"/>
        <w:spacing w:after="240"/>
        <w:rPr>
          <w:rFonts w:ascii="Arial" w:hAnsi="Arial" w:cs="Times Roman"/>
          <w:bCs/>
          <w:color w:val="000000"/>
          <w:sz w:val="22"/>
          <w:szCs w:val="22"/>
          <w:lang w:val="en-US"/>
        </w:rPr>
      </w:pPr>
      <w:r w:rsidRPr="00FA1AAB">
        <w:rPr>
          <w:rFonts w:ascii="Arial" w:hAnsi="Arial" w:cs="Times Roman"/>
          <w:bCs/>
          <w:color w:val="000000"/>
          <w:sz w:val="22"/>
          <w:szCs w:val="22"/>
          <w:lang w:val="en-US"/>
        </w:rPr>
        <w:t>Complete 'cohort_specific_inputs.txt'</w:t>
      </w:r>
      <w:r w:rsidR="002E0580">
        <w:rPr>
          <w:rFonts w:ascii="Arial" w:hAnsi="Arial" w:cs="Times Roman"/>
          <w:bCs/>
          <w:color w:val="000000"/>
          <w:sz w:val="22"/>
          <w:szCs w:val="22"/>
          <w:lang w:val="en-US"/>
        </w:rPr>
        <w:t>,</w:t>
      </w:r>
      <w:r w:rsidRPr="00FA1AAB">
        <w:rPr>
          <w:rFonts w:ascii="Arial" w:hAnsi="Arial" w:cs="Times Roman"/>
          <w:bCs/>
          <w:color w:val="000000"/>
          <w:sz w:val="22"/>
          <w:szCs w:val="22"/>
          <w:lang w:val="en-US"/>
        </w:rPr>
        <w:t xml:space="preserve"> </w:t>
      </w:r>
      <w:r w:rsidR="00817088">
        <w:rPr>
          <w:rFonts w:ascii="Arial" w:hAnsi="Arial" w:cs="Times Roman"/>
          <w:bCs/>
          <w:color w:val="000000"/>
          <w:sz w:val="22"/>
          <w:szCs w:val="22"/>
          <w:lang w:val="en-US"/>
        </w:rPr>
        <w:t xml:space="preserve">available </w:t>
      </w:r>
      <w:r w:rsidRPr="00FA1AAB">
        <w:rPr>
          <w:rFonts w:ascii="Arial" w:hAnsi="Arial" w:cs="Times Roman"/>
          <w:bCs/>
          <w:color w:val="000000"/>
          <w:sz w:val="22"/>
          <w:szCs w:val="22"/>
          <w:lang w:val="en-US"/>
        </w:rPr>
        <w:t xml:space="preserve">in the </w:t>
      </w:r>
      <w:proofErr w:type="spellStart"/>
      <w:r w:rsidRPr="00FA1AAB">
        <w:rPr>
          <w:rFonts w:ascii="Arial" w:hAnsi="Arial" w:cs="Times Roman"/>
          <w:bCs/>
          <w:color w:val="000000"/>
          <w:sz w:val="22"/>
          <w:szCs w:val="22"/>
          <w:lang w:val="en-US"/>
        </w:rPr>
        <w:t>dropbox</w:t>
      </w:r>
      <w:proofErr w:type="spellEnd"/>
      <w:r w:rsidR="002E0580">
        <w:rPr>
          <w:rFonts w:ascii="Arial" w:hAnsi="Arial" w:cs="Times Roman"/>
          <w:bCs/>
          <w:color w:val="000000"/>
          <w:sz w:val="22"/>
          <w:szCs w:val="22"/>
          <w:lang w:val="en-US"/>
        </w:rPr>
        <w:t>,</w:t>
      </w:r>
      <w:r w:rsidRPr="00FA1AAB">
        <w:rPr>
          <w:rFonts w:ascii="Arial" w:hAnsi="Arial" w:cs="Times Roman"/>
          <w:bCs/>
          <w:color w:val="000000"/>
          <w:sz w:val="22"/>
          <w:szCs w:val="22"/>
          <w:lang w:val="en-US"/>
        </w:rPr>
        <w:t xml:space="preserve"> to specify the names you use for the variables</w:t>
      </w:r>
      <w:r w:rsidR="00817088">
        <w:rPr>
          <w:rFonts w:ascii="Arial" w:hAnsi="Arial" w:cs="Times Roman"/>
          <w:bCs/>
          <w:color w:val="000000"/>
          <w:sz w:val="22"/>
          <w:szCs w:val="22"/>
          <w:lang w:val="en-US"/>
        </w:rPr>
        <w:t xml:space="preserve"> required in Step C</w:t>
      </w:r>
      <w:r w:rsidRPr="00FA1AAB">
        <w:rPr>
          <w:rFonts w:ascii="Arial" w:hAnsi="Arial" w:cs="Times Roman"/>
          <w:bCs/>
          <w:color w:val="000000"/>
          <w:sz w:val="22"/>
          <w:szCs w:val="22"/>
          <w:lang w:val="en-US"/>
        </w:rPr>
        <w:t>, and coding you use for binary variables</w:t>
      </w:r>
      <w:r w:rsidR="00F30AC1">
        <w:rPr>
          <w:rFonts w:ascii="Arial" w:hAnsi="Arial" w:cs="Times Roman"/>
          <w:bCs/>
          <w:color w:val="000000"/>
          <w:sz w:val="22"/>
          <w:szCs w:val="22"/>
          <w:lang w:val="en-US"/>
        </w:rPr>
        <w:t xml:space="preserve"> (please </w:t>
      </w:r>
      <w:proofErr w:type="gramStart"/>
      <w:r w:rsidR="00F30AC1">
        <w:rPr>
          <w:rFonts w:ascii="Arial" w:hAnsi="Arial" w:cs="Times Roman"/>
          <w:bCs/>
          <w:color w:val="000000"/>
          <w:sz w:val="22"/>
          <w:szCs w:val="22"/>
          <w:lang w:val="en-US"/>
        </w:rPr>
        <w:t>see  ‘</w:t>
      </w:r>
      <w:proofErr w:type="gramEnd"/>
      <w:r w:rsidR="00F30AC1" w:rsidRPr="00F30AC1">
        <w:rPr>
          <w:rFonts w:ascii="Arial" w:hAnsi="Arial" w:cs="Times Roman"/>
          <w:bCs/>
          <w:color w:val="000000"/>
          <w:sz w:val="22"/>
          <w:szCs w:val="22"/>
          <w:lang w:val="en-US"/>
        </w:rPr>
        <w:t>Example_cohort_specific_inputs.txt</w:t>
      </w:r>
      <w:r w:rsidR="00F30AC1">
        <w:rPr>
          <w:rFonts w:ascii="Arial" w:hAnsi="Arial" w:cs="Times Roman"/>
          <w:bCs/>
          <w:color w:val="000000"/>
          <w:sz w:val="22"/>
          <w:szCs w:val="22"/>
          <w:lang w:val="en-US"/>
        </w:rPr>
        <w:t>’, for example)</w:t>
      </w:r>
      <w:r w:rsidR="00A77751" w:rsidRPr="00FA1AAB">
        <w:rPr>
          <w:rFonts w:ascii="Arial" w:hAnsi="Arial" w:cs="Times Roman"/>
          <w:bCs/>
          <w:color w:val="000000"/>
          <w:sz w:val="22"/>
          <w:szCs w:val="22"/>
          <w:lang w:val="en-US"/>
        </w:rPr>
        <w:t>.</w:t>
      </w:r>
      <w:r w:rsidR="00F30AC1">
        <w:rPr>
          <w:rFonts w:ascii="Arial" w:hAnsi="Arial" w:cs="Times Roman"/>
          <w:bCs/>
          <w:color w:val="000000"/>
          <w:sz w:val="22"/>
          <w:szCs w:val="22"/>
          <w:lang w:val="en-US"/>
        </w:rPr>
        <w:t xml:space="preserve"> </w:t>
      </w:r>
    </w:p>
    <w:p w14:paraId="1E397D1B" w14:textId="396DC806" w:rsidR="009B2900" w:rsidRPr="00FA1AAB" w:rsidRDefault="00817088" w:rsidP="002D0B3A">
      <w:pPr>
        <w:widowControl w:val="0"/>
        <w:autoSpaceDE w:val="0"/>
        <w:autoSpaceDN w:val="0"/>
        <w:adjustRightInd w:val="0"/>
        <w:spacing w:after="240"/>
        <w:rPr>
          <w:rFonts w:ascii="Arial" w:hAnsi="Arial" w:cs="Times Roman"/>
          <w:b/>
          <w:bCs/>
          <w:color w:val="000000"/>
          <w:sz w:val="22"/>
          <w:szCs w:val="22"/>
          <w:lang w:val="en-US"/>
        </w:rPr>
      </w:pPr>
      <w:r w:rsidRPr="00DF04BD">
        <w:rPr>
          <w:rFonts w:ascii="Arial" w:hAnsi="Arial" w:cs="Times Roman"/>
          <w:b/>
          <w:bCs/>
          <w:color w:val="000000"/>
          <w:sz w:val="22"/>
          <w:szCs w:val="22"/>
          <w:lang w:val="en-US"/>
        </w:rPr>
        <w:t xml:space="preserve">Step </w:t>
      </w:r>
      <w:r>
        <w:rPr>
          <w:rFonts w:ascii="Arial" w:hAnsi="Arial" w:cs="Times Roman"/>
          <w:b/>
          <w:bCs/>
          <w:color w:val="000000"/>
          <w:sz w:val="22"/>
          <w:szCs w:val="22"/>
          <w:lang w:val="en-US"/>
        </w:rPr>
        <w:t>C</w:t>
      </w:r>
      <w:r w:rsidRPr="00DF04BD">
        <w:rPr>
          <w:rFonts w:ascii="Arial" w:hAnsi="Arial" w:cs="Times Roman"/>
          <w:b/>
          <w:bCs/>
          <w:color w:val="000000"/>
          <w:sz w:val="22"/>
          <w:szCs w:val="22"/>
          <w:lang w:val="en-US"/>
        </w:rPr>
        <w:t xml:space="preserve">. Prepare </w:t>
      </w:r>
      <w:r w:rsidRPr="0005032A">
        <w:rPr>
          <w:rFonts w:ascii="Arial" w:hAnsi="Arial" w:cs="Times Roman"/>
          <w:b/>
          <w:bCs/>
          <w:color w:val="000000"/>
          <w:sz w:val="22"/>
          <w:szCs w:val="22"/>
          <w:u w:val="single"/>
          <w:lang w:val="en-US"/>
        </w:rPr>
        <w:t>tab-delimited</w:t>
      </w:r>
      <w:r w:rsidRPr="00DF04BD">
        <w:rPr>
          <w:rFonts w:ascii="Arial" w:hAnsi="Arial" w:cs="Times Roman"/>
          <w:b/>
          <w:bCs/>
          <w:color w:val="000000"/>
          <w:sz w:val="22"/>
          <w:szCs w:val="22"/>
          <w:lang w:val="en-US"/>
        </w:rPr>
        <w:t xml:space="preserve"> files (*.</w:t>
      </w:r>
      <w:proofErr w:type="spellStart"/>
      <w:r w:rsidRPr="00DF04BD">
        <w:rPr>
          <w:rFonts w:ascii="Arial" w:hAnsi="Arial" w:cs="Times Roman"/>
          <w:b/>
          <w:bCs/>
          <w:color w:val="000000"/>
          <w:sz w:val="22"/>
          <w:szCs w:val="22"/>
          <w:lang w:val="en-US"/>
        </w:rPr>
        <w:t>tsv</w:t>
      </w:r>
      <w:proofErr w:type="spellEnd"/>
      <w:r w:rsidRPr="00DF04BD">
        <w:rPr>
          <w:rFonts w:ascii="Arial" w:hAnsi="Arial" w:cs="Times Roman"/>
          <w:b/>
          <w:bCs/>
          <w:color w:val="000000"/>
          <w:sz w:val="22"/>
          <w:szCs w:val="22"/>
          <w:lang w:val="en-US"/>
        </w:rPr>
        <w:t xml:space="preserve">) for the following </w:t>
      </w:r>
      <w:r w:rsidRPr="00DF04BD">
        <w:rPr>
          <w:rFonts w:ascii="Arial" w:hAnsi="Arial" w:cs="Times Roman"/>
          <w:b/>
          <w:bCs/>
          <w:color w:val="000000"/>
          <w:sz w:val="22"/>
          <w:szCs w:val="22"/>
          <w:u w:val="single"/>
          <w:lang w:val="en-US"/>
        </w:rPr>
        <w:t>3</w:t>
      </w:r>
      <w:r w:rsidRPr="007B097F">
        <w:rPr>
          <w:rFonts w:ascii="Arial" w:hAnsi="Arial" w:cs="Times Roman"/>
          <w:b/>
          <w:bCs/>
          <w:color w:val="000000"/>
          <w:sz w:val="22"/>
          <w:szCs w:val="22"/>
          <w:lang w:val="en-US"/>
        </w:rPr>
        <w:t xml:space="preserve"> </w:t>
      </w:r>
      <w:r w:rsidRPr="00DF04BD">
        <w:rPr>
          <w:rFonts w:ascii="Arial" w:hAnsi="Arial" w:cs="Times Roman"/>
          <w:b/>
          <w:bCs/>
          <w:color w:val="000000"/>
          <w:sz w:val="22"/>
          <w:szCs w:val="22"/>
          <w:lang w:val="en-US"/>
        </w:rPr>
        <w:t>sets of variables</w:t>
      </w:r>
      <w:r w:rsidR="009B2900">
        <w:rPr>
          <w:rFonts w:ascii="Arial" w:hAnsi="Arial" w:cs="Times Roman"/>
          <w:b/>
          <w:bCs/>
          <w:color w:val="000000"/>
          <w:sz w:val="22"/>
          <w:szCs w:val="22"/>
          <w:lang w:val="en-US"/>
        </w:rPr>
        <w:t xml:space="preserve"> </w:t>
      </w:r>
      <w:r w:rsidR="009B2900" w:rsidRPr="0005032A">
        <w:rPr>
          <w:rFonts w:ascii="Arial" w:hAnsi="Arial" w:cs="Times Roman"/>
          <w:bCs/>
          <w:color w:val="000000"/>
          <w:sz w:val="22"/>
          <w:szCs w:val="22"/>
          <w:lang w:val="en-US"/>
        </w:rPr>
        <w:t>(</w:t>
      </w:r>
      <w:r w:rsidR="00C11640" w:rsidRPr="0005032A">
        <w:rPr>
          <w:rFonts w:ascii="Arial" w:hAnsi="Arial" w:cs="Times Roman"/>
          <w:bCs/>
          <w:color w:val="000000"/>
          <w:sz w:val="22"/>
          <w:szCs w:val="22"/>
          <w:lang w:val="en-US"/>
        </w:rPr>
        <w:t xml:space="preserve">Note: </w:t>
      </w:r>
      <w:r w:rsidR="009B2900" w:rsidRPr="0005032A">
        <w:rPr>
          <w:rFonts w:ascii="Arial" w:hAnsi="Arial" w:cs="Times Roman"/>
          <w:bCs/>
          <w:color w:val="000000"/>
          <w:sz w:val="22"/>
          <w:szCs w:val="22"/>
          <w:lang w:val="en-US"/>
        </w:rPr>
        <w:t>all missing values must be coded as NA)</w:t>
      </w:r>
      <w:r w:rsidRPr="00DF04BD">
        <w:rPr>
          <w:rFonts w:ascii="Arial" w:hAnsi="Arial" w:cs="Times Roman"/>
          <w:b/>
          <w:bCs/>
          <w:color w:val="000000"/>
          <w:sz w:val="22"/>
          <w:szCs w:val="22"/>
          <w:lang w:val="en-US"/>
        </w:rPr>
        <w:t>:</w:t>
      </w:r>
    </w:p>
    <w:p w14:paraId="63CDC103" w14:textId="257144F8" w:rsidR="00DC0495" w:rsidRPr="00DF04BD" w:rsidRDefault="00A06606">
      <w:pPr>
        <w:pStyle w:val="ListParagraph"/>
        <w:widowControl w:val="0"/>
        <w:numPr>
          <w:ilvl w:val="0"/>
          <w:numId w:val="38"/>
        </w:numPr>
        <w:autoSpaceDE w:val="0"/>
        <w:autoSpaceDN w:val="0"/>
        <w:adjustRightInd w:val="0"/>
        <w:spacing w:after="240"/>
        <w:rPr>
          <w:rFonts w:ascii="Arial" w:hAnsi="Arial" w:cs="Times Roman"/>
          <w:b/>
          <w:bCs/>
          <w:color w:val="000000"/>
          <w:sz w:val="22"/>
          <w:szCs w:val="22"/>
          <w:lang w:val="en-US"/>
        </w:rPr>
      </w:pPr>
      <w:r w:rsidRPr="00DF04BD">
        <w:rPr>
          <w:rFonts w:ascii="Arial" w:hAnsi="Arial" w:cs="Times Roman"/>
          <w:bCs/>
          <w:color w:val="000000"/>
          <w:sz w:val="22"/>
          <w:szCs w:val="22"/>
          <w:lang w:val="en-US"/>
        </w:rPr>
        <w:t>B</w:t>
      </w:r>
      <w:r w:rsidR="000E1C73" w:rsidRPr="00DF04BD">
        <w:rPr>
          <w:rFonts w:ascii="Arial" w:hAnsi="Arial" w:cs="Times Roman"/>
          <w:bCs/>
          <w:color w:val="000000"/>
          <w:sz w:val="22"/>
          <w:szCs w:val="22"/>
          <w:lang w:val="en-US"/>
        </w:rPr>
        <w:t>rain variables</w:t>
      </w:r>
      <w:r w:rsidR="00EC13AC" w:rsidRPr="00DF04BD">
        <w:rPr>
          <w:rFonts w:ascii="Arial" w:hAnsi="Arial" w:cs="Times Roman"/>
          <w:bCs/>
          <w:color w:val="000000"/>
          <w:sz w:val="22"/>
          <w:szCs w:val="22"/>
          <w:lang w:val="en-US"/>
        </w:rPr>
        <w:t xml:space="preserve">: </w:t>
      </w:r>
    </w:p>
    <w:p w14:paraId="0FC73576" w14:textId="2B0F9D09" w:rsidR="00A06606" w:rsidRPr="00DF04BD" w:rsidRDefault="000E1C73" w:rsidP="00CD6BFA">
      <w:pPr>
        <w:pStyle w:val="ListParagraph"/>
        <w:widowControl w:val="0"/>
        <w:numPr>
          <w:ilvl w:val="0"/>
          <w:numId w:val="37"/>
        </w:numPr>
        <w:autoSpaceDE w:val="0"/>
        <w:autoSpaceDN w:val="0"/>
        <w:adjustRightInd w:val="0"/>
        <w:spacing w:after="240"/>
        <w:rPr>
          <w:rFonts w:ascii="Arial" w:hAnsi="Arial" w:cs="Times Roman"/>
          <w:bCs/>
          <w:color w:val="000000"/>
          <w:sz w:val="22"/>
          <w:szCs w:val="22"/>
          <w:lang w:val="en-US"/>
        </w:rPr>
      </w:pPr>
      <w:r w:rsidRPr="00DF04BD">
        <w:rPr>
          <w:rFonts w:ascii="Arial" w:hAnsi="Arial" w:cs="Times Roman"/>
          <w:bCs/>
          <w:color w:val="000000"/>
          <w:sz w:val="22"/>
          <w:szCs w:val="22"/>
          <w:lang w:val="en-US"/>
        </w:rPr>
        <w:t xml:space="preserve">Outcome: </w:t>
      </w:r>
      <w:r w:rsidR="008F029C" w:rsidRPr="00DF04BD">
        <w:rPr>
          <w:rFonts w:ascii="Arial" w:hAnsi="Arial" w:cs="Times Roman"/>
          <w:bCs/>
          <w:color w:val="000000"/>
          <w:sz w:val="22"/>
          <w:szCs w:val="22"/>
          <w:lang w:val="en-US"/>
        </w:rPr>
        <w:t>T</w:t>
      </w:r>
      <w:r w:rsidR="00EC13AC" w:rsidRPr="00DF04BD">
        <w:rPr>
          <w:rFonts w:ascii="Arial" w:hAnsi="Arial" w:cs="Times Roman"/>
          <w:bCs/>
          <w:color w:val="000000"/>
          <w:sz w:val="22"/>
          <w:szCs w:val="22"/>
          <w:lang w:val="en-US"/>
        </w:rPr>
        <w:t>otal volume of white matter hyper</w:t>
      </w:r>
      <w:r w:rsidR="009A656F">
        <w:rPr>
          <w:rFonts w:ascii="Arial" w:hAnsi="Arial" w:cs="Times Roman"/>
          <w:bCs/>
          <w:color w:val="000000"/>
          <w:sz w:val="22"/>
          <w:szCs w:val="22"/>
          <w:lang w:val="en-US"/>
        </w:rPr>
        <w:t xml:space="preserve">- </w:t>
      </w:r>
      <w:r w:rsidR="00EC13AC" w:rsidRPr="00DF04BD">
        <w:rPr>
          <w:rFonts w:ascii="Arial" w:hAnsi="Arial" w:cs="Times Roman"/>
          <w:bCs/>
          <w:color w:val="000000"/>
          <w:sz w:val="22"/>
          <w:szCs w:val="22"/>
          <w:lang w:val="en-US"/>
        </w:rPr>
        <w:t>(or hypo</w:t>
      </w:r>
      <w:r w:rsidR="009A656F">
        <w:rPr>
          <w:rFonts w:ascii="Arial" w:hAnsi="Arial" w:cs="Times Roman"/>
          <w:bCs/>
          <w:color w:val="000000"/>
          <w:sz w:val="22"/>
          <w:szCs w:val="22"/>
          <w:lang w:val="en-US"/>
        </w:rPr>
        <w:t>-</w:t>
      </w:r>
      <w:r w:rsidR="00EC13AC" w:rsidRPr="00DF04BD">
        <w:rPr>
          <w:rFonts w:ascii="Arial" w:hAnsi="Arial" w:cs="Times Roman"/>
          <w:bCs/>
          <w:color w:val="000000"/>
          <w:sz w:val="22"/>
          <w:szCs w:val="22"/>
          <w:lang w:val="en-US"/>
        </w:rPr>
        <w:t>)</w:t>
      </w:r>
      <w:r w:rsidR="009A656F">
        <w:rPr>
          <w:rFonts w:ascii="Arial" w:hAnsi="Arial" w:cs="Times Roman"/>
          <w:bCs/>
          <w:color w:val="000000"/>
          <w:sz w:val="22"/>
          <w:szCs w:val="22"/>
          <w:lang w:val="en-US"/>
        </w:rPr>
        <w:t xml:space="preserve"> </w:t>
      </w:r>
      <w:r w:rsidR="00EC13AC" w:rsidRPr="00DF04BD">
        <w:rPr>
          <w:rFonts w:ascii="Arial" w:hAnsi="Arial" w:cs="Times Roman"/>
          <w:bCs/>
          <w:color w:val="000000"/>
          <w:sz w:val="22"/>
          <w:szCs w:val="22"/>
          <w:lang w:val="en-US"/>
        </w:rPr>
        <w:t>intensities from T2 or T2*</w:t>
      </w:r>
      <w:r w:rsidR="009A656F">
        <w:rPr>
          <w:rFonts w:ascii="Arial" w:hAnsi="Arial" w:cs="Times Roman"/>
          <w:bCs/>
          <w:color w:val="000000"/>
          <w:sz w:val="22"/>
          <w:szCs w:val="22"/>
          <w:lang w:val="en-US"/>
        </w:rPr>
        <w:t xml:space="preserve"> (or </w:t>
      </w:r>
      <w:r w:rsidR="009A656F" w:rsidRPr="00DF04BD">
        <w:rPr>
          <w:rFonts w:ascii="Arial" w:hAnsi="Arial" w:cs="Times Roman"/>
          <w:bCs/>
          <w:color w:val="000000"/>
          <w:sz w:val="22"/>
          <w:szCs w:val="22"/>
          <w:lang w:val="en-US"/>
        </w:rPr>
        <w:t>T1</w:t>
      </w:r>
      <w:r w:rsidR="00EC13AC" w:rsidRPr="00DF04BD">
        <w:rPr>
          <w:rFonts w:ascii="Arial" w:hAnsi="Arial" w:cs="Times Roman"/>
          <w:bCs/>
          <w:color w:val="000000"/>
          <w:sz w:val="22"/>
          <w:szCs w:val="22"/>
          <w:lang w:val="en-US"/>
        </w:rPr>
        <w:t>)</w:t>
      </w:r>
      <w:r w:rsidR="009A656F">
        <w:rPr>
          <w:rFonts w:ascii="Arial" w:hAnsi="Arial" w:cs="Times Roman"/>
          <w:bCs/>
          <w:color w:val="000000"/>
          <w:sz w:val="22"/>
          <w:szCs w:val="22"/>
          <w:lang w:val="en-US"/>
        </w:rPr>
        <w:t>. T</w:t>
      </w:r>
      <w:r w:rsidR="00EC13AC" w:rsidRPr="00DF04BD">
        <w:rPr>
          <w:rFonts w:ascii="Arial" w:hAnsi="Arial" w:cs="Times Roman"/>
          <w:bCs/>
          <w:color w:val="000000"/>
          <w:sz w:val="22"/>
          <w:szCs w:val="22"/>
          <w:lang w:val="en-US"/>
        </w:rPr>
        <w:t>otal load as a quantitative variable is preferable, but if not available, total load as a semiquantitative variable can be used</w:t>
      </w:r>
      <w:r w:rsidR="009A656F">
        <w:rPr>
          <w:rFonts w:ascii="Arial" w:hAnsi="Arial" w:cs="Times Roman"/>
          <w:bCs/>
          <w:color w:val="000000"/>
          <w:sz w:val="22"/>
          <w:szCs w:val="22"/>
          <w:lang w:val="en-US"/>
        </w:rPr>
        <w:t>.</w:t>
      </w:r>
    </w:p>
    <w:p w14:paraId="67C2F933" w14:textId="73927F98" w:rsidR="00885187" w:rsidRDefault="00885187" w:rsidP="00CD6BFA">
      <w:pPr>
        <w:pStyle w:val="ListParagraph"/>
        <w:widowControl w:val="0"/>
        <w:numPr>
          <w:ilvl w:val="0"/>
          <w:numId w:val="37"/>
        </w:numPr>
        <w:autoSpaceDE w:val="0"/>
        <w:autoSpaceDN w:val="0"/>
        <w:adjustRightInd w:val="0"/>
        <w:spacing w:after="240"/>
        <w:rPr>
          <w:rFonts w:ascii="Arial" w:hAnsi="Arial" w:cs="Times Roman"/>
          <w:bCs/>
          <w:color w:val="000000"/>
          <w:sz w:val="22"/>
          <w:szCs w:val="22"/>
          <w:lang w:val="en-US"/>
        </w:rPr>
      </w:pPr>
      <w:r w:rsidRPr="00DF04BD">
        <w:rPr>
          <w:rFonts w:ascii="Arial" w:hAnsi="Arial" w:cs="Times Roman"/>
          <w:bCs/>
          <w:color w:val="000000"/>
          <w:sz w:val="22"/>
          <w:szCs w:val="22"/>
          <w:lang w:val="en-US"/>
        </w:rPr>
        <w:t>Intracranial volume or brain size</w:t>
      </w:r>
    </w:p>
    <w:p w14:paraId="5635D703" w14:textId="47BA6834" w:rsidR="00BB6E7E" w:rsidRPr="00C8685C" w:rsidRDefault="00AD4F0A" w:rsidP="00C8685C">
      <w:pPr>
        <w:pStyle w:val="ListParagraph"/>
        <w:widowControl w:val="0"/>
        <w:numPr>
          <w:ilvl w:val="0"/>
          <w:numId w:val="37"/>
        </w:numPr>
        <w:autoSpaceDE w:val="0"/>
        <w:autoSpaceDN w:val="0"/>
        <w:adjustRightInd w:val="0"/>
        <w:spacing w:after="240"/>
        <w:jc w:val="both"/>
        <w:rPr>
          <w:rFonts w:ascii="Arial" w:hAnsi="Arial" w:cs="Times Roman"/>
          <w:bCs/>
          <w:color w:val="000000"/>
          <w:sz w:val="22"/>
          <w:szCs w:val="22"/>
          <w:lang w:val="en-US"/>
        </w:rPr>
      </w:pPr>
      <w:r>
        <w:rPr>
          <w:rFonts w:ascii="Arial" w:hAnsi="Arial" w:cs="Times Roman"/>
          <w:bCs/>
          <w:color w:val="000000"/>
          <w:sz w:val="22"/>
          <w:szCs w:val="22"/>
          <w:lang w:val="en-US"/>
        </w:rPr>
        <w:t>MRI-</w:t>
      </w:r>
      <w:r w:rsidR="00714EF0">
        <w:rPr>
          <w:rFonts w:ascii="Arial" w:hAnsi="Arial" w:cs="Times Roman"/>
          <w:bCs/>
          <w:color w:val="000000"/>
          <w:sz w:val="22"/>
          <w:szCs w:val="22"/>
          <w:lang w:val="en-US"/>
        </w:rPr>
        <w:t>related</w:t>
      </w:r>
      <w:r>
        <w:rPr>
          <w:rFonts w:ascii="Arial" w:hAnsi="Arial" w:cs="Times Roman"/>
          <w:bCs/>
          <w:color w:val="000000"/>
          <w:sz w:val="22"/>
          <w:szCs w:val="22"/>
          <w:lang w:val="en-US"/>
        </w:rPr>
        <w:t xml:space="preserve"> </w:t>
      </w:r>
      <w:r w:rsidR="002E23CF">
        <w:rPr>
          <w:rFonts w:ascii="Arial" w:hAnsi="Arial" w:cs="Times Roman"/>
          <w:bCs/>
          <w:color w:val="000000"/>
          <w:sz w:val="22"/>
          <w:szCs w:val="22"/>
          <w:lang w:val="en-US"/>
        </w:rPr>
        <w:t>cohort</w:t>
      </w:r>
      <w:r w:rsidR="00BB6E7E">
        <w:rPr>
          <w:rFonts w:ascii="Arial" w:hAnsi="Arial" w:cs="Times Roman"/>
          <w:bCs/>
          <w:color w:val="000000"/>
          <w:sz w:val="22"/>
          <w:szCs w:val="22"/>
          <w:lang w:val="en-US"/>
        </w:rPr>
        <w:t xml:space="preserve">-specific </w:t>
      </w:r>
      <w:r w:rsidR="00602867">
        <w:rPr>
          <w:rFonts w:ascii="Arial" w:hAnsi="Arial" w:cs="Times Roman"/>
          <w:bCs/>
          <w:color w:val="000000"/>
          <w:sz w:val="22"/>
          <w:szCs w:val="22"/>
          <w:lang w:val="en-US"/>
        </w:rPr>
        <w:t xml:space="preserve">variables </w:t>
      </w:r>
      <w:r w:rsidR="00BB6E7E">
        <w:rPr>
          <w:rFonts w:ascii="Arial" w:hAnsi="Arial" w:cs="Times Roman"/>
          <w:bCs/>
          <w:color w:val="000000"/>
          <w:sz w:val="22"/>
          <w:szCs w:val="22"/>
          <w:lang w:val="en-US"/>
        </w:rPr>
        <w:t>(e.g., MR scanner site)</w:t>
      </w:r>
    </w:p>
    <w:p w14:paraId="04F68391" w14:textId="7CED31F3" w:rsidR="001E7011" w:rsidRPr="00DF04BD" w:rsidRDefault="00956885" w:rsidP="00DF04BD">
      <w:pPr>
        <w:widowControl w:val="0"/>
        <w:autoSpaceDE w:val="0"/>
        <w:autoSpaceDN w:val="0"/>
        <w:adjustRightInd w:val="0"/>
        <w:spacing w:after="240"/>
        <w:ind w:left="360"/>
        <w:jc w:val="both"/>
        <w:rPr>
          <w:rFonts w:ascii="Arial" w:hAnsi="Arial" w:cs="Times Roman"/>
          <w:bCs/>
          <w:color w:val="000000"/>
          <w:sz w:val="22"/>
          <w:szCs w:val="22"/>
          <w:u w:val="single"/>
          <w:lang w:val="en-US"/>
        </w:rPr>
      </w:pPr>
      <w:r w:rsidRPr="00DF04BD">
        <w:rPr>
          <w:rFonts w:ascii="Arial" w:hAnsi="Arial" w:cs="Times Roman"/>
          <w:bCs/>
          <w:color w:val="000000"/>
          <w:sz w:val="22"/>
          <w:szCs w:val="22"/>
          <w:u w:val="single"/>
          <w:lang w:val="en-US"/>
        </w:rPr>
        <w:t>Example</w:t>
      </w:r>
    </w:p>
    <w:p w14:paraId="68F925EC" w14:textId="2B6B4B3F" w:rsidR="001E7011" w:rsidRPr="00DF04BD" w:rsidRDefault="004C34F3" w:rsidP="00DF04BD">
      <w:pPr>
        <w:widowControl w:val="0"/>
        <w:autoSpaceDE w:val="0"/>
        <w:autoSpaceDN w:val="0"/>
        <w:adjustRightInd w:val="0"/>
        <w:spacing w:after="240"/>
        <w:ind w:left="360"/>
        <w:jc w:val="center"/>
        <w:rPr>
          <w:rFonts w:ascii="Arial" w:hAnsi="Arial" w:cs="Times Roman"/>
          <w:bCs/>
          <w:color w:val="000000"/>
          <w:sz w:val="22"/>
          <w:szCs w:val="22"/>
          <w:lang w:val="en-US"/>
        </w:rPr>
      </w:pPr>
      <w:r w:rsidRPr="00DF04BD">
        <w:rPr>
          <w:rFonts w:ascii="Arial" w:hAnsi="Arial" w:cs="Times Roman"/>
          <w:bCs/>
          <w:noProof/>
          <w:color w:val="000000"/>
          <w:sz w:val="22"/>
          <w:szCs w:val="22"/>
          <w:lang w:val="en-US"/>
        </w:rPr>
        <w:drawing>
          <wp:inline distT="0" distB="0" distL="0" distR="0" wp14:anchorId="7EE5D758" wp14:editId="4E448581">
            <wp:extent cx="2560064" cy="972000"/>
            <wp:effectExtent l="0" t="0" r="5715" b="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064" cy="9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8E4D1" w14:textId="42E11A51" w:rsidR="00287617" w:rsidRPr="00782FFF" w:rsidRDefault="00287617" w:rsidP="00CD6BFA">
      <w:pPr>
        <w:pStyle w:val="ListParagraph"/>
        <w:widowControl w:val="0"/>
        <w:numPr>
          <w:ilvl w:val="0"/>
          <w:numId w:val="38"/>
        </w:numPr>
        <w:autoSpaceDE w:val="0"/>
        <w:autoSpaceDN w:val="0"/>
        <w:adjustRightInd w:val="0"/>
        <w:spacing w:after="240"/>
        <w:jc w:val="both"/>
        <w:rPr>
          <w:rFonts w:ascii="Arial" w:hAnsi="Arial" w:cs="Times Roman"/>
          <w:bCs/>
          <w:color w:val="000000"/>
          <w:sz w:val="22"/>
          <w:szCs w:val="22"/>
          <w:lang w:val="en-US"/>
        </w:rPr>
      </w:pPr>
      <w:r w:rsidRPr="00DF04BD">
        <w:rPr>
          <w:rFonts w:ascii="Arial" w:hAnsi="Arial" w:cs="Times Roman"/>
          <w:bCs/>
          <w:color w:val="000000"/>
          <w:sz w:val="22"/>
          <w:szCs w:val="22"/>
          <w:lang w:val="en-US"/>
        </w:rPr>
        <w:t>M</w:t>
      </w:r>
      <w:r w:rsidR="00EC13AC" w:rsidRPr="00DF04BD">
        <w:rPr>
          <w:rFonts w:ascii="Arial" w:hAnsi="Arial" w:cs="Times Roman"/>
          <w:bCs/>
          <w:color w:val="000000"/>
          <w:sz w:val="22"/>
          <w:szCs w:val="22"/>
          <w:lang w:val="en-US"/>
        </w:rPr>
        <w:t>etabolites</w:t>
      </w:r>
      <w:r w:rsidR="00311177" w:rsidRPr="00782FFF">
        <w:rPr>
          <w:rFonts w:ascii="Arial" w:hAnsi="Arial" w:cs="Times Roman"/>
          <w:bCs/>
          <w:color w:val="000000"/>
          <w:sz w:val="22"/>
          <w:szCs w:val="22"/>
          <w:lang w:val="en-US"/>
        </w:rPr>
        <w:t xml:space="preserve">: </w:t>
      </w:r>
      <w:r w:rsidR="009A656F">
        <w:rPr>
          <w:rFonts w:ascii="Arial" w:hAnsi="Arial" w:cs="Times Roman"/>
          <w:bCs/>
          <w:color w:val="000000"/>
          <w:sz w:val="22"/>
          <w:szCs w:val="22"/>
          <w:lang w:val="en-US"/>
        </w:rPr>
        <w:t>**</w:t>
      </w:r>
      <w:r w:rsidR="00311177" w:rsidRPr="00782FFF">
        <w:rPr>
          <w:rFonts w:ascii="Arial" w:hAnsi="Arial" w:cs="Times Roman"/>
          <w:bCs/>
          <w:color w:val="000000"/>
          <w:sz w:val="22"/>
          <w:szCs w:val="22"/>
          <w:lang w:val="en-US"/>
        </w:rPr>
        <w:t>one file per platform</w:t>
      </w:r>
      <w:r w:rsidR="009A656F">
        <w:rPr>
          <w:rFonts w:ascii="Arial" w:hAnsi="Arial" w:cs="Times Roman"/>
          <w:bCs/>
          <w:color w:val="000000"/>
          <w:sz w:val="22"/>
          <w:szCs w:val="22"/>
          <w:lang w:val="en-US"/>
        </w:rPr>
        <w:t>**</w:t>
      </w:r>
    </w:p>
    <w:p w14:paraId="52FDC178" w14:textId="1E5B5C57" w:rsidR="00A77751" w:rsidRDefault="00A77751" w:rsidP="00A77751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after="240"/>
        <w:rPr>
          <w:rFonts w:ascii="Arial" w:hAnsi="Arial" w:cs="Times Roman"/>
          <w:bCs/>
          <w:color w:val="000000"/>
          <w:sz w:val="22"/>
          <w:szCs w:val="22"/>
          <w:lang w:val="en-US"/>
        </w:rPr>
      </w:pPr>
      <w:r>
        <w:rPr>
          <w:rFonts w:ascii="Arial" w:hAnsi="Arial" w:cs="Times Roman"/>
          <w:bCs/>
          <w:color w:val="000000"/>
          <w:sz w:val="22"/>
          <w:szCs w:val="22"/>
          <w:lang w:val="en-US"/>
        </w:rPr>
        <w:t xml:space="preserve">Metabolites: </w:t>
      </w:r>
      <w:r w:rsidR="00654E42">
        <w:rPr>
          <w:rFonts w:ascii="Arial" w:hAnsi="Arial" w:cs="Times Roman"/>
          <w:bCs/>
          <w:color w:val="000000"/>
          <w:sz w:val="22"/>
          <w:szCs w:val="22"/>
          <w:lang w:val="en-US"/>
        </w:rPr>
        <w:t xml:space="preserve"> </w:t>
      </w:r>
      <w:r>
        <w:rPr>
          <w:rFonts w:ascii="Arial" w:hAnsi="Arial" w:cs="Times Roman"/>
          <w:bCs/>
          <w:color w:val="000000"/>
          <w:sz w:val="22"/>
          <w:szCs w:val="22"/>
          <w:lang w:val="en-US"/>
        </w:rPr>
        <w:t xml:space="preserve">Names </w:t>
      </w:r>
      <w:r w:rsidR="00654E42">
        <w:rPr>
          <w:rFonts w:ascii="Arial" w:hAnsi="Arial" w:cs="Times Roman"/>
          <w:bCs/>
          <w:color w:val="000000"/>
          <w:sz w:val="22"/>
          <w:szCs w:val="22"/>
          <w:lang w:val="en-US"/>
        </w:rPr>
        <w:t xml:space="preserve">in </w:t>
      </w:r>
      <w:proofErr w:type="gramStart"/>
      <w:r>
        <w:rPr>
          <w:rFonts w:ascii="Arial" w:hAnsi="Arial" w:cs="Times Roman"/>
          <w:bCs/>
          <w:color w:val="000000"/>
          <w:sz w:val="22"/>
          <w:szCs w:val="22"/>
          <w:lang w:val="en-US"/>
        </w:rPr>
        <w:t>this</w:t>
      </w:r>
      <w:r w:rsidR="00654E42">
        <w:rPr>
          <w:rFonts w:ascii="Arial" w:hAnsi="Arial" w:cs="Times Roman"/>
          <w:bCs/>
          <w:color w:val="000000"/>
          <w:sz w:val="22"/>
          <w:szCs w:val="22"/>
          <w:lang w:val="en-US"/>
        </w:rPr>
        <w:t xml:space="preserve"> .</w:t>
      </w:r>
      <w:proofErr w:type="spellStart"/>
      <w:r w:rsidR="00654E42">
        <w:rPr>
          <w:rFonts w:ascii="Arial" w:hAnsi="Arial" w:cs="Times Roman"/>
          <w:bCs/>
          <w:color w:val="000000"/>
          <w:sz w:val="22"/>
          <w:szCs w:val="22"/>
          <w:lang w:val="en-US"/>
        </w:rPr>
        <w:t>tsv</w:t>
      </w:r>
      <w:proofErr w:type="spellEnd"/>
      <w:proofErr w:type="gramEnd"/>
      <w:r w:rsidR="00654E42">
        <w:rPr>
          <w:rFonts w:ascii="Arial" w:hAnsi="Arial" w:cs="Times Roman"/>
          <w:bCs/>
          <w:color w:val="000000"/>
          <w:sz w:val="22"/>
          <w:szCs w:val="22"/>
          <w:lang w:val="en-US"/>
        </w:rPr>
        <w:t xml:space="preserve"> </w:t>
      </w:r>
      <w:r w:rsidR="0060344F">
        <w:rPr>
          <w:rFonts w:ascii="Arial" w:hAnsi="Arial" w:cs="Times Roman"/>
          <w:bCs/>
          <w:color w:val="000000"/>
          <w:sz w:val="22"/>
          <w:szCs w:val="22"/>
          <w:lang w:val="en-US"/>
        </w:rPr>
        <w:t>must match the</w:t>
      </w:r>
      <w:r w:rsidR="00654E42">
        <w:rPr>
          <w:rFonts w:ascii="Arial" w:hAnsi="Arial" w:cs="Times Roman"/>
          <w:bCs/>
          <w:color w:val="000000"/>
          <w:sz w:val="22"/>
          <w:szCs w:val="22"/>
          <w:lang w:val="en-US"/>
        </w:rPr>
        <w:t xml:space="preserve"> metabolite</w:t>
      </w:r>
      <w:r>
        <w:rPr>
          <w:rFonts w:ascii="Arial" w:hAnsi="Arial" w:cs="Times Roman"/>
          <w:bCs/>
          <w:color w:val="000000"/>
          <w:sz w:val="22"/>
          <w:szCs w:val="22"/>
          <w:lang w:val="en-US"/>
        </w:rPr>
        <w:t xml:space="preserve"> name</w:t>
      </w:r>
      <w:r w:rsidR="00654E42">
        <w:rPr>
          <w:rFonts w:ascii="Arial" w:hAnsi="Arial" w:cs="Times Roman"/>
          <w:bCs/>
          <w:color w:val="000000"/>
          <w:sz w:val="22"/>
          <w:szCs w:val="22"/>
          <w:lang w:val="en-US"/>
        </w:rPr>
        <w:t xml:space="preserve">s </w:t>
      </w:r>
      <w:r>
        <w:rPr>
          <w:rFonts w:ascii="Arial" w:hAnsi="Arial" w:cs="Times Roman"/>
          <w:bCs/>
          <w:color w:val="000000"/>
          <w:sz w:val="22"/>
          <w:szCs w:val="22"/>
          <w:lang w:val="en-US"/>
        </w:rPr>
        <w:t xml:space="preserve">in </w:t>
      </w:r>
      <w:r w:rsidR="00654E42">
        <w:rPr>
          <w:rFonts w:ascii="Arial" w:hAnsi="Arial" w:cs="Times Roman"/>
          <w:bCs/>
          <w:color w:val="000000"/>
          <w:sz w:val="22"/>
          <w:szCs w:val="22"/>
          <w:lang w:val="en-US"/>
        </w:rPr>
        <w:t>Step C</w:t>
      </w:r>
    </w:p>
    <w:p w14:paraId="43C4AC9F" w14:textId="553C7F63" w:rsidR="00654E42" w:rsidRPr="00A77751" w:rsidRDefault="0042242F" w:rsidP="00A77751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after="240"/>
        <w:rPr>
          <w:rFonts w:ascii="Arial" w:hAnsi="Arial" w:cs="Times Roman"/>
          <w:bCs/>
          <w:color w:val="000000"/>
          <w:sz w:val="22"/>
          <w:szCs w:val="22"/>
          <w:lang w:val="en-US"/>
        </w:rPr>
      </w:pPr>
      <w:r>
        <w:rPr>
          <w:rFonts w:ascii="Arial" w:hAnsi="Arial" w:cs="Times Roman"/>
          <w:bCs/>
          <w:color w:val="000000"/>
          <w:sz w:val="22"/>
          <w:szCs w:val="22"/>
          <w:lang w:val="en-US"/>
        </w:rPr>
        <w:t>Platform-</w:t>
      </w:r>
      <w:r w:rsidR="00714EF0">
        <w:rPr>
          <w:rFonts w:ascii="Arial" w:hAnsi="Arial" w:cs="Times Roman"/>
          <w:bCs/>
          <w:color w:val="000000"/>
          <w:sz w:val="22"/>
          <w:szCs w:val="22"/>
          <w:lang w:val="en-US"/>
        </w:rPr>
        <w:t>related</w:t>
      </w:r>
      <w:r>
        <w:rPr>
          <w:rFonts w:ascii="Arial" w:hAnsi="Arial" w:cs="Times Roman"/>
          <w:bCs/>
          <w:color w:val="000000"/>
          <w:sz w:val="22"/>
          <w:szCs w:val="22"/>
          <w:lang w:val="en-US"/>
        </w:rPr>
        <w:t xml:space="preserve"> cohort</w:t>
      </w:r>
      <w:r w:rsidR="00A77751">
        <w:rPr>
          <w:rFonts w:ascii="Arial" w:hAnsi="Arial" w:cs="Times Roman"/>
          <w:bCs/>
          <w:color w:val="000000"/>
          <w:sz w:val="22"/>
          <w:szCs w:val="22"/>
          <w:lang w:val="en-US"/>
        </w:rPr>
        <w:t>-specific variables (e.g.,</w:t>
      </w:r>
      <w:r w:rsidR="0060344F" w:rsidRPr="00A77751">
        <w:rPr>
          <w:rFonts w:ascii="Arial" w:hAnsi="Arial" w:cs="Times Roman"/>
          <w:bCs/>
          <w:color w:val="000000"/>
          <w:sz w:val="22"/>
          <w:szCs w:val="22"/>
          <w:lang w:val="en-US"/>
        </w:rPr>
        <w:t xml:space="preserve"> Batch</w:t>
      </w:r>
      <w:r w:rsidR="00A77751">
        <w:rPr>
          <w:rFonts w:ascii="Arial" w:hAnsi="Arial" w:cs="Times Roman"/>
          <w:bCs/>
          <w:color w:val="000000"/>
          <w:sz w:val="22"/>
          <w:szCs w:val="22"/>
          <w:lang w:val="en-US"/>
        </w:rPr>
        <w:t>)</w:t>
      </w:r>
      <w:r w:rsidR="0060344F" w:rsidRPr="00A77751">
        <w:rPr>
          <w:rFonts w:ascii="Arial" w:hAnsi="Arial" w:cs="Times Roman"/>
          <w:bCs/>
          <w:color w:val="000000"/>
          <w:sz w:val="22"/>
          <w:szCs w:val="22"/>
          <w:lang w:val="en-US"/>
        </w:rPr>
        <w:t>.</w:t>
      </w:r>
      <w:r w:rsidR="00654E42" w:rsidRPr="00A77751">
        <w:rPr>
          <w:rFonts w:ascii="Arial" w:hAnsi="Arial" w:cs="Times Roman"/>
          <w:bCs/>
          <w:color w:val="000000"/>
          <w:sz w:val="22"/>
          <w:szCs w:val="22"/>
          <w:lang w:val="en-US"/>
        </w:rPr>
        <w:t xml:space="preserve"> </w:t>
      </w:r>
    </w:p>
    <w:p w14:paraId="1C22B6FF" w14:textId="77777777" w:rsidR="00DD2048" w:rsidRPr="00DF04BD" w:rsidRDefault="00DD2048" w:rsidP="00CD6BFA">
      <w:pPr>
        <w:pStyle w:val="ListParagraph"/>
        <w:widowControl w:val="0"/>
        <w:autoSpaceDE w:val="0"/>
        <w:autoSpaceDN w:val="0"/>
        <w:adjustRightInd w:val="0"/>
        <w:spacing w:after="240"/>
        <w:ind w:left="360"/>
        <w:jc w:val="both"/>
        <w:rPr>
          <w:rFonts w:ascii="Arial" w:hAnsi="Arial" w:cs="Times Roman"/>
          <w:bCs/>
          <w:color w:val="000000"/>
          <w:sz w:val="22"/>
          <w:szCs w:val="22"/>
          <w:lang w:val="en-US"/>
        </w:rPr>
      </w:pPr>
    </w:p>
    <w:p w14:paraId="413432DC" w14:textId="1834039D" w:rsidR="00B450D8" w:rsidRPr="00DF04BD" w:rsidRDefault="008B5D14" w:rsidP="00CD6BFA">
      <w:pPr>
        <w:pStyle w:val="ListParagraph"/>
        <w:widowControl w:val="0"/>
        <w:autoSpaceDE w:val="0"/>
        <w:autoSpaceDN w:val="0"/>
        <w:adjustRightInd w:val="0"/>
        <w:spacing w:after="240"/>
        <w:ind w:left="360"/>
        <w:jc w:val="both"/>
        <w:rPr>
          <w:rFonts w:ascii="Arial" w:hAnsi="Arial" w:cs="Times Roman"/>
          <w:bCs/>
          <w:color w:val="000000"/>
          <w:sz w:val="22"/>
          <w:szCs w:val="22"/>
          <w:u w:val="single"/>
          <w:lang w:val="en-US"/>
        </w:rPr>
      </w:pPr>
      <w:r w:rsidRPr="00DF04BD">
        <w:rPr>
          <w:rFonts w:ascii="Arial" w:hAnsi="Arial" w:cs="Times Roman"/>
          <w:bCs/>
          <w:color w:val="000000"/>
          <w:sz w:val="22"/>
          <w:szCs w:val="22"/>
          <w:u w:val="single"/>
          <w:lang w:val="en-US"/>
        </w:rPr>
        <w:t>Example</w:t>
      </w:r>
    </w:p>
    <w:p w14:paraId="1E7B6ECF" w14:textId="77777777" w:rsidR="00D55898" w:rsidRPr="00DF04BD" w:rsidRDefault="00D55898" w:rsidP="00DF04BD">
      <w:pPr>
        <w:pStyle w:val="ListParagraph"/>
        <w:widowControl w:val="0"/>
        <w:autoSpaceDE w:val="0"/>
        <w:autoSpaceDN w:val="0"/>
        <w:adjustRightInd w:val="0"/>
        <w:spacing w:after="240"/>
        <w:ind w:left="360"/>
        <w:jc w:val="center"/>
        <w:rPr>
          <w:rFonts w:ascii="Arial" w:hAnsi="Arial" w:cs="Times Roman"/>
          <w:bCs/>
          <w:color w:val="000000"/>
          <w:sz w:val="22"/>
          <w:szCs w:val="22"/>
          <w:lang w:val="en-US"/>
        </w:rPr>
      </w:pPr>
    </w:p>
    <w:p w14:paraId="55EA9B5D" w14:textId="2B4FB5C4" w:rsidR="008B5D14" w:rsidRPr="00DF04BD" w:rsidRDefault="00DD25DC" w:rsidP="00DF04BD">
      <w:pPr>
        <w:pStyle w:val="ListParagraph"/>
        <w:widowControl w:val="0"/>
        <w:autoSpaceDE w:val="0"/>
        <w:autoSpaceDN w:val="0"/>
        <w:adjustRightInd w:val="0"/>
        <w:spacing w:after="240"/>
        <w:ind w:left="360"/>
        <w:jc w:val="center"/>
        <w:rPr>
          <w:rFonts w:ascii="Arial" w:hAnsi="Arial" w:cs="Times Roman"/>
          <w:bCs/>
          <w:color w:val="000000"/>
          <w:sz w:val="22"/>
          <w:szCs w:val="22"/>
          <w:lang w:val="en-US"/>
        </w:rPr>
      </w:pPr>
      <w:r w:rsidRPr="00DF04BD">
        <w:rPr>
          <w:rFonts w:ascii="Arial" w:hAnsi="Arial" w:cs="Times Roman"/>
          <w:bCs/>
          <w:noProof/>
          <w:color w:val="000000"/>
          <w:sz w:val="22"/>
          <w:szCs w:val="22"/>
          <w:lang w:val="en-US"/>
        </w:rPr>
        <w:drawing>
          <wp:inline distT="0" distB="0" distL="0" distR="0" wp14:anchorId="563483BD" wp14:editId="2D9D0778">
            <wp:extent cx="5040000" cy="909952"/>
            <wp:effectExtent l="0" t="0" r="0" b="508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909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CF925" w14:textId="77777777" w:rsidR="00D55898" w:rsidRPr="00782FFF" w:rsidRDefault="00D55898" w:rsidP="00782FFF">
      <w:pPr>
        <w:pStyle w:val="ListParagraph"/>
        <w:widowControl w:val="0"/>
        <w:autoSpaceDE w:val="0"/>
        <w:autoSpaceDN w:val="0"/>
        <w:adjustRightInd w:val="0"/>
        <w:spacing w:after="240"/>
        <w:ind w:left="360"/>
        <w:jc w:val="center"/>
        <w:rPr>
          <w:rFonts w:ascii="Arial" w:hAnsi="Arial" w:cs="Times Roman"/>
          <w:bCs/>
          <w:color w:val="000000"/>
          <w:sz w:val="22"/>
          <w:szCs w:val="22"/>
          <w:lang w:val="en-US"/>
        </w:rPr>
      </w:pPr>
    </w:p>
    <w:p w14:paraId="1CA77690" w14:textId="77777777" w:rsidR="009A4E35" w:rsidRPr="00782FFF" w:rsidRDefault="009A4E35" w:rsidP="00782FFF">
      <w:pPr>
        <w:pStyle w:val="ListParagraph"/>
        <w:widowControl w:val="0"/>
        <w:autoSpaceDE w:val="0"/>
        <w:autoSpaceDN w:val="0"/>
        <w:adjustRightInd w:val="0"/>
        <w:spacing w:after="240"/>
        <w:ind w:left="360"/>
        <w:rPr>
          <w:rFonts w:ascii="Arial" w:hAnsi="Arial" w:cs="Times Roman"/>
          <w:bCs/>
          <w:color w:val="000000"/>
          <w:sz w:val="22"/>
          <w:szCs w:val="22"/>
          <w:lang w:val="en-US"/>
        </w:rPr>
      </w:pPr>
    </w:p>
    <w:p w14:paraId="6D5870B4" w14:textId="42187055" w:rsidR="00FA503B" w:rsidRPr="0005032A" w:rsidRDefault="00FA503B">
      <w:pPr>
        <w:pStyle w:val="ListParagraph"/>
        <w:widowControl w:val="0"/>
        <w:numPr>
          <w:ilvl w:val="0"/>
          <w:numId w:val="38"/>
        </w:numPr>
        <w:autoSpaceDE w:val="0"/>
        <w:autoSpaceDN w:val="0"/>
        <w:adjustRightInd w:val="0"/>
        <w:spacing w:after="240"/>
        <w:rPr>
          <w:rFonts w:ascii="Arial" w:hAnsi="Arial" w:cs="Times Roman"/>
          <w:bCs/>
          <w:color w:val="000000"/>
          <w:sz w:val="22"/>
          <w:szCs w:val="22"/>
          <w:lang w:val="en-US"/>
        </w:rPr>
      </w:pPr>
      <w:r w:rsidRPr="0005032A">
        <w:rPr>
          <w:rFonts w:ascii="Arial" w:hAnsi="Arial" w:cs="Times Roman"/>
          <w:bCs/>
          <w:color w:val="000000"/>
          <w:sz w:val="22"/>
          <w:szCs w:val="22"/>
          <w:lang w:val="en-US"/>
        </w:rPr>
        <w:t>C</w:t>
      </w:r>
      <w:r w:rsidR="00EC13AC" w:rsidRPr="0005032A">
        <w:rPr>
          <w:rFonts w:ascii="Arial" w:hAnsi="Arial" w:cs="Times Roman"/>
          <w:bCs/>
          <w:color w:val="000000"/>
          <w:sz w:val="22"/>
          <w:szCs w:val="22"/>
          <w:lang w:val="en-US"/>
        </w:rPr>
        <w:t xml:space="preserve">ovariates </w:t>
      </w:r>
      <w:r w:rsidR="0064025D" w:rsidRPr="0005032A">
        <w:rPr>
          <w:rFonts w:ascii="Arial" w:hAnsi="Arial" w:cs="Times Roman"/>
          <w:bCs/>
          <w:color w:val="000000"/>
          <w:sz w:val="22"/>
          <w:szCs w:val="22"/>
          <w:lang w:val="en-US"/>
        </w:rPr>
        <w:t xml:space="preserve">[Please include all individuals who have brain </w:t>
      </w:r>
      <w:r w:rsidR="0064025D" w:rsidRPr="0005032A">
        <w:rPr>
          <w:rFonts w:ascii="Arial" w:hAnsi="Arial" w:cs="Times Roman"/>
          <w:bCs/>
          <w:color w:val="000000"/>
          <w:sz w:val="22"/>
          <w:szCs w:val="22"/>
          <w:u w:val="single"/>
          <w:lang w:val="en-US"/>
        </w:rPr>
        <w:t>or</w:t>
      </w:r>
      <w:r w:rsidR="0064025D" w:rsidRPr="0005032A">
        <w:rPr>
          <w:rFonts w:ascii="Arial" w:hAnsi="Arial" w:cs="Times Roman"/>
          <w:bCs/>
          <w:color w:val="000000"/>
          <w:sz w:val="22"/>
          <w:szCs w:val="22"/>
          <w:lang w:val="en-US"/>
        </w:rPr>
        <w:t xml:space="preserve"> metabolite data]</w:t>
      </w:r>
    </w:p>
    <w:p w14:paraId="29F3B797" w14:textId="2E49ADE4" w:rsidR="00FA503B" w:rsidRPr="00DF04BD" w:rsidRDefault="00EC13AC">
      <w:pPr>
        <w:pStyle w:val="ListParagraph"/>
        <w:widowControl w:val="0"/>
        <w:numPr>
          <w:ilvl w:val="0"/>
          <w:numId w:val="37"/>
        </w:numPr>
        <w:autoSpaceDE w:val="0"/>
        <w:autoSpaceDN w:val="0"/>
        <w:adjustRightInd w:val="0"/>
        <w:spacing w:after="240"/>
        <w:jc w:val="both"/>
        <w:rPr>
          <w:rFonts w:ascii="Arial" w:hAnsi="Arial" w:cs="Times Roman"/>
          <w:bCs/>
          <w:color w:val="000000"/>
          <w:sz w:val="22"/>
          <w:szCs w:val="22"/>
          <w:lang w:val="en-US"/>
        </w:rPr>
      </w:pPr>
      <w:r w:rsidRPr="00DF04BD">
        <w:rPr>
          <w:rFonts w:ascii="Arial" w:hAnsi="Arial" w:cs="Times Roman"/>
          <w:bCs/>
          <w:color w:val="000000"/>
          <w:sz w:val="22"/>
          <w:szCs w:val="22"/>
          <w:lang w:val="en-US"/>
        </w:rPr>
        <w:t xml:space="preserve">age </w:t>
      </w:r>
    </w:p>
    <w:p w14:paraId="3A474559" w14:textId="18560B4B" w:rsidR="00764289" w:rsidRPr="00DF04BD" w:rsidRDefault="00EC13AC">
      <w:pPr>
        <w:pStyle w:val="ListParagraph"/>
        <w:widowControl w:val="0"/>
        <w:numPr>
          <w:ilvl w:val="0"/>
          <w:numId w:val="37"/>
        </w:numPr>
        <w:autoSpaceDE w:val="0"/>
        <w:autoSpaceDN w:val="0"/>
        <w:adjustRightInd w:val="0"/>
        <w:spacing w:after="240"/>
        <w:jc w:val="both"/>
        <w:rPr>
          <w:rFonts w:ascii="Arial" w:hAnsi="Arial" w:cs="Times Roman"/>
          <w:bCs/>
          <w:color w:val="000000"/>
          <w:sz w:val="22"/>
          <w:szCs w:val="22"/>
          <w:lang w:val="en-US"/>
        </w:rPr>
      </w:pPr>
      <w:r w:rsidRPr="00DF04BD">
        <w:rPr>
          <w:rFonts w:ascii="Arial" w:hAnsi="Arial" w:cs="Times Roman"/>
          <w:bCs/>
          <w:color w:val="000000"/>
          <w:sz w:val="22"/>
          <w:szCs w:val="22"/>
          <w:lang w:val="en-US"/>
        </w:rPr>
        <w:t>sex</w:t>
      </w:r>
      <w:r w:rsidR="0060344F">
        <w:rPr>
          <w:rFonts w:ascii="Arial" w:hAnsi="Arial" w:cs="Times Roman"/>
          <w:bCs/>
          <w:color w:val="000000"/>
          <w:sz w:val="22"/>
          <w:szCs w:val="22"/>
          <w:lang w:val="en-US"/>
        </w:rPr>
        <w:t xml:space="preserve"> </w:t>
      </w:r>
    </w:p>
    <w:p w14:paraId="3CE2BEAE" w14:textId="74690174" w:rsidR="008F7773" w:rsidRDefault="00DF4564" w:rsidP="008F7773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240"/>
        <w:jc w:val="both"/>
        <w:rPr>
          <w:rFonts w:ascii="Arial" w:hAnsi="Arial" w:cs="Times Roman"/>
          <w:bCs/>
          <w:color w:val="000000"/>
          <w:sz w:val="22"/>
          <w:szCs w:val="22"/>
          <w:lang w:val="en-US"/>
        </w:rPr>
      </w:pPr>
      <w:r w:rsidRPr="008F7773">
        <w:rPr>
          <w:rFonts w:ascii="Arial" w:hAnsi="Arial" w:cs="Times Roman"/>
          <w:bCs/>
          <w:color w:val="000000"/>
          <w:sz w:val="22"/>
          <w:szCs w:val="22"/>
          <w:lang w:val="en-US"/>
        </w:rPr>
        <w:t xml:space="preserve">years between MRI and </w:t>
      </w:r>
      <w:r w:rsidR="00BF41D3" w:rsidRPr="008F7773">
        <w:rPr>
          <w:rFonts w:ascii="Arial" w:hAnsi="Arial"/>
          <w:sz w:val="22"/>
          <w:szCs w:val="22"/>
        </w:rPr>
        <w:t>and blood drawing for metabolomic analysis</w:t>
      </w:r>
      <w:r w:rsidR="00BF41D3" w:rsidRPr="008F7773" w:rsidDel="00BF41D3">
        <w:rPr>
          <w:rFonts w:ascii="Arial" w:hAnsi="Arial" w:cs="Times Roman"/>
          <w:bCs/>
          <w:color w:val="000000"/>
          <w:sz w:val="22"/>
          <w:szCs w:val="22"/>
          <w:lang w:val="en-US"/>
        </w:rPr>
        <w:t xml:space="preserve"> </w:t>
      </w:r>
    </w:p>
    <w:p w14:paraId="5A11A880" w14:textId="4C7B3AAE" w:rsidR="00BF41D3" w:rsidRPr="008F7773" w:rsidDel="00741AC4" w:rsidRDefault="00BF41D3" w:rsidP="008F7773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240"/>
        <w:jc w:val="both"/>
        <w:rPr>
          <w:rFonts w:ascii="Arial" w:hAnsi="Arial"/>
          <w:sz w:val="22"/>
          <w:szCs w:val="22"/>
        </w:rPr>
      </w:pPr>
      <w:r w:rsidRPr="008F7773">
        <w:rPr>
          <w:rFonts w:ascii="Arial" w:hAnsi="Arial"/>
          <w:sz w:val="22"/>
          <w:szCs w:val="22"/>
        </w:rPr>
        <w:t xml:space="preserve">fasting </w:t>
      </w:r>
      <w:r w:rsidR="00B326A9" w:rsidRPr="008F7773">
        <w:rPr>
          <w:rFonts w:ascii="Arial" w:hAnsi="Arial"/>
          <w:sz w:val="22"/>
          <w:szCs w:val="22"/>
        </w:rPr>
        <w:t>duration</w:t>
      </w:r>
      <w:r w:rsidRPr="008F7773">
        <w:rPr>
          <w:rFonts w:ascii="Arial" w:hAnsi="Arial"/>
          <w:sz w:val="22"/>
          <w:szCs w:val="22"/>
        </w:rPr>
        <w:t>: hours</w:t>
      </w:r>
      <w:r w:rsidRPr="008F7773" w:rsidDel="00741AC4">
        <w:rPr>
          <w:rFonts w:ascii="Arial" w:hAnsi="Arial"/>
          <w:sz w:val="22"/>
          <w:szCs w:val="22"/>
        </w:rPr>
        <w:t xml:space="preserve"> </w:t>
      </w:r>
      <w:r w:rsidRPr="008F7773">
        <w:rPr>
          <w:rFonts w:ascii="Arial" w:hAnsi="Arial"/>
          <w:sz w:val="22"/>
          <w:szCs w:val="22"/>
        </w:rPr>
        <w:t>between</w:t>
      </w:r>
      <w:r w:rsidRPr="008F7773" w:rsidDel="00741AC4">
        <w:rPr>
          <w:rFonts w:ascii="Arial" w:hAnsi="Arial"/>
          <w:sz w:val="22"/>
          <w:szCs w:val="22"/>
        </w:rPr>
        <w:t xml:space="preserve"> the last meal </w:t>
      </w:r>
      <w:r w:rsidRPr="008F7773">
        <w:rPr>
          <w:rFonts w:ascii="Arial" w:hAnsi="Arial"/>
          <w:sz w:val="22"/>
          <w:szCs w:val="22"/>
        </w:rPr>
        <w:t>and</w:t>
      </w:r>
      <w:r w:rsidRPr="008F7773" w:rsidDel="00741AC4">
        <w:rPr>
          <w:rFonts w:ascii="Arial" w:hAnsi="Arial"/>
          <w:sz w:val="22"/>
          <w:szCs w:val="22"/>
        </w:rPr>
        <w:t xml:space="preserve"> blood draw for metabolomic analysis </w:t>
      </w:r>
      <w:r w:rsidRPr="008F7773">
        <w:rPr>
          <w:rFonts w:ascii="Arial" w:hAnsi="Arial"/>
          <w:sz w:val="22"/>
          <w:szCs w:val="22"/>
        </w:rPr>
        <w:t>(</w:t>
      </w:r>
      <w:r w:rsidRPr="008F7773" w:rsidDel="00741AC4">
        <w:rPr>
          <w:rFonts w:ascii="Arial" w:hAnsi="Arial"/>
          <w:sz w:val="22"/>
          <w:szCs w:val="22"/>
        </w:rPr>
        <w:t>if available</w:t>
      </w:r>
      <w:r w:rsidRPr="008F7773">
        <w:rPr>
          <w:rFonts w:ascii="Arial" w:hAnsi="Arial"/>
          <w:sz w:val="22"/>
          <w:szCs w:val="22"/>
        </w:rPr>
        <w:t>)</w:t>
      </w:r>
    </w:p>
    <w:p w14:paraId="1344C9C5" w14:textId="5A7E1778" w:rsidR="0060344F" w:rsidRPr="00DF04BD" w:rsidRDefault="00EC13AC" w:rsidP="0060344F">
      <w:pPr>
        <w:pStyle w:val="ListParagraph"/>
        <w:widowControl w:val="0"/>
        <w:numPr>
          <w:ilvl w:val="0"/>
          <w:numId w:val="37"/>
        </w:numPr>
        <w:autoSpaceDE w:val="0"/>
        <w:autoSpaceDN w:val="0"/>
        <w:adjustRightInd w:val="0"/>
        <w:spacing w:after="240"/>
        <w:jc w:val="both"/>
        <w:rPr>
          <w:rFonts w:ascii="Arial" w:hAnsi="Arial" w:cs="Times Roman"/>
          <w:bCs/>
          <w:color w:val="000000"/>
          <w:sz w:val="22"/>
          <w:szCs w:val="22"/>
          <w:lang w:val="en-US"/>
        </w:rPr>
      </w:pPr>
      <w:r w:rsidRPr="0060344F">
        <w:rPr>
          <w:rFonts w:ascii="Arial" w:hAnsi="Arial" w:cs="Times Roman"/>
          <w:bCs/>
          <w:color w:val="000000"/>
          <w:sz w:val="22"/>
          <w:szCs w:val="22"/>
          <w:lang w:val="en-US"/>
        </w:rPr>
        <w:t xml:space="preserve">statin use </w:t>
      </w:r>
      <w:r w:rsidR="0060344F">
        <w:rPr>
          <w:rFonts w:ascii="Arial" w:hAnsi="Arial" w:cs="Times Roman"/>
          <w:bCs/>
          <w:color w:val="000000"/>
          <w:sz w:val="22"/>
          <w:szCs w:val="22"/>
          <w:lang w:val="en-US"/>
        </w:rPr>
        <w:t>(binary)</w:t>
      </w:r>
    </w:p>
    <w:p w14:paraId="21B91546" w14:textId="545ADAFA" w:rsidR="0060344F" w:rsidRPr="0060344F" w:rsidRDefault="00EC13AC" w:rsidP="003D4FF0">
      <w:pPr>
        <w:pStyle w:val="ListParagraph"/>
        <w:widowControl w:val="0"/>
        <w:numPr>
          <w:ilvl w:val="0"/>
          <w:numId w:val="37"/>
        </w:numPr>
        <w:autoSpaceDE w:val="0"/>
        <w:autoSpaceDN w:val="0"/>
        <w:adjustRightInd w:val="0"/>
        <w:spacing w:after="240"/>
        <w:jc w:val="both"/>
        <w:rPr>
          <w:rFonts w:ascii="Arial" w:hAnsi="Arial" w:cs="Times Roman"/>
          <w:bCs/>
          <w:color w:val="000000"/>
          <w:sz w:val="22"/>
          <w:szCs w:val="22"/>
          <w:lang w:val="en-US"/>
        </w:rPr>
      </w:pPr>
      <w:r w:rsidRPr="0060344F">
        <w:rPr>
          <w:rFonts w:ascii="Arial" w:hAnsi="Arial" w:cs="Times Roman"/>
          <w:bCs/>
          <w:color w:val="000000"/>
          <w:sz w:val="22"/>
          <w:szCs w:val="22"/>
          <w:lang w:val="en-US"/>
        </w:rPr>
        <w:t xml:space="preserve">other (i.e., non-statin) lipid lowering medication use </w:t>
      </w:r>
      <w:r w:rsidR="0060344F" w:rsidRPr="0060344F">
        <w:rPr>
          <w:rFonts w:ascii="Arial" w:hAnsi="Arial" w:cs="Times Roman"/>
          <w:bCs/>
          <w:color w:val="000000"/>
          <w:sz w:val="22"/>
          <w:szCs w:val="22"/>
          <w:lang w:val="en-US"/>
        </w:rPr>
        <w:t>(</w:t>
      </w:r>
      <w:r w:rsidR="0060344F">
        <w:rPr>
          <w:rFonts w:ascii="Arial" w:hAnsi="Arial" w:cs="Times Roman"/>
          <w:bCs/>
          <w:color w:val="000000"/>
          <w:sz w:val="22"/>
          <w:szCs w:val="22"/>
          <w:lang w:val="en-US"/>
        </w:rPr>
        <w:t>binary</w:t>
      </w:r>
      <w:r w:rsidR="0060344F" w:rsidRPr="0060344F">
        <w:rPr>
          <w:rFonts w:ascii="Arial" w:hAnsi="Arial" w:cs="Times Roman"/>
          <w:bCs/>
          <w:color w:val="000000"/>
          <w:sz w:val="22"/>
          <w:szCs w:val="22"/>
          <w:lang w:val="en-US"/>
        </w:rPr>
        <w:t>)</w:t>
      </w:r>
    </w:p>
    <w:p w14:paraId="0A02E553" w14:textId="77777777" w:rsidR="00862483" w:rsidRPr="0060344F" w:rsidRDefault="00EC13AC" w:rsidP="00557E26">
      <w:pPr>
        <w:pStyle w:val="ListParagraph"/>
        <w:widowControl w:val="0"/>
        <w:numPr>
          <w:ilvl w:val="0"/>
          <w:numId w:val="37"/>
        </w:numPr>
        <w:autoSpaceDE w:val="0"/>
        <w:autoSpaceDN w:val="0"/>
        <w:adjustRightInd w:val="0"/>
        <w:spacing w:after="240"/>
        <w:jc w:val="both"/>
        <w:rPr>
          <w:rFonts w:ascii="Arial" w:hAnsi="Arial" w:cs="Times Roman"/>
          <w:bCs/>
          <w:color w:val="000000"/>
          <w:sz w:val="22"/>
          <w:szCs w:val="22"/>
          <w:lang w:val="en-US"/>
        </w:rPr>
      </w:pPr>
      <w:r w:rsidRPr="0060344F">
        <w:rPr>
          <w:rFonts w:ascii="Arial" w:hAnsi="Arial" w:cs="Times Roman"/>
          <w:bCs/>
          <w:color w:val="000000"/>
          <w:sz w:val="22"/>
          <w:szCs w:val="22"/>
          <w:lang w:val="en-US"/>
        </w:rPr>
        <w:t>BMI</w:t>
      </w:r>
    </w:p>
    <w:p w14:paraId="436F6326" w14:textId="642E7A0B" w:rsidR="0060344F" w:rsidRPr="0060344F" w:rsidRDefault="00EC13AC" w:rsidP="0060344F">
      <w:pPr>
        <w:pStyle w:val="ListParagraph"/>
        <w:widowControl w:val="0"/>
        <w:numPr>
          <w:ilvl w:val="0"/>
          <w:numId w:val="37"/>
        </w:numPr>
        <w:autoSpaceDE w:val="0"/>
        <w:autoSpaceDN w:val="0"/>
        <w:adjustRightInd w:val="0"/>
        <w:spacing w:after="240"/>
        <w:jc w:val="both"/>
        <w:rPr>
          <w:rFonts w:ascii="Arial" w:hAnsi="Arial" w:cs="Times Roman"/>
          <w:bCs/>
          <w:color w:val="000000"/>
          <w:sz w:val="22"/>
          <w:szCs w:val="22"/>
          <w:lang w:val="en-US"/>
        </w:rPr>
      </w:pPr>
      <w:r w:rsidRPr="0060344F">
        <w:rPr>
          <w:rFonts w:ascii="Arial" w:hAnsi="Arial" w:cs="Times Roman"/>
          <w:bCs/>
          <w:color w:val="000000"/>
          <w:sz w:val="22"/>
          <w:szCs w:val="22"/>
          <w:lang w:val="en-US"/>
        </w:rPr>
        <w:t xml:space="preserve">current smoking status </w:t>
      </w:r>
      <w:r w:rsidR="0060344F" w:rsidRPr="0060344F">
        <w:rPr>
          <w:rFonts w:ascii="Arial" w:hAnsi="Arial" w:cs="Times Roman"/>
          <w:bCs/>
          <w:color w:val="000000"/>
          <w:sz w:val="22"/>
          <w:szCs w:val="22"/>
          <w:lang w:val="en-US"/>
        </w:rPr>
        <w:t>(</w:t>
      </w:r>
      <w:r w:rsidR="0060344F">
        <w:rPr>
          <w:rFonts w:ascii="Arial" w:hAnsi="Arial" w:cs="Times Roman"/>
          <w:bCs/>
          <w:color w:val="000000"/>
          <w:sz w:val="22"/>
          <w:szCs w:val="22"/>
          <w:lang w:val="en-US"/>
        </w:rPr>
        <w:t>binary</w:t>
      </w:r>
      <w:r w:rsidR="0060344F" w:rsidRPr="0060344F">
        <w:rPr>
          <w:rFonts w:ascii="Arial" w:hAnsi="Arial" w:cs="Times Roman"/>
          <w:bCs/>
          <w:color w:val="000000"/>
          <w:sz w:val="22"/>
          <w:szCs w:val="22"/>
          <w:lang w:val="en-US"/>
        </w:rPr>
        <w:t>)</w:t>
      </w:r>
    </w:p>
    <w:p w14:paraId="3A98326B" w14:textId="568AD98A" w:rsidR="00EC13AC" w:rsidRDefault="00EC13AC" w:rsidP="00557E26">
      <w:pPr>
        <w:pStyle w:val="ListParagraph"/>
        <w:widowControl w:val="0"/>
        <w:numPr>
          <w:ilvl w:val="0"/>
          <w:numId w:val="37"/>
        </w:numPr>
        <w:autoSpaceDE w:val="0"/>
        <w:autoSpaceDN w:val="0"/>
        <w:adjustRightInd w:val="0"/>
        <w:spacing w:after="240"/>
        <w:jc w:val="both"/>
        <w:rPr>
          <w:rFonts w:ascii="Arial" w:hAnsi="Arial" w:cs="Times Roman"/>
          <w:bCs/>
          <w:color w:val="000000"/>
          <w:sz w:val="22"/>
          <w:szCs w:val="22"/>
          <w:lang w:val="en-US"/>
        </w:rPr>
      </w:pPr>
      <w:r w:rsidRPr="0060344F">
        <w:rPr>
          <w:rFonts w:ascii="Arial" w:hAnsi="Arial" w:cs="Times Roman"/>
          <w:bCs/>
          <w:color w:val="000000"/>
          <w:sz w:val="22"/>
          <w:szCs w:val="22"/>
          <w:lang w:val="en-US"/>
        </w:rPr>
        <w:t>eGFR (kidney function, estimated GFR (mL/min per 1.73 m</w:t>
      </w:r>
      <w:r w:rsidRPr="00FA1AAB">
        <w:rPr>
          <w:rFonts w:ascii="Arial" w:hAnsi="Arial" w:cs="Times Roman"/>
          <w:bCs/>
          <w:color w:val="000000"/>
          <w:sz w:val="22"/>
          <w:szCs w:val="22"/>
          <w:vertAlign w:val="superscript"/>
          <w:lang w:val="en-US"/>
        </w:rPr>
        <w:t>2</w:t>
      </w:r>
      <w:r w:rsidRPr="0060344F">
        <w:rPr>
          <w:rFonts w:ascii="Arial" w:hAnsi="Arial" w:cs="Times Roman"/>
          <w:bCs/>
          <w:color w:val="000000"/>
          <w:sz w:val="22"/>
          <w:szCs w:val="22"/>
          <w:lang w:val="en-US"/>
        </w:rPr>
        <w:t xml:space="preserve">) </w:t>
      </w:r>
    </w:p>
    <w:p w14:paraId="55556FA3" w14:textId="0F04ADEF" w:rsidR="00DB621E" w:rsidRPr="0060344F" w:rsidRDefault="0042242F" w:rsidP="00557E26">
      <w:pPr>
        <w:pStyle w:val="ListParagraph"/>
        <w:widowControl w:val="0"/>
        <w:numPr>
          <w:ilvl w:val="0"/>
          <w:numId w:val="37"/>
        </w:numPr>
        <w:autoSpaceDE w:val="0"/>
        <w:autoSpaceDN w:val="0"/>
        <w:adjustRightInd w:val="0"/>
        <w:spacing w:after="240"/>
        <w:jc w:val="both"/>
        <w:rPr>
          <w:rFonts w:ascii="Arial" w:hAnsi="Arial" w:cs="Times Roman"/>
          <w:bCs/>
          <w:color w:val="000000"/>
          <w:sz w:val="22"/>
          <w:szCs w:val="22"/>
          <w:lang w:val="en-US"/>
        </w:rPr>
      </w:pPr>
      <w:r>
        <w:rPr>
          <w:rFonts w:ascii="Arial" w:hAnsi="Arial" w:cs="Times Roman"/>
          <w:bCs/>
          <w:color w:val="000000"/>
          <w:sz w:val="22"/>
          <w:szCs w:val="22"/>
          <w:lang w:val="en-US"/>
        </w:rPr>
        <w:t xml:space="preserve">other </w:t>
      </w:r>
      <w:r w:rsidR="00DB621E">
        <w:rPr>
          <w:rFonts w:ascii="Arial" w:hAnsi="Arial" w:cs="Times Roman"/>
          <w:bCs/>
          <w:color w:val="000000"/>
          <w:sz w:val="22"/>
          <w:szCs w:val="22"/>
          <w:lang w:val="en-US"/>
        </w:rPr>
        <w:t>cohort</w:t>
      </w:r>
      <w:r w:rsidR="00BB6E7E">
        <w:rPr>
          <w:rFonts w:ascii="Arial" w:hAnsi="Arial" w:cs="Times Roman"/>
          <w:bCs/>
          <w:color w:val="000000"/>
          <w:sz w:val="22"/>
          <w:szCs w:val="22"/>
          <w:lang w:val="en-US"/>
        </w:rPr>
        <w:t>-specific variables</w:t>
      </w:r>
      <w:r w:rsidR="00BF195A">
        <w:rPr>
          <w:rFonts w:ascii="Arial" w:hAnsi="Arial" w:cs="Times Roman"/>
          <w:bCs/>
          <w:color w:val="000000"/>
          <w:sz w:val="22"/>
          <w:szCs w:val="22"/>
          <w:lang w:val="en-US"/>
        </w:rPr>
        <w:t xml:space="preserve"> (</w:t>
      </w:r>
      <w:r w:rsidR="00181304">
        <w:rPr>
          <w:rFonts w:ascii="Arial" w:hAnsi="Arial" w:cs="Times Roman"/>
          <w:bCs/>
          <w:color w:val="000000"/>
          <w:sz w:val="22"/>
          <w:szCs w:val="22"/>
          <w:lang w:val="en-US"/>
        </w:rPr>
        <w:t>not included in #2</w:t>
      </w:r>
      <w:r w:rsidR="00B10DEA">
        <w:rPr>
          <w:rFonts w:ascii="Arial" w:hAnsi="Arial" w:cs="Times Roman"/>
          <w:bCs/>
          <w:color w:val="000000"/>
          <w:sz w:val="22"/>
          <w:szCs w:val="22"/>
          <w:lang w:val="en-US"/>
        </w:rPr>
        <w:t xml:space="preserve"> and </w:t>
      </w:r>
      <w:r w:rsidR="00181304">
        <w:rPr>
          <w:rFonts w:ascii="Arial" w:hAnsi="Arial" w:cs="Times Roman"/>
          <w:bCs/>
          <w:color w:val="000000"/>
          <w:sz w:val="22"/>
          <w:szCs w:val="22"/>
          <w:lang w:val="en-US"/>
        </w:rPr>
        <w:t>#3</w:t>
      </w:r>
      <w:r w:rsidR="00BF195A">
        <w:rPr>
          <w:rFonts w:ascii="Arial" w:hAnsi="Arial" w:cs="Times Roman"/>
          <w:bCs/>
          <w:color w:val="000000"/>
          <w:sz w:val="22"/>
          <w:szCs w:val="22"/>
          <w:lang w:val="en-US"/>
        </w:rPr>
        <w:t>)</w:t>
      </w:r>
      <w:r w:rsidR="000B053A">
        <w:rPr>
          <w:rFonts w:ascii="Arial" w:hAnsi="Arial" w:cs="Times Roman"/>
          <w:bCs/>
          <w:color w:val="000000"/>
          <w:sz w:val="22"/>
          <w:szCs w:val="22"/>
          <w:lang w:val="en-US"/>
        </w:rPr>
        <w:t xml:space="preserve"> </w:t>
      </w:r>
    </w:p>
    <w:p w14:paraId="5723AD4D" w14:textId="0EF13F52" w:rsidR="00D92E57" w:rsidRPr="00CD6BFA" w:rsidRDefault="00500F69" w:rsidP="00DF04BD">
      <w:pPr>
        <w:widowControl w:val="0"/>
        <w:autoSpaceDE w:val="0"/>
        <w:autoSpaceDN w:val="0"/>
        <w:adjustRightInd w:val="0"/>
        <w:spacing w:after="240"/>
        <w:ind w:left="360"/>
        <w:jc w:val="both"/>
        <w:rPr>
          <w:sz w:val="22"/>
          <w:szCs w:val="22"/>
          <w:u w:val="single"/>
        </w:rPr>
      </w:pPr>
      <w:r w:rsidRPr="00DF04BD">
        <w:rPr>
          <w:rFonts w:ascii="Arial" w:hAnsi="Arial" w:cs="Times Roman"/>
          <w:bCs/>
          <w:color w:val="000000"/>
          <w:sz w:val="22"/>
          <w:szCs w:val="22"/>
          <w:u w:val="single"/>
          <w:lang w:val="en-US"/>
        </w:rPr>
        <w:t>Example</w:t>
      </w:r>
      <w:r w:rsidR="00D92E57" w:rsidRPr="00CD6BFA">
        <w:rPr>
          <w:sz w:val="22"/>
          <w:szCs w:val="22"/>
          <w:u w:val="single"/>
        </w:rPr>
        <w:t xml:space="preserve"> </w:t>
      </w:r>
    </w:p>
    <w:p w14:paraId="5AA5670F" w14:textId="0EBC4C07" w:rsidR="00500F69" w:rsidRPr="00DF04BD" w:rsidRDefault="00D92E57" w:rsidP="00DF04BD">
      <w:pPr>
        <w:widowControl w:val="0"/>
        <w:autoSpaceDE w:val="0"/>
        <w:autoSpaceDN w:val="0"/>
        <w:adjustRightInd w:val="0"/>
        <w:spacing w:after="240"/>
        <w:ind w:left="360"/>
        <w:jc w:val="center"/>
        <w:rPr>
          <w:rFonts w:ascii="Arial" w:hAnsi="Arial" w:cs="Times Roman"/>
          <w:bCs/>
          <w:color w:val="000000"/>
          <w:sz w:val="22"/>
          <w:szCs w:val="22"/>
          <w:lang w:val="en-US"/>
        </w:rPr>
      </w:pPr>
      <w:r w:rsidRPr="00DF04BD">
        <w:rPr>
          <w:rFonts w:ascii="Arial" w:hAnsi="Arial" w:cs="Times Roman"/>
          <w:bCs/>
          <w:noProof/>
          <w:color w:val="000000"/>
          <w:sz w:val="22"/>
          <w:szCs w:val="22"/>
          <w:lang w:val="en-US"/>
        </w:rPr>
        <w:drawing>
          <wp:inline distT="0" distB="0" distL="0" distR="0" wp14:anchorId="514A04FD" wp14:editId="70B53D5D">
            <wp:extent cx="5391571" cy="971355"/>
            <wp:effectExtent l="0" t="0" r="0" b="0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571" cy="97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70328" w14:textId="07AE5428" w:rsidR="008220B7" w:rsidRPr="00782FFF" w:rsidRDefault="008220B7" w:rsidP="00782FFF">
      <w:pPr>
        <w:widowControl w:val="0"/>
        <w:autoSpaceDE w:val="0"/>
        <w:autoSpaceDN w:val="0"/>
        <w:adjustRightInd w:val="0"/>
        <w:spacing w:after="240"/>
        <w:ind w:left="360"/>
        <w:jc w:val="center"/>
        <w:rPr>
          <w:rFonts w:ascii="Arial" w:hAnsi="Arial" w:cs="Times Roman"/>
          <w:bCs/>
          <w:color w:val="000000"/>
          <w:sz w:val="22"/>
          <w:szCs w:val="22"/>
          <w:lang w:val="en-US"/>
        </w:rPr>
      </w:pPr>
    </w:p>
    <w:p w14:paraId="693703D3" w14:textId="28E88E91" w:rsidR="00EC13AC" w:rsidRPr="00DF04BD" w:rsidRDefault="00EC13AC" w:rsidP="00782FFF">
      <w:pPr>
        <w:widowControl w:val="0"/>
        <w:autoSpaceDE w:val="0"/>
        <w:autoSpaceDN w:val="0"/>
        <w:adjustRightInd w:val="0"/>
        <w:spacing w:after="240"/>
        <w:rPr>
          <w:rFonts w:ascii="Arial" w:hAnsi="Arial" w:cs="Times Roman"/>
          <w:b/>
          <w:bCs/>
          <w:color w:val="000000"/>
          <w:sz w:val="22"/>
          <w:szCs w:val="22"/>
          <w:lang w:val="en-US"/>
        </w:rPr>
      </w:pPr>
      <w:r w:rsidRPr="00782FFF">
        <w:rPr>
          <w:rFonts w:ascii="Arial" w:hAnsi="Arial" w:cs="Times Roman"/>
          <w:b/>
          <w:bCs/>
          <w:color w:val="000000"/>
          <w:sz w:val="22"/>
          <w:szCs w:val="22"/>
          <w:lang w:val="en-US"/>
        </w:rPr>
        <w:t xml:space="preserve">Step </w:t>
      </w:r>
      <w:r w:rsidR="00817088">
        <w:rPr>
          <w:rFonts w:ascii="Arial" w:hAnsi="Arial" w:cs="Times Roman"/>
          <w:b/>
          <w:bCs/>
          <w:color w:val="000000"/>
          <w:sz w:val="22"/>
          <w:szCs w:val="22"/>
          <w:lang w:val="en-US"/>
        </w:rPr>
        <w:t>D</w:t>
      </w:r>
      <w:r w:rsidRPr="00782FFF">
        <w:rPr>
          <w:rFonts w:ascii="Arial" w:hAnsi="Arial" w:cs="Times Roman"/>
          <w:b/>
          <w:bCs/>
          <w:color w:val="000000"/>
          <w:sz w:val="22"/>
          <w:szCs w:val="22"/>
          <w:lang w:val="en-US"/>
        </w:rPr>
        <w:t>. Prepare a list of the metabolite variables for each platform and save it as a text file [**with no header**]</w:t>
      </w:r>
      <w:r w:rsidR="00F351CC" w:rsidRPr="00782FFF">
        <w:rPr>
          <w:rFonts w:ascii="Arial" w:hAnsi="Arial" w:cs="Times Roman"/>
          <w:b/>
          <w:bCs/>
          <w:color w:val="000000"/>
          <w:sz w:val="22"/>
          <w:szCs w:val="22"/>
          <w:lang w:val="en-US"/>
        </w:rPr>
        <w:t>: one file per platform</w:t>
      </w:r>
      <w:r w:rsidRPr="00782FFF">
        <w:rPr>
          <w:rFonts w:ascii="Arial" w:hAnsi="Arial" w:cs="Times Roman"/>
          <w:b/>
          <w:bCs/>
          <w:color w:val="000000"/>
          <w:sz w:val="22"/>
          <w:szCs w:val="22"/>
          <w:lang w:val="en-US"/>
        </w:rPr>
        <w:t>.</w:t>
      </w:r>
    </w:p>
    <w:p w14:paraId="488E6C08" w14:textId="1AD344A0" w:rsidR="003A331E" w:rsidRPr="00DF04BD" w:rsidRDefault="003A331E">
      <w:pPr>
        <w:widowControl w:val="0"/>
        <w:autoSpaceDE w:val="0"/>
        <w:autoSpaceDN w:val="0"/>
        <w:adjustRightInd w:val="0"/>
        <w:spacing w:after="240"/>
        <w:ind w:left="360"/>
        <w:jc w:val="both"/>
        <w:rPr>
          <w:rFonts w:ascii="Arial" w:hAnsi="Arial" w:cs="Times Roman"/>
          <w:bCs/>
          <w:color w:val="000000"/>
          <w:sz w:val="22"/>
          <w:szCs w:val="22"/>
          <w:u w:val="single"/>
          <w:lang w:val="en-US"/>
        </w:rPr>
      </w:pPr>
      <w:r w:rsidRPr="00DF04BD">
        <w:rPr>
          <w:rFonts w:ascii="Arial" w:hAnsi="Arial" w:cs="Times Roman"/>
          <w:bCs/>
          <w:color w:val="000000"/>
          <w:sz w:val="22"/>
          <w:szCs w:val="22"/>
          <w:u w:val="single"/>
          <w:lang w:val="en-US"/>
        </w:rPr>
        <w:t>Example</w:t>
      </w:r>
    </w:p>
    <w:p w14:paraId="3A21499C" w14:textId="15AE97F6" w:rsidR="008220B7" w:rsidRPr="00DF04BD" w:rsidRDefault="008220B7">
      <w:pPr>
        <w:widowControl w:val="0"/>
        <w:autoSpaceDE w:val="0"/>
        <w:autoSpaceDN w:val="0"/>
        <w:adjustRightInd w:val="0"/>
        <w:spacing w:after="240"/>
        <w:jc w:val="center"/>
        <w:rPr>
          <w:rFonts w:ascii="Arial" w:hAnsi="Arial" w:cs="Times Roman"/>
          <w:b/>
          <w:bCs/>
          <w:color w:val="000000"/>
          <w:sz w:val="22"/>
          <w:szCs w:val="22"/>
          <w:lang w:val="en-US"/>
        </w:rPr>
      </w:pPr>
      <w:r w:rsidRPr="00DF04BD">
        <w:rPr>
          <w:rFonts w:ascii="Arial" w:hAnsi="Arial" w:cs="Times Roman"/>
          <w:b/>
          <w:bCs/>
          <w:noProof/>
          <w:color w:val="000000"/>
          <w:sz w:val="22"/>
          <w:szCs w:val="22"/>
          <w:lang w:val="en-US"/>
        </w:rPr>
        <w:drawing>
          <wp:inline distT="0" distB="0" distL="0" distR="0" wp14:anchorId="04772714" wp14:editId="18344223">
            <wp:extent cx="2266784" cy="1440000"/>
            <wp:effectExtent l="0" t="0" r="0" b="8255"/>
            <wp:docPr id="3" name="Picture 3" descr="Macintosh HD:Users:jshin:Desktop:Screen Shot 2019-09-23 at 3.36.2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jshin:Desktop:Screen Shot 2019-09-23 at 3.36.29 P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784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B91C2" w14:textId="7CB20C8A" w:rsidR="00EC13AC" w:rsidRPr="00782FFF" w:rsidRDefault="00EC13AC">
      <w:pPr>
        <w:widowControl w:val="0"/>
        <w:autoSpaceDE w:val="0"/>
        <w:autoSpaceDN w:val="0"/>
        <w:adjustRightInd w:val="0"/>
        <w:spacing w:after="240"/>
        <w:rPr>
          <w:rFonts w:ascii="Arial" w:hAnsi="Arial" w:cs="Times Roman"/>
          <w:b/>
          <w:bCs/>
          <w:color w:val="000000"/>
          <w:sz w:val="22"/>
          <w:szCs w:val="22"/>
          <w:lang w:val="en-US"/>
        </w:rPr>
      </w:pPr>
      <w:r w:rsidRPr="00782FFF">
        <w:rPr>
          <w:rFonts w:ascii="Arial" w:hAnsi="Arial" w:cs="Times Roman"/>
          <w:b/>
          <w:bCs/>
          <w:color w:val="000000"/>
          <w:sz w:val="22"/>
          <w:szCs w:val="22"/>
          <w:lang w:val="en-US"/>
        </w:rPr>
        <w:t xml:space="preserve">Step </w:t>
      </w:r>
      <w:r w:rsidR="00817088">
        <w:rPr>
          <w:rFonts w:ascii="Arial" w:hAnsi="Arial" w:cs="Times Roman"/>
          <w:b/>
          <w:bCs/>
          <w:color w:val="000000"/>
          <w:sz w:val="22"/>
          <w:szCs w:val="22"/>
          <w:lang w:val="en-US"/>
        </w:rPr>
        <w:t>E</w:t>
      </w:r>
      <w:r w:rsidRPr="00782FFF">
        <w:rPr>
          <w:rFonts w:ascii="Arial" w:hAnsi="Arial" w:cs="Times Roman"/>
          <w:b/>
          <w:bCs/>
          <w:color w:val="000000"/>
          <w:sz w:val="22"/>
          <w:szCs w:val="22"/>
          <w:lang w:val="en-US"/>
        </w:rPr>
        <w:t>. Put all the files in the working directory where the scripts are stored.</w:t>
      </w:r>
    </w:p>
    <w:p w14:paraId="1C28B922" w14:textId="4591EE66" w:rsidR="00817088" w:rsidRPr="00DF04BD" w:rsidRDefault="00EC13AC">
      <w:pPr>
        <w:widowControl w:val="0"/>
        <w:autoSpaceDE w:val="0"/>
        <w:autoSpaceDN w:val="0"/>
        <w:adjustRightInd w:val="0"/>
        <w:spacing w:after="240"/>
        <w:rPr>
          <w:rFonts w:ascii="Arial" w:hAnsi="Arial" w:cs="Times Roman"/>
          <w:b/>
          <w:bCs/>
          <w:color w:val="000000"/>
          <w:sz w:val="22"/>
          <w:szCs w:val="22"/>
          <w:lang w:val="en-US"/>
        </w:rPr>
      </w:pPr>
      <w:r w:rsidRPr="00DF04BD">
        <w:rPr>
          <w:rFonts w:ascii="Arial" w:hAnsi="Arial" w:cs="Times Roman"/>
          <w:b/>
          <w:bCs/>
          <w:color w:val="000000"/>
          <w:sz w:val="22"/>
          <w:szCs w:val="22"/>
          <w:lang w:val="en-US"/>
        </w:rPr>
        <w:t xml:space="preserve">Step </w:t>
      </w:r>
      <w:r w:rsidR="00817088">
        <w:rPr>
          <w:rFonts w:ascii="Arial" w:hAnsi="Arial" w:cs="Times Roman"/>
          <w:b/>
          <w:bCs/>
          <w:color w:val="000000"/>
          <w:sz w:val="22"/>
          <w:szCs w:val="22"/>
          <w:lang w:val="en-US"/>
        </w:rPr>
        <w:t>F</w:t>
      </w:r>
      <w:r w:rsidRPr="00DF04BD">
        <w:rPr>
          <w:rFonts w:ascii="Arial" w:hAnsi="Arial" w:cs="Times Roman"/>
          <w:b/>
          <w:bCs/>
          <w:color w:val="000000"/>
          <w:sz w:val="22"/>
          <w:szCs w:val="22"/>
          <w:lang w:val="en-US"/>
        </w:rPr>
        <w:t xml:space="preserve">. </w:t>
      </w:r>
      <w:r w:rsidR="0058304B">
        <w:rPr>
          <w:rFonts w:ascii="Arial" w:hAnsi="Arial" w:cs="Times Roman"/>
          <w:b/>
          <w:bCs/>
          <w:color w:val="000000"/>
          <w:sz w:val="22"/>
          <w:szCs w:val="22"/>
          <w:lang w:val="en-US"/>
        </w:rPr>
        <w:t>Set the working directory</w:t>
      </w:r>
      <w:r w:rsidRPr="00DF04BD">
        <w:rPr>
          <w:rFonts w:ascii="Arial" w:hAnsi="Arial" w:cs="Times Roman"/>
          <w:b/>
          <w:bCs/>
          <w:color w:val="000000"/>
          <w:sz w:val="22"/>
          <w:szCs w:val="22"/>
          <w:lang w:val="en-US"/>
        </w:rPr>
        <w:t>:</w:t>
      </w:r>
    </w:p>
    <w:p w14:paraId="5FF9C616" w14:textId="7F00B11B" w:rsidR="00EC13AC" w:rsidRPr="00FA1AAB" w:rsidRDefault="00817088" w:rsidP="00FA1AAB">
      <w:pPr>
        <w:widowControl w:val="0"/>
        <w:autoSpaceDE w:val="0"/>
        <w:autoSpaceDN w:val="0"/>
        <w:adjustRightInd w:val="0"/>
        <w:spacing w:after="240"/>
        <w:rPr>
          <w:rFonts w:ascii="Arial" w:hAnsi="Arial" w:cs="Times Roman"/>
          <w:bCs/>
          <w:color w:val="000000"/>
          <w:sz w:val="22"/>
          <w:szCs w:val="22"/>
          <w:lang w:val="en-US"/>
        </w:rPr>
      </w:pPr>
      <w:r w:rsidRPr="00FA1AAB">
        <w:rPr>
          <w:rFonts w:ascii="Arial" w:hAnsi="Arial" w:cs="Times Roman"/>
          <w:bCs/>
          <w:color w:val="000000"/>
          <w:sz w:val="22"/>
          <w:szCs w:val="22"/>
          <w:lang w:val="en-US"/>
        </w:rPr>
        <w:lastRenderedPageBreak/>
        <w:t>Edit</w:t>
      </w:r>
      <w:r>
        <w:rPr>
          <w:rFonts w:ascii="Arial" w:hAnsi="Arial" w:cs="Times Roman"/>
          <w:bCs/>
          <w:color w:val="000000"/>
          <w:sz w:val="22"/>
          <w:szCs w:val="22"/>
          <w:lang w:val="en-US"/>
        </w:rPr>
        <w:t xml:space="preserve"> line 17 in</w:t>
      </w:r>
      <w:r w:rsidRPr="00FA1AAB">
        <w:rPr>
          <w:rFonts w:ascii="Arial" w:hAnsi="Arial" w:cs="Times Roman"/>
          <w:bCs/>
          <w:color w:val="000000"/>
          <w:sz w:val="22"/>
          <w:szCs w:val="22"/>
          <w:lang w:val="en-US"/>
        </w:rPr>
        <w:t xml:space="preserve"> </w:t>
      </w:r>
      <w:r w:rsidR="009F225B">
        <w:rPr>
          <w:rFonts w:ascii="Arial" w:hAnsi="Arial" w:cs="Times Roman"/>
          <w:bCs/>
          <w:color w:val="000000"/>
          <w:sz w:val="22"/>
          <w:szCs w:val="22"/>
          <w:lang w:val="en-US"/>
        </w:rPr>
        <w:t>'</w:t>
      </w:r>
      <w:r w:rsidR="00B95D99">
        <w:rPr>
          <w:rFonts w:ascii="Arial" w:hAnsi="Arial" w:cs="Times Roman"/>
          <w:bCs/>
          <w:color w:val="000000"/>
          <w:sz w:val="22"/>
          <w:szCs w:val="22"/>
          <w:lang w:val="en-US"/>
        </w:rPr>
        <w:t>NeuroCHARGE</w:t>
      </w:r>
      <w:r w:rsidR="00EC13AC" w:rsidRPr="00FA1AAB">
        <w:rPr>
          <w:rFonts w:ascii="Arial" w:hAnsi="Arial" w:cs="Times Roman"/>
          <w:bCs/>
          <w:color w:val="000000"/>
          <w:sz w:val="22"/>
          <w:szCs w:val="22"/>
          <w:lang w:val="en-US"/>
        </w:rPr>
        <w:t>_CirculatingMetabolome_Brain_WMH_association_analysis_2019-</w:t>
      </w:r>
      <w:r w:rsidR="00B26531">
        <w:rPr>
          <w:rFonts w:ascii="Arial" w:hAnsi="Arial" w:cs="Times Roman"/>
          <w:bCs/>
          <w:color w:val="000000"/>
          <w:sz w:val="22"/>
          <w:szCs w:val="22"/>
          <w:lang w:val="en-US"/>
        </w:rPr>
        <w:t>10</w:t>
      </w:r>
      <w:r w:rsidR="00EC13AC" w:rsidRPr="00FA1AAB">
        <w:rPr>
          <w:rFonts w:ascii="Arial" w:hAnsi="Arial" w:cs="Times Roman"/>
          <w:bCs/>
          <w:color w:val="000000"/>
          <w:sz w:val="22"/>
          <w:szCs w:val="22"/>
          <w:lang w:val="en-US"/>
        </w:rPr>
        <w:t>-</w:t>
      </w:r>
      <w:proofErr w:type="gramStart"/>
      <w:r w:rsidR="00B26531">
        <w:rPr>
          <w:rFonts w:ascii="Arial" w:hAnsi="Arial" w:cs="Times Roman"/>
          <w:bCs/>
          <w:color w:val="000000"/>
          <w:sz w:val="22"/>
          <w:szCs w:val="22"/>
          <w:lang w:val="en-US"/>
        </w:rPr>
        <w:t>01</w:t>
      </w:r>
      <w:r w:rsidR="00EC13AC" w:rsidRPr="00FA1AAB">
        <w:rPr>
          <w:rFonts w:ascii="Arial" w:hAnsi="Arial" w:cs="Times Roman"/>
          <w:bCs/>
          <w:color w:val="000000"/>
          <w:sz w:val="22"/>
          <w:szCs w:val="22"/>
          <w:lang w:val="en-US"/>
        </w:rPr>
        <w:t>.r</w:t>
      </w:r>
      <w:proofErr w:type="gramEnd"/>
      <w:r w:rsidR="00EC13AC" w:rsidRPr="00FA1AAB">
        <w:rPr>
          <w:rFonts w:ascii="Arial" w:hAnsi="Arial" w:cs="Times Roman"/>
          <w:bCs/>
          <w:color w:val="000000"/>
          <w:sz w:val="22"/>
          <w:szCs w:val="22"/>
          <w:lang w:val="en-US"/>
        </w:rPr>
        <w:t xml:space="preserve">' </w:t>
      </w:r>
    </w:p>
    <w:p w14:paraId="567E6E40" w14:textId="145D1CD2" w:rsidR="00EC13AC" w:rsidRPr="00DF04BD" w:rsidRDefault="00EC13AC">
      <w:pPr>
        <w:widowControl w:val="0"/>
        <w:autoSpaceDE w:val="0"/>
        <w:autoSpaceDN w:val="0"/>
        <w:adjustRightInd w:val="0"/>
        <w:spacing w:after="240"/>
        <w:rPr>
          <w:rFonts w:ascii="Arial" w:hAnsi="Arial" w:cs="Times Roman"/>
          <w:bCs/>
          <w:color w:val="000000"/>
          <w:sz w:val="22"/>
          <w:szCs w:val="22"/>
          <w:lang w:val="en-US"/>
        </w:rPr>
      </w:pPr>
      <w:r w:rsidRPr="00DF04BD">
        <w:rPr>
          <w:rFonts w:ascii="Arial" w:hAnsi="Arial" w:cs="Times Roman"/>
          <w:b/>
          <w:bCs/>
          <w:color w:val="000000"/>
          <w:sz w:val="22"/>
          <w:szCs w:val="22"/>
          <w:lang w:val="en-US"/>
        </w:rPr>
        <w:t xml:space="preserve">Step </w:t>
      </w:r>
      <w:r w:rsidR="00817088">
        <w:rPr>
          <w:rFonts w:ascii="Arial" w:hAnsi="Arial" w:cs="Times Roman"/>
          <w:b/>
          <w:bCs/>
          <w:color w:val="000000"/>
          <w:sz w:val="22"/>
          <w:szCs w:val="22"/>
          <w:lang w:val="en-US"/>
        </w:rPr>
        <w:t>G</w:t>
      </w:r>
      <w:r w:rsidRPr="00DF04BD">
        <w:rPr>
          <w:rFonts w:ascii="Arial" w:hAnsi="Arial" w:cs="Times Roman"/>
          <w:b/>
          <w:bCs/>
          <w:color w:val="000000"/>
          <w:sz w:val="22"/>
          <w:szCs w:val="22"/>
          <w:lang w:val="en-US"/>
        </w:rPr>
        <w:t xml:space="preserve">. Run (i.e., source) the edited </w:t>
      </w:r>
      <w:r w:rsidR="00981491" w:rsidRPr="00DF04BD">
        <w:rPr>
          <w:rFonts w:ascii="Arial" w:hAnsi="Arial" w:cs="Times Roman"/>
          <w:b/>
          <w:bCs/>
          <w:color w:val="000000"/>
          <w:sz w:val="22"/>
          <w:szCs w:val="22"/>
          <w:lang w:val="en-US"/>
        </w:rPr>
        <w:t>file</w:t>
      </w:r>
      <w:r w:rsidR="00981491" w:rsidRPr="00DF04BD">
        <w:rPr>
          <w:rFonts w:ascii="Arial" w:hAnsi="Arial" w:cs="Times Roman"/>
          <w:bCs/>
          <w:color w:val="000000"/>
          <w:sz w:val="22"/>
          <w:szCs w:val="22"/>
          <w:lang w:val="en-US"/>
        </w:rPr>
        <w:t xml:space="preserve">: </w:t>
      </w:r>
      <w:r w:rsidR="00812E8B">
        <w:rPr>
          <w:rFonts w:ascii="Arial" w:hAnsi="Arial" w:cs="Times Roman"/>
          <w:bCs/>
          <w:color w:val="000000"/>
          <w:sz w:val="22"/>
          <w:szCs w:val="22"/>
          <w:lang w:val="en-US"/>
        </w:rPr>
        <w:t>'</w:t>
      </w:r>
      <w:r w:rsidRPr="00DF04BD">
        <w:rPr>
          <w:rFonts w:ascii="Arial" w:hAnsi="Arial" w:cs="Times Roman"/>
          <w:bCs/>
          <w:color w:val="000000"/>
          <w:sz w:val="22"/>
          <w:szCs w:val="22"/>
          <w:lang w:val="en-US"/>
        </w:rPr>
        <w:t>NeuroCHARGE_CirculatingMetabolome_Brain_WMH_association_analysis_2019-</w:t>
      </w:r>
      <w:r w:rsidR="00B26531">
        <w:rPr>
          <w:rFonts w:ascii="Arial" w:hAnsi="Arial" w:cs="Times Roman"/>
          <w:bCs/>
          <w:color w:val="000000"/>
          <w:sz w:val="22"/>
          <w:szCs w:val="22"/>
          <w:lang w:val="en-US"/>
        </w:rPr>
        <w:t>10</w:t>
      </w:r>
      <w:r w:rsidRPr="00DF04BD">
        <w:rPr>
          <w:rFonts w:ascii="Arial" w:hAnsi="Arial" w:cs="Times Roman"/>
          <w:bCs/>
          <w:color w:val="000000"/>
          <w:sz w:val="22"/>
          <w:szCs w:val="22"/>
          <w:lang w:val="en-US"/>
        </w:rPr>
        <w:t>-</w:t>
      </w:r>
      <w:proofErr w:type="gramStart"/>
      <w:r w:rsidR="00B26531">
        <w:rPr>
          <w:rFonts w:ascii="Arial" w:hAnsi="Arial" w:cs="Times Roman"/>
          <w:bCs/>
          <w:color w:val="000000"/>
          <w:sz w:val="22"/>
          <w:szCs w:val="22"/>
          <w:lang w:val="en-US"/>
        </w:rPr>
        <w:t>01</w:t>
      </w:r>
      <w:r w:rsidRPr="00DF04BD">
        <w:rPr>
          <w:rFonts w:ascii="Arial" w:hAnsi="Arial" w:cs="Times Roman"/>
          <w:bCs/>
          <w:color w:val="000000"/>
          <w:sz w:val="22"/>
          <w:szCs w:val="22"/>
          <w:lang w:val="en-US"/>
        </w:rPr>
        <w:t>.r</w:t>
      </w:r>
      <w:proofErr w:type="gramEnd"/>
      <w:r w:rsidRPr="00DF04BD">
        <w:rPr>
          <w:rFonts w:ascii="Arial" w:hAnsi="Arial" w:cs="Times Roman"/>
          <w:bCs/>
          <w:color w:val="000000"/>
          <w:sz w:val="22"/>
          <w:szCs w:val="22"/>
          <w:lang w:val="en-US"/>
        </w:rPr>
        <w:t>'.</w:t>
      </w:r>
    </w:p>
    <w:p w14:paraId="3D56A840" w14:textId="649A66FF" w:rsidR="00C76F67" w:rsidRDefault="00EC13AC">
      <w:pPr>
        <w:widowControl w:val="0"/>
        <w:autoSpaceDE w:val="0"/>
        <w:autoSpaceDN w:val="0"/>
        <w:adjustRightInd w:val="0"/>
        <w:spacing w:after="240"/>
        <w:rPr>
          <w:rFonts w:ascii="Arial" w:hAnsi="Arial" w:cs="Times Roman"/>
          <w:b/>
          <w:bCs/>
          <w:color w:val="000000"/>
          <w:sz w:val="22"/>
          <w:szCs w:val="22"/>
          <w:lang w:val="en-US"/>
        </w:rPr>
      </w:pPr>
      <w:r w:rsidRPr="00DF04BD">
        <w:rPr>
          <w:rFonts w:ascii="Arial" w:hAnsi="Arial" w:cs="Times Roman"/>
          <w:b/>
          <w:bCs/>
          <w:color w:val="000000"/>
          <w:sz w:val="22"/>
          <w:szCs w:val="22"/>
          <w:lang w:val="en-US"/>
        </w:rPr>
        <w:t xml:space="preserve">Step </w:t>
      </w:r>
      <w:r w:rsidR="003763C1">
        <w:rPr>
          <w:rFonts w:ascii="Arial" w:hAnsi="Arial" w:cs="Times Roman"/>
          <w:b/>
          <w:bCs/>
          <w:color w:val="000000"/>
          <w:sz w:val="22"/>
          <w:szCs w:val="22"/>
          <w:lang w:val="en-US"/>
        </w:rPr>
        <w:t>H</w:t>
      </w:r>
      <w:r w:rsidRPr="00DF04BD">
        <w:rPr>
          <w:rFonts w:ascii="Arial" w:hAnsi="Arial" w:cs="Times Roman"/>
          <w:b/>
          <w:bCs/>
          <w:color w:val="000000"/>
          <w:sz w:val="22"/>
          <w:szCs w:val="22"/>
          <w:lang w:val="en-US"/>
        </w:rPr>
        <w:t>. Compress the created output directory (</w:t>
      </w:r>
      <w:r w:rsidRPr="00940D48">
        <w:rPr>
          <w:rFonts w:ascii="Arial" w:hAnsi="Arial" w:cs="Times Roman"/>
          <w:b/>
          <w:bCs/>
          <w:color w:val="000000"/>
          <w:sz w:val="22"/>
          <w:szCs w:val="22"/>
          <w:lang w:val="en-US"/>
        </w:rPr>
        <w:t>'</w:t>
      </w:r>
      <w:proofErr w:type="spellStart"/>
      <w:r w:rsidRPr="00940D48">
        <w:rPr>
          <w:rFonts w:ascii="Arial" w:hAnsi="Arial" w:cs="Times Roman"/>
          <w:b/>
          <w:bCs/>
          <w:color w:val="000000"/>
          <w:sz w:val="22"/>
          <w:szCs w:val="22"/>
          <w:lang w:val="en-US"/>
        </w:rPr>
        <w:t>cohort_name_ancestry</w:t>
      </w:r>
      <w:proofErr w:type="spellEnd"/>
      <w:r w:rsidRPr="00940D48">
        <w:rPr>
          <w:rFonts w:ascii="Arial" w:hAnsi="Arial" w:cs="Times Roman"/>
          <w:b/>
          <w:bCs/>
          <w:color w:val="000000"/>
          <w:sz w:val="22"/>
          <w:szCs w:val="22"/>
          <w:lang w:val="en-US"/>
        </w:rPr>
        <w:t>')</w:t>
      </w:r>
      <w:r w:rsidR="009404D6">
        <w:rPr>
          <w:rFonts w:ascii="Arial" w:hAnsi="Arial" w:cs="Times Roman"/>
          <w:b/>
          <w:bCs/>
          <w:color w:val="000000"/>
          <w:sz w:val="22"/>
          <w:szCs w:val="22"/>
          <w:lang w:val="en-US"/>
        </w:rPr>
        <w:t xml:space="preserve"> and u</w:t>
      </w:r>
      <w:r w:rsidR="00EA1951">
        <w:rPr>
          <w:rFonts w:ascii="Arial" w:hAnsi="Arial" w:cs="Times Roman"/>
          <w:b/>
          <w:bCs/>
          <w:color w:val="000000"/>
          <w:sz w:val="22"/>
          <w:szCs w:val="22"/>
          <w:lang w:val="en-US"/>
        </w:rPr>
        <w:t xml:space="preserve">pload the compressed file to </w:t>
      </w:r>
      <w:proofErr w:type="spellStart"/>
      <w:r w:rsidR="00EA1951">
        <w:rPr>
          <w:rFonts w:ascii="Arial" w:hAnsi="Arial" w:cs="Times Roman"/>
          <w:b/>
          <w:bCs/>
          <w:color w:val="000000"/>
          <w:sz w:val="22"/>
          <w:szCs w:val="22"/>
          <w:lang w:val="en-US"/>
        </w:rPr>
        <w:t>NeuroCHARGE</w:t>
      </w:r>
      <w:proofErr w:type="spellEnd"/>
      <w:r w:rsidR="009404D6">
        <w:rPr>
          <w:rFonts w:ascii="Arial" w:hAnsi="Arial" w:cs="Times Roman"/>
          <w:b/>
          <w:bCs/>
          <w:color w:val="000000"/>
          <w:sz w:val="22"/>
          <w:szCs w:val="22"/>
          <w:lang w:val="en-US"/>
        </w:rPr>
        <w:t xml:space="preserve"> Google drive link</w:t>
      </w:r>
      <w:r w:rsidR="00A0029D">
        <w:rPr>
          <w:rFonts w:ascii="Arial" w:hAnsi="Arial" w:cs="Times Roman"/>
          <w:b/>
          <w:bCs/>
          <w:color w:val="000000"/>
          <w:sz w:val="22"/>
          <w:szCs w:val="22"/>
          <w:lang w:val="en-US"/>
        </w:rPr>
        <w:t>:</w:t>
      </w:r>
    </w:p>
    <w:p w14:paraId="2A65B71C" w14:textId="77777777" w:rsidR="00A0029D" w:rsidRDefault="00A0029D" w:rsidP="00C52F42">
      <w:pPr>
        <w:jc w:val="center"/>
      </w:pPr>
      <w:hyperlink r:id="rId15" w:tooltip="https://urldefense.proofpoint.com/v2/url?u=https-3A__drive.google.com_open-3Fid-3D1UiTSC9OV03lcO1zRvLxfdX5gnR7pKv95&amp;d=DwMGaQ&amp;c=Sj806OTFwmuG2UO1EEDr-2uZRzm2EPz39TfVBG2Km-o&amp;r=D3BEyk1TXLl4yW5gFWlCXks_wMQBa8FtJYfmXKaNtHo&amp;m=piUVNiS3WmY5fsCaByNRenCCdjWZlYHgWnFw" w:history="1">
        <w:r>
          <w:rPr>
            <w:rStyle w:val="Hyperlink"/>
            <w:rFonts w:ascii="Calibri" w:hAnsi="Calibri" w:cs="Calibri"/>
            <w:color w:val="800080"/>
          </w:rPr>
          <w:t>https://drive.google.com/open?id=1UiTSC9OV03lcO1zRvLxfdX5gnR7pKv95</w:t>
        </w:r>
      </w:hyperlink>
    </w:p>
    <w:p w14:paraId="126E249F" w14:textId="77777777" w:rsidR="00A0029D" w:rsidRPr="00A0029D" w:rsidRDefault="00A0029D">
      <w:pPr>
        <w:widowControl w:val="0"/>
        <w:autoSpaceDE w:val="0"/>
        <w:autoSpaceDN w:val="0"/>
        <w:adjustRightInd w:val="0"/>
        <w:spacing w:after="240"/>
        <w:rPr>
          <w:rFonts w:ascii="Arial" w:hAnsi="Arial" w:cs="Times Roman"/>
          <w:b/>
          <w:bCs/>
          <w:color w:val="000000"/>
          <w:sz w:val="22"/>
          <w:szCs w:val="22"/>
        </w:rPr>
      </w:pPr>
    </w:p>
    <w:p w14:paraId="2372B5A9" w14:textId="77777777" w:rsidR="00853336" w:rsidRPr="00DF04BD" w:rsidRDefault="00853336">
      <w:pPr>
        <w:widowControl w:val="0"/>
        <w:autoSpaceDE w:val="0"/>
        <w:autoSpaceDN w:val="0"/>
        <w:adjustRightInd w:val="0"/>
        <w:spacing w:after="240"/>
        <w:rPr>
          <w:rFonts w:ascii="Arial" w:hAnsi="Arial" w:cs="Times Roman"/>
          <w:b/>
          <w:bCs/>
          <w:color w:val="000000"/>
          <w:sz w:val="22"/>
          <w:szCs w:val="22"/>
          <w:lang w:val="en-US"/>
        </w:rPr>
      </w:pPr>
    </w:p>
    <w:sectPr w:rsidR="00853336" w:rsidRPr="00DF04BD" w:rsidSect="006D623F">
      <w:pgSz w:w="12240" w:h="15840"/>
      <w:pgMar w:top="1077" w:right="1134" w:bottom="107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EDF79B" w14:textId="77777777" w:rsidR="00E47B58" w:rsidRDefault="00E47B58" w:rsidP="00045037">
      <w:r>
        <w:separator/>
      </w:r>
    </w:p>
  </w:endnote>
  <w:endnote w:type="continuationSeparator" w:id="0">
    <w:p w14:paraId="6808E979" w14:textId="77777777" w:rsidR="00E47B58" w:rsidRDefault="00E47B58" w:rsidP="000450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Roman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9E4BC1" w14:textId="77777777" w:rsidR="00E47B58" w:rsidRDefault="00E47B58" w:rsidP="00045037">
      <w:r>
        <w:separator/>
      </w:r>
    </w:p>
  </w:footnote>
  <w:footnote w:type="continuationSeparator" w:id="0">
    <w:p w14:paraId="2971D43F" w14:textId="77777777" w:rsidR="00E47B58" w:rsidRDefault="00E47B58" w:rsidP="000450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1A83A98"/>
    <w:multiLevelType w:val="hybridMultilevel"/>
    <w:tmpl w:val="7EE21A98"/>
    <w:lvl w:ilvl="0" w:tplc="C24C85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6226A87"/>
    <w:multiLevelType w:val="hybridMultilevel"/>
    <w:tmpl w:val="39B0A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6761DCB"/>
    <w:multiLevelType w:val="hybridMultilevel"/>
    <w:tmpl w:val="63E0E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79C2CF0"/>
    <w:multiLevelType w:val="hybridMultilevel"/>
    <w:tmpl w:val="EC6A583E"/>
    <w:lvl w:ilvl="0" w:tplc="1F08EF60">
      <w:start w:val="1"/>
      <w:numFmt w:val="upperLetter"/>
      <w:lvlText w:val="%1."/>
      <w:lvlJc w:val="left"/>
      <w:pPr>
        <w:ind w:left="10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AE944CA"/>
    <w:multiLevelType w:val="hybridMultilevel"/>
    <w:tmpl w:val="31C83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052A71"/>
    <w:multiLevelType w:val="hybridMultilevel"/>
    <w:tmpl w:val="DEEE0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5B34C7"/>
    <w:multiLevelType w:val="hybridMultilevel"/>
    <w:tmpl w:val="E95E7D50"/>
    <w:lvl w:ilvl="0" w:tplc="91981236">
      <w:start w:val="1"/>
      <w:numFmt w:val="decimal"/>
      <w:lvlText w:val="(M%1)"/>
      <w:lvlJc w:val="left"/>
      <w:pPr>
        <w:ind w:left="7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6" w:hanging="360"/>
      </w:pPr>
    </w:lvl>
    <w:lvl w:ilvl="2" w:tplc="0409001B" w:tentative="1">
      <w:start w:val="1"/>
      <w:numFmt w:val="lowerRoman"/>
      <w:lvlText w:val="%3."/>
      <w:lvlJc w:val="right"/>
      <w:pPr>
        <w:ind w:left="1806" w:hanging="180"/>
      </w:pPr>
    </w:lvl>
    <w:lvl w:ilvl="3" w:tplc="0409000F" w:tentative="1">
      <w:start w:val="1"/>
      <w:numFmt w:val="decimal"/>
      <w:lvlText w:val="%4."/>
      <w:lvlJc w:val="left"/>
      <w:pPr>
        <w:ind w:left="2526" w:hanging="360"/>
      </w:pPr>
    </w:lvl>
    <w:lvl w:ilvl="4" w:tplc="04090019" w:tentative="1">
      <w:start w:val="1"/>
      <w:numFmt w:val="lowerLetter"/>
      <w:lvlText w:val="%5."/>
      <w:lvlJc w:val="left"/>
      <w:pPr>
        <w:ind w:left="3246" w:hanging="360"/>
      </w:pPr>
    </w:lvl>
    <w:lvl w:ilvl="5" w:tplc="0409001B" w:tentative="1">
      <w:start w:val="1"/>
      <w:numFmt w:val="lowerRoman"/>
      <w:lvlText w:val="%6."/>
      <w:lvlJc w:val="right"/>
      <w:pPr>
        <w:ind w:left="3966" w:hanging="180"/>
      </w:pPr>
    </w:lvl>
    <w:lvl w:ilvl="6" w:tplc="0409000F" w:tentative="1">
      <w:start w:val="1"/>
      <w:numFmt w:val="decimal"/>
      <w:lvlText w:val="%7."/>
      <w:lvlJc w:val="left"/>
      <w:pPr>
        <w:ind w:left="4686" w:hanging="360"/>
      </w:pPr>
    </w:lvl>
    <w:lvl w:ilvl="7" w:tplc="04090019" w:tentative="1">
      <w:start w:val="1"/>
      <w:numFmt w:val="lowerLetter"/>
      <w:lvlText w:val="%8."/>
      <w:lvlJc w:val="left"/>
      <w:pPr>
        <w:ind w:left="5406" w:hanging="360"/>
      </w:pPr>
    </w:lvl>
    <w:lvl w:ilvl="8" w:tplc="0409001B" w:tentative="1">
      <w:start w:val="1"/>
      <w:numFmt w:val="lowerRoman"/>
      <w:lvlText w:val="%9."/>
      <w:lvlJc w:val="right"/>
      <w:pPr>
        <w:ind w:left="6126" w:hanging="180"/>
      </w:pPr>
    </w:lvl>
  </w:abstractNum>
  <w:abstractNum w:abstractNumId="11" w15:restartNumberingAfterBreak="0">
    <w:nsid w:val="20F17E27"/>
    <w:multiLevelType w:val="hybridMultilevel"/>
    <w:tmpl w:val="48625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DC5EBE"/>
    <w:multiLevelType w:val="hybridMultilevel"/>
    <w:tmpl w:val="7EB6AFF2"/>
    <w:lvl w:ilvl="0" w:tplc="927AD56E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672EC91A">
      <w:numFmt w:val="bullet"/>
      <w:lvlText w:val="-"/>
      <w:lvlJc w:val="left"/>
      <w:pPr>
        <w:ind w:left="2160" w:hanging="360"/>
      </w:pPr>
      <w:rPr>
        <w:rFonts w:ascii="Cambria" w:eastAsiaTheme="minorEastAsia" w:hAnsi="Cambria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5764F4D"/>
    <w:multiLevelType w:val="hybridMultilevel"/>
    <w:tmpl w:val="2A6A6D2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98468CB"/>
    <w:multiLevelType w:val="hybridMultilevel"/>
    <w:tmpl w:val="674653F4"/>
    <w:lvl w:ilvl="0" w:tplc="DFFA2E7A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8B42F1"/>
    <w:multiLevelType w:val="hybridMultilevel"/>
    <w:tmpl w:val="C436D6E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38945613"/>
    <w:multiLevelType w:val="hybridMultilevel"/>
    <w:tmpl w:val="D85E42A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 w15:restartNumberingAfterBreak="0">
    <w:nsid w:val="3BE73BB8"/>
    <w:multiLevelType w:val="hybridMultilevel"/>
    <w:tmpl w:val="8E968F5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C178CB"/>
    <w:multiLevelType w:val="hybridMultilevel"/>
    <w:tmpl w:val="8B082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D02CA7"/>
    <w:multiLevelType w:val="hybridMultilevel"/>
    <w:tmpl w:val="65C80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574D9F"/>
    <w:multiLevelType w:val="hybridMultilevel"/>
    <w:tmpl w:val="9D02D3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376AF7"/>
    <w:multiLevelType w:val="hybridMultilevel"/>
    <w:tmpl w:val="C79C4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7112AA"/>
    <w:multiLevelType w:val="hybridMultilevel"/>
    <w:tmpl w:val="7B96A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4B2BC2"/>
    <w:multiLevelType w:val="hybridMultilevel"/>
    <w:tmpl w:val="F13C51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0814E69"/>
    <w:multiLevelType w:val="hybridMultilevel"/>
    <w:tmpl w:val="1BF011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0CD3266"/>
    <w:multiLevelType w:val="hybridMultilevel"/>
    <w:tmpl w:val="0CA8E2E6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94E6B9D"/>
    <w:multiLevelType w:val="hybridMultilevel"/>
    <w:tmpl w:val="8BB891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9DD6DAC"/>
    <w:multiLevelType w:val="hybridMultilevel"/>
    <w:tmpl w:val="F85CA63A"/>
    <w:lvl w:ilvl="0" w:tplc="927AD56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672EC91A">
      <w:numFmt w:val="bullet"/>
      <w:lvlText w:val="-"/>
      <w:lvlJc w:val="left"/>
      <w:pPr>
        <w:ind w:left="1800" w:hanging="360"/>
      </w:pPr>
      <w:rPr>
        <w:rFonts w:ascii="Cambria" w:eastAsiaTheme="minorEastAsia" w:hAnsi="Cambria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DFD28B7"/>
    <w:multiLevelType w:val="hybridMultilevel"/>
    <w:tmpl w:val="6F00C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3212C9"/>
    <w:multiLevelType w:val="hybridMultilevel"/>
    <w:tmpl w:val="D5FA5F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8FB5254"/>
    <w:multiLevelType w:val="hybridMultilevel"/>
    <w:tmpl w:val="33B64756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EF31D9"/>
    <w:multiLevelType w:val="hybridMultilevel"/>
    <w:tmpl w:val="1528E5E6"/>
    <w:lvl w:ilvl="0" w:tplc="04090001">
      <w:start w:val="1"/>
      <w:numFmt w:val="bullet"/>
      <w:lvlText w:val=""/>
      <w:lvlJc w:val="left"/>
      <w:pPr>
        <w:ind w:left="5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32" w15:restartNumberingAfterBreak="0">
    <w:nsid w:val="60B36F4D"/>
    <w:multiLevelType w:val="hybridMultilevel"/>
    <w:tmpl w:val="51CA27B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81A74ED"/>
    <w:multiLevelType w:val="hybridMultilevel"/>
    <w:tmpl w:val="FE70B3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94A19B6"/>
    <w:multiLevelType w:val="hybridMultilevel"/>
    <w:tmpl w:val="2716BB2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5" w15:restartNumberingAfterBreak="0">
    <w:nsid w:val="6A742B3D"/>
    <w:multiLevelType w:val="hybridMultilevel"/>
    <w:tmpl w:val="0ADC1E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 w15:restartNumberingAfterBreak="0">
    <w:nsid w:val="6B1E23ED"/>
    <w:multiLevelType w:val="hybridMultilevel"/>
    <w:tmpl w:val="510A65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05A0D5A"/>
    <w:multiLevelType w:val="hybridMultilevel"/>
    <w:tmpl w:val="BC988250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2660988"/>
    <w:multiLevelType w:val="hybridMultilevel"/>
    <w:tmpl w:val="A92A3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E02801"/>
    <w:multiLevelType w:val="hybridMultilevel"/>
    <w:tmpl w:val="E41000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CB4653"/>
    <w:multiLevelType w:val="multilevel"/>
    <w:tmpl w:val="F85CA63A"/>
    <w:lvl w:ilvl="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>
      <w:numFmt w:val="bullet"/>
      <w:lvlText w:val="-"/>
      <w:lvlJc w:val="left"/>
      <w:pPr>
        <w:ind w:left="1800" w:hanging="360"/>
      </w:pPr>
      <w:rPr>
        <w:rFonts w:ascii="Cambria" w:eastAsiaTheme="minorEastAsia" w:hAnsi="Cambria" w:cstheme="minorBidi" w:hint="default"/>
      </w:r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C80017B"/>
    <w:multiLevelType w:val="hybridMultilevel"/>
    <w:tmpl w:val="1770A8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38"/>
  </w:num>
  <w:num w:numId="6">
    <w:abstractNumId w:val="28"/>
  </w:num>
  <w:num w:numId="7">
    <w:abstractNumId w:val="5"/>
  </w:num>
  <w:num w:numId="8">
    <w:abstractNumId w:val="9"/>
  </w:num>
  <w:num w:numId="9">
    <w:abstractNumId w:val="17"/>
  </w:num>
  <w:num w:numId="10">
    <w:abstractNumId w:val="39"/>
  </w:num>
  <w:num w:numId="11">
    <w:abstractNumId w:val="32"/>
  </w:num>
  <w:num w:numId="12">
    <w:abstractNumId w:val="20"/>
  </w:num>
  <w:num w:numId="13">
    <w:abstractNumId w:val="24"/>
  </w:num>
  <w:num w:numId="14">
    <w:abstractNumId w:val="27"/>
  </w:num>
  <w:num w:numId="15">
    <w:abstractNumId w:val="30"/>
  </w:num>
  <w:num w:numId="16">
    <w:abstractNumId w:val="25"/>
  </w:num>
  <w:num w:numId="17">
    <w:abstractNumId w:val="37"/>
  </w:num>
  <w:num w:numId="18">
    <w:abstractNumId w:val="13"/>
  </w:num>
  <w:num w:numId="19">
    <w:abstractNumId w:val="11"/>
  </w:num>
  <w:num w:numId="20">
    <w:abstractNumId w:val="33"/>
  </w:num>
  <w:num w:numId="21">
    <w:abstractNumId w:val="41"/>
  </w:num>
  <w:num w:numId="22">
    <w:abstractNumId w:val="12"/>
  </w:num>
  <w:num w:numId="23">
    <w:abstractNumId w:val="4"/>
  </w:num>
  <w:num w:numId="24">
    <w:abstractNumId w:val="14"/>
  </w:num>
  <w:num w:numId="25">
    <w:abstractNumId w:val="34"/>
  </w:num>
  <w:num w:numId="26">
    <w:abstractNumId w:val="29"/>
  </w:num>
  <w:num w:numId="27">
    <w:abstractNumId w:val="15"/>
  </w:num>
  <w:num w:numId="28">
    <w:abstractNumId w:val="31"/>
  </w:num>
  <w:num w:numId="29">
    <w:abstractNumId w:val="22"/>
  </w:num>
  <w:num w:numId="30">
    <w:abstractNumId w:val="35"/>
  </w:num>
  <w:num w:numId="31">
    <w:abstractNumId w:val="6"/>
  </w:num>
  <w:num w:numId="32">
    <w:abstractNumId w:val="16"/>
  </w:num>
  <w:num w:numId="33">
    <w:abstractNumId w:val="40"/>
  </w:num>
  <w:num w:numId="34">
    <w:abstractNumId w:val="10"/>
  </w:num>
  <w:num w:numId="35">
    <w:abstractNumId w:val="18"/>
  </w:num>
  <w:num w:numId="36">
    <w:abstractNumId w:val="23"/>
  </w:num>
  <w:num w:numId="37">
    <w:abstractNumId w:val="19"/>
  </w:num>
  <w:num w:numId="38">
    <w:abstractNumId w:val="26"/>
  </w:num>
  <w:num w:numId="39">
    <w:abstractNumId w:val="8"/>
  </w:num>
  <w:num w:numId="40">
    <w:abstractNumId w:val="36"/>
  </w:num>
  <w:num w:numId="41">
    <w:abstractNumId w:val="21"/>
  </w:num>
  <w:num w:numId="4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24645"/>
    <w:rsid w:val="00000F98"/>
    <w:rsid w:val="0000283F"/>
    <w:rsid w:val="00003E16"/>
    <w:rsid w:val="00004342"/>
    <w:rsid w:val="000051A2"/>
    <w:rsid w:val="00007659"/>
    <w:rsid w:val="0001078C"/>
    <w:rsid w:val="0001213F"/>
    <w:rsid w:val="00015184"/>
    <w:rsid w:val="000151DE"/>
    <w:rsid w:val="00015D1E"/>
    <w:rsid w:val="00024059"/>
    <w:rsid w:val="00030295"/>
    <w:rsid w:val="00030574"/>
    <w:rsid w:val="00032689"/>
    <w:rsid w:val="00032DD9"/>
    <w:rsid w:val="00037198"/>
    <w:rsid w:val="000407CC"/>
    <w:rsid w:val="0004442D"/>
    <w:rsid w:val="0004466E"/>
    <w:rsid w:val="00044B99"/>
    <w:rsid w:val="00045037"/>
    <w:rsid w:val="000454CB"/>
    <w:rsid w:val="0005032A"/>
    <w:rsid w:val="0005054B"/>
    <w:rsid w:val="000513C2"/>
    <w:rsid w:val="00051D30"/>
    <w:rsid w:val="000520F4"/>
    <w:rsid w:val="00065ABF"/>
    <w:rsid w:val="0006744E"/>
    <w:rsid w:val="00067507"/>
    <w:rsid w:val="00067D5F"/>
    <w:rsid w:val="0007219B"/>
    <w:rsid w:val="00073980"/>
    <w:rsid w:val="000749E4"/>
    <w:rsid w:val="0007507A"/>
    <w:rsid w:val="000832E8"/>
    <w:rsid w:val="0008698E"/>
    <w:rsid w:val="000930B9"/>
    <w:rsid w:val="00096CD0"/>
    <w:rsid w:val="000A14C5"/>
    <w:rsid w:val="000B053A"/>
    <w:rsid w:val="000B1422"/>
    <w:rsid w:val="000B330E"/>
    <w:rsid w:val="000B3B0F"/>
    <w:rsid w:val="000B5D66"/>
    <w:rsid w:val="000B682F"/>
    <w:rsid w:val="000B6969"/>
    <w:rsid w:val="000C1619"/>
    <w:rsid w:val="000C182D"/>
    <w:rsid w:val="000C1988"/>
    <w:rsid w:val="000C3A34"/>
    <w:rsid w:val="000C5597"/>
    <w:rsid w:val="000D1139"/>
    <w:rsid w:val="000D462A"/>
    <w:rsid w:val="000D72CF"/>
    <w:rsid w:val="000E0358"/>
    <w:rsid w:val="000E0D2E"/>
    <w:rsid w:val="000E1C73"/>
    <w:rsid w:val="000F2D08"/>
    <w:rsid w:val="000F2FA2"/>
    <w:rsid w:val="000F3A23"/>
    <w:rsid w:val="001019CD"/>
    <w:rsid w:val="001042F9"/>
    <w:rsid w:val="0010690B"/>
    <w:rsid w:val="0010693A"/>
    <w:rsid w:val="0010711F"/>
    <w:rsid w:val="00110C36"/>
    <w:rsid w:val="00110CCD"/>
    <w:rsid w:val="00110E59"/>
    <w:rsid w:val="00111713"/>
    <w:rsid w:val="00112DE0"/>
    <w:rsid w:val="00113BF8"/>
    <w:rsid w:val="001167ED"/>
    <w:rsid w:val="00116B94"/>
    <w:rsid w:val="001238B7"/>
    <w:rsid w:val="001306C8"/>
    <w:rsid w:val="00135214"/>
    <w:rsid w:val="0013577E"/>
    <w:rsid w:val="00135A82"/>
    <w:rsid w:val="00135D82"/>
    <w:rsid w:val="00135E6B"/>
    <w:rsid w:val="0013674F"/>
    <w:rsid w:val="00142478"/>
    <w:rsid w:val="00142DD2"/>
    <w:rsid w:val="0014354E"/>
    <w:rsid w:val="00146D42"/>
    <w:rsid w:val="001470FC"/>
    <w:rsid w:val="00150B99"/>
    <w:rsid w:val="001562C3"/>
    <w:rsid w:val="00156397"/>
    <w:rsid w:val="0016029C"/>
    <w:rsid w:val="0016069E"/>
    <w:rsid w:val="00160798"/>
    <w:rsid w:val="00160860"/>
    <w:rsid w:val="0016309E"/>
    <w:rsid w:val="0016399B"/>
    <w:rsid w:val="00163F9D"/>
    <w:rsid w:val="001648A1"/>
    <w:rsid w:val="00167E68"/>
    <w:rsid w:val="00167F89"/>
    <w:rsid w:val="00173711"/>
    <w:rsid w:val="00175C5F"/>
    <w:rsid w:val="001767E5"/>
    <w:rsid w:val="00181304"/>
    <w:rsid w:val="00184819"/>
    <w:rsid w:val="0019118A"/>
    <w:rsid w:val="00191B61"/>
    <w:rsid w:val="001923EA"/>
    <w:rsid w:val="001940B3"/>
    <w:rsid w:val="001946ED"/>
    <w:rsid w:val="001952DB"/>
    <w:rsid w:val="00196E41"/>
    <w:rsid w:val="00197A3F"/>
    <w:rsid w:val="001A049B"/>
    <w:rsid w:val="001A19BC"/>
    <w:rsid w:val="001A2393"/>
    <w:rsid w:val="001A28DD"/>
    <w:rsid w:val="001A3370"/>
    <w:rsid w:val="001A7FF8"/>
    <w:rsid w:val="001B03F5"/>
    <w:rsid w:val="001B3AE2"/>
    <w:rsid w:val="001B3FA3"/>
    <w:rsid w:val="001B5D2D"/>
    <w:rsid w:val="001C1B95"/>
    <w:rsid w:val="001C50A5"/>
    <w:rsid w:val="001C5118"/>
    <w:rsid w:val="001C590B"/>
    <w:rsid w:val="001C76C6"/>
    <w:rsid w:val="001D5709"/>
    <w:rsid w:val="001D7C65"/>
    <w:rsid w:val="001E15F5"/>
    <w:rsid w:val="001E5622"/>
    <w:rsid w:val="001E7011"/>
    <w:rsid w:val="001F1666"/>
    <w:rsid w:val="001F18A2"/>
    <w:rsid w:val="001F25E1"/>
    <w:rsid w:val="001F35D4"/>
    <w:rsid w:val="001F59D8"/>
    <w:rsid w:val="001F6DDF"/>
    <w:rsid w:val="001F7ABA"/>
    <w:rsid w:val="00201080"/>
    <w:rsid w:val="002026EF"/>
    <w:rsid w:val="00207C48"/>
    <w:rsid w:val="002104E0"/>
    <w:rsid w:val="00211F48"/>
    <w:rsid w:val="0021290F"/>
    <w:rsid w:val="002137F9"/>
    <w:rsid w:val="00214D40"/>
    <w:rsid w:val="00220160"/>
    <w:rsid w:val="0022277E"/>
    <w:rsid w:val="00224645"/>
    <w:rsid w:val="00224F5D"/>
    <w:rsid w:val="00231A25"/>
    <w:rsid w:val="00231F26"/>
    <w:rsid w:val="00233B63"/>
    <w:rsid w:val="00234287"/>
    <w:rsid w:val="00235759"/>
    <w:rsid w:val="00242629"/>
    <w:rsid w:val="00244541"/>
    <w:rsid w:val="00250CB8"/>
    <w:rsid w:val="00255B5F"/>
    <w:rsid w:val="00256B10"/>
    <w:rsid w:val="00257F2C"/>
    <w:rsid w:val="002651C0"/>
    <w:rsid w:val="002716E7"/>
    <w:rsid w:val="00273FBC"/>
    <w:rsid w:val="002745CD"/>
    <w:rsid w:val="0027763C"/>
    <w:rsid w:val="00280E12"/>
    <w:rsid w:val="00283362"/>
    <w:rsid w:val="00283E54"/>
    <w:rsid w:val="00284304"/>
    <w:rsid w:val="00284717"/>
    <w:rsid w:val="00287617"/>
    <w:rsid w:val="00287B2E"/>
    <w:rsid w:val="0029161F"/>
    <w:rsid w:val="00292A50"/>
    <w:rsid w:val="00293E60"/>
    <w:rsid w:val="002A0C23"/>
    <w:rsid w:val="002A2744"/>
    <w:rsid w:val="002A295D"/>
    <w:rsid w:val="002A41EB"/>
    <w:rsid w:val="002A5B67"/>
    <w:rsid w:val="002A7BE8"/>
    <w:rsid w:val="002B0533"/>
    <w:rsid w:val="002B4AC6"/>
    <w:rsid w:val="002B5973"/>
    <w:rsid w:val="002B6510"/>
    <w:rsid w:val="002C4AB3"/>
    <w:rsid w:val="002D02E5"/>
    <w:rsid w:val="002D0383"/>
    <w:rsid w:val="002D0B3A"/>
    <w:rsid w:val="002D173D"/>
    <w:rsid w:val="002D2C4A"/>
    <w:rsid w:val="002D2E8C"/>
    <w:rsid w:val="002D4F03"/>
    <w:rsid w:val="002E005C"/>
    <w:rsid w:val="002E0580"/>
    <w:rsid w:val="002E0C0A"/>
    <w:rsid w:val="002E23CF"/>
    <w:rsid w:val="002E49CF"/>
    <w:rsid w:val="002F171B"/>
    <w:rsid w:val="002F20B2"/>
    <w:rsid w:val="002F2FD6"/>
    <w:rsid w:val="002F47F1"/>
    <w:rsid w:val="00300AD2"/>
    <w:rsid w:val="00302288"/>
    <w:rsid w:val="00311177"/>
    <w:rsid w:val="00311830"/>
    <w:rsid w:val="00311980"/>
    <w:rsid w:val="00314688"/>
    <w:rsid w:val="00315D24"/>
    <w:rsid w:val="003171AA"/>
    <w:rsid w:val="0032148B"/>
    <w:rsid w:val="0032151E"/>
    <w:rsid w:val="003218FB"/>
    <w:rsid w:val="00322B64"/>
    <w:rsid w:val="00324790"/>
    <w:rsid w:val="00327F4D"/>
    <w:rsid w:val="00333281"/>
    <w:rsid w:val="003401AD"/>
    <w:rsid w:val="00341711"/>
    <w:rsid w:val="00343165"/>
    <w:rsid w:val="00344009"/>
    <w:rsid w:val="00346B19"/>
    <w:rsid w:val="003509B7"/>
    <w:rsid w:val="003515BE"/>
    <w:rsid w:val="003601C1"/>
    <w:rsid w:val="00362709"/>
    <w:rsid w:val="003628BF"/>
    <w:rsid w:val="003628F1"/>
    <w:rsid w:val="00363167"/>
    <w:rsid w:val="00363B74"/>
    <w:rsid w:val="00363BDF"/>
    <w:rsid w:val="00363EFA"/>
    <w:rsid w:val="003645F9"/>
    <w:rsid w:val="0036722F"/>
    <w:rsid w:val="0037004A"/>
    <w:rsid w:val="00370066"/>
    <w:rsid w:val="003763C1"/>
    <w:rsid w:val="00376CCA"/>
    <w:rsid w:val="003774CB"/>
    <w:rsid w:val="003778A1"/>
    <w:rsid w:val="00382B67"/>
    <w:rsid w:val="0038314F"/>
    <w:rsid w:val="00387286"/>
    <w:rsid w:val="00390605"/>
    <w:rsid w:val="00394321"/>
    <w:rsid w:val="003943BB"/>
    <w:rsid w:val="0039557B"/>
    <w:rsid w:val="003968A8"/>
    <w:rsid w:val="003A2041"/>
    <w:rsid w:val="003A331E"/>
    <w:rsid w:val="003A41DB"/>
    <w:rsid w:val="003A47D0"/>
    <w:rsid w:val="003A582E"/>
    <w:rsid w:val="003A5A36"/>
    <w:rsid w:val="003B0356"/>
    <w:rsid w:val="003B1985"/>
    <w:rsid w:val="003B220E"/>
    <w:rsid w:val="003B4FE1"/>
    <w:rsid w:val="003C48FE"/>
    <w:rsid w:val="003C4FBD"/>
    <w:rsid w:val="003C6A0F"/>
    <w:rsid w:val="003C7529"/>
    <w:rsid w:val="003D322B"/>
    <w:rsid w:val="003D333D"/>
    <w:rsid w:val="003D4FF0"/>
    <w:rsid w:val="003E2F01"/>
    <w:rsid w:val="003E4CC8"/>
    <w:rsid w:val="003F0069"/>
    <w:rsid w:val="003F2297"/>
    <w:rsid w:val="003F2F33"/>
    <w:rsid w:val="003F43A9"/>
    <w:rsid w:val="0040003D"/>
    <w:rsid w:val="00401342"/>
    <w:rsid w:val="0040694F"/>
    <w:rsid w:val="0041053B"/>
    <w:rsid w:val="00414ACE"/>
    <w:rsid w:val="00414F86"/>
    <w:rsid w:val="00421DEB"/>
    <w:rsid w:val="004222D0"/>
    <w:rsid w:val="0042242F"/>
    <w:rsid w:val="00425101"/>
    <w:rsid w:val="00426DEC"/>
    <w:rsid w:val="004275EA"/>
    <w:rsid w:val="00431518"/>
    <w:rsid w:val="004374AA"/>
    <w:rsid w:val="00437693"/>
    <w:rsid w:val="004378A1"/>
    <w:rsid w:val="0044104B"/>
    <w:rsid w:val="00441CD2"/>
    <w:rsid w:val="00450C9A"/>
    <w:rsid w:val="00454681"/>
    <w:rsid w:val="0046120F"/>
    <w:rsid w:val="00462321"/>
    <w:rsid w:val="0046419A"/>
    <w:rsid w:val="00467379"/>
    <w:rsid w:val="00471A5D"/>
    <w:rsid w:val="004732E9"/>
    <w:rsid w:val="00475DE4"/>
    <w:rsid w:val="0047737E"/>
    <w:rsid w:val="00477AC1"/>
    <w:rsid w:val="00481853"/>
    <w:rsid w:val="004826F0"/>
    <w:rsid w:val="0048500E"/>
    <w:rsid w:val="004929AA"/>
    <w:rsid w:val="004937E1"/>
    <w:rsid w:val="00494D6D"/>
    <w:rsid w:val="004959DF"/>
    <w:rsid w:val="00495D6C"/>
    <w:rsid w:val="004A0A8D"/>
    <w:rsid w:val="004A2190"/>
    <w:rsid w:val="004A28A2"/>
    <w:rsid w:val="004A2ADF"/>
    <w:rsid w:val="004A3551"/>
    <w:rsid w:val="004A6C62"/>
    <w:rsid w:val="004A7D1C"/>
    <w:rsid w:val="004B069D"/>
    <w:rsid w:val="004B1706"/>
    <w:rsid w:val="004B2B21"/>
    <w:rsid w:val="004B4CB8"/>
    <w:rsid w:val="004B5F11"/>
    <w:rsid w:val="004B741D"/>
    <w:rsid w:val="004C105F"/>
    <w:rsid w:val="004C1A4A"/>
    <w:rsid w:val="004C2421"/>
    <w:rsid w:val="004C34F3"/>
    <w:rsid w:val="004C4D90"/>
    <w:rsid w:val="004C5907"/>
    <w:rsid w:val="004C6042"/>
    <w:rsid w:val="004D53F4"/>
    <w:rsid w:val="004D72BB"/>
    <w:rsid w:val="004D75ED"/>
    <w:rsid w:val="004E2AC9"/>
    <w:rsid w:val="004E2B07"/>
    <w:rsid w:val="004E5F22"/>
    <w:rsid w:val="004E6AC9"/>
    <w:rsid w:val="004E6AFC"/>
    <w:rsid w:val="004E78B0"/>
    <w:rsid w:val="004F0E7A"/>
    <w:rsid w:val="004F22B7"/>
    <w:rsid w:val="004F3F39"/>
    <w:rsid w:val="00500F69"/>
    <w:rsid w:val="00502804"/>
    <w:rsid w:val="0050360D"/>
    <w:rsid w:val="00505762"/>
    <w:rsid w:val="0051578F"/>
    <w:rsid w:val="005163A4"/>
    <w:rsid w:val="005201E2"/>
    <w:rsid w:val="005202B1"/>
    <w:rsid w:val="00522AD6"/>
    <w:rsid w:val="00524383"/>
    <w:rsid w:val="00527691"/>
    <w:rsid w:val="00532398"/>
    <w:rsid w:val="00532E86"/>
    <w:rsid w:val="005347D0"/>
    <w:rsid w:val="005376AA"/>
    <w:rsid w:val="005407D7"/>
    <w:rsid w:val="00545210"/>
    <w:rsid w:val="00547660"/>
    <w:rsid w:val="00550437"/>
    <w:rsid w:val="0055288F"/>
    <w:rsid w:val="005536C5"/>
    <w:rsid w:val="00553708"/>
    <w:rsid w:val="00555D9E"/>
    <w:rsid w:val="00556D3C"/>
    <w:rsid w:val="00557E26"/>
    <w:rsid w:val="00560D49"/>
    <w:rsid w:val="0056110A"/>
    <w:rsid w:val="0056159E"/>
    <w:rsid w:val="0056511C"/>
    <w:rsid w:val="00566A2F"/>
    <w:rsid w:val="005718D4"/>
    <w:rsid w:val="00572102"/>
    <w:rsid w:val="00572C95"/>
    <w:rsid w:val="0057428B"/>
    <w:rsid w:val="00575684"/>
    <w:rsid w:val="0058005D"/>
    <w:rsid w:val="0058304B"/>
    <w:rsid w:val="00590554"/>
    <w:rsid w:val="0059414F"/>
    <w:rsid w:val="0059437C"/>
    <w:rsid w:val="00595F42"/>
    <w:rsid w:val="005A6DB5"/>
    <w:rsid w:val="005A7F23"/>
    <w:rsid w:val="005B2486"/>
    <w:rsid w:val="005B2BAD"/>
    <w:rsid w:val="005B3945"/>
    <w:rsid w:val="005C0FE9"/>
    <w:rsid w:val="005C1299"/>
    <w:rsid w:val="005C3122"/>
    <w:rsid w:val="005C47FA"/>
    <w:rsid w:val="005C542C"/>
    <w:rsid w:val="005C788C"/>
    <w:rsid w:val="005D010C"/>
    <w:rsid w:val="005D0D18"/>
    <w:rsid w:val="005D4B24"/>
    <w:rsid w:val="005D4DBC"/>
    <w:rsid w:val="005D52CE"/>
    <w:rsid w:val="005D5810"/>
    <w:rsid w:val="005E0343"/>
    <w:rsid w:val="005E1BD5"/>
    <w:rsid w:val="005E512C"/>
    <w:rsid w:val="005E775B"/>
    <w:rsid w:val="005F2A6C"/>
    <w:rsid w:val="005F373F"/>
    <w:rsid w:val="005F4092"/>
    <w:rsid w:val="005F5437"/>
    <w:rsid w:val="006011C8"/>
    <w:rsid w:val="00602867"/>
    <w:rsid w:val="0060344F"/>
    <w:rsid w:val="00605EBF"/>
    <w:rsid w:val="006065E4"/>
    <w:rsid w:val="006108F6"/>
    <w:rsid w:val="006111B9"/>
    <w:rsid w:val="006113A6"/>
    <w:rsid w:val="006117A0"/>
    <w:rsid w:val="0061245D"/>
    <w:rsid w:val="00614BBD"/>
    <w:rsid w:val="0062309B"/>
    <w:rsid w:val="00623EC8"/>
    <w:rsid w:val="006248DE"/>
    <w:rsid w:val="00624B5A"/>
    <w:rsid w:val="00631DE5"/>
    <w:rsid w:val="00632A22"/>
    <w:rsid w:val="00632D7A"/>
    <w:rsid w:val="006379E6"/>
    <w:rsid w:val="00637A42"/>
    <w:rsid w:val="0064025D"/>
    <w:rsid w:val="00641592"/>
    <w:rsid w:val="00642A03"/>
    <w:rsid w:val="00646E7A"/>
    <w:rsid w:val="00647D26"/>
    <w:rsid w:val="006511D1"/>
    <w:rsid w:val="00654E42"/>
    <w:rsid w:val="006557E9"/>
    <w:rsid w:val="0066568C"/>
    <w:rsid w:val="00666355"/>
    <w:rsid w:val="00666F31"/>
    <w:rsid w:val="00667824"/>
    <w:rsid w:val="0067073D"/>
    <w:rsid w:val="00670906"/>
    <w:rsid w:val="00675018"/>
    <w:rsid w:val="0067516D"/>
    <w:rsid w:val="00676B55"/>
    <w:rsid w:val="00676D99"/>
    <w:rsid w:val="0068053D"/>
    <w:rsid w:val="0068551C"/>
    <w:rsid w:val="00685D6E"/>
    <w:rsid w:val="0068615F"/>
    <w:rsid w:val="0068617A"/>
    <w:rsid w:val="006920A9"/>
    <w:rsid w:val="00693DE5"/>
    <w:rsid w:val="006974D8"/>
    <w:rsid w:val="006A040D"/>
    <w:rsid w:val="006A0FBF"/>
    <w:rsid w:val="006A6631"/>
    <w:rsid w:val="006B03B7"/>
    <w:rsid w:val="006B17FC"/>
    <w:rsid w:val="006B3455"/>
    <w:rsid w:val="006B45CB"/>
    <w:rsid w:val="006B76D8"/>
    <w:rsid w:val="006C5730"/>
    <w:rsid w:val="006C59DB"/>
    <w:rsid w:val="006C6BE7"/>
    <w:rsid w:val="006D171B"/>
    <w:rsid w:val="006D623F"/>
    <w:rsid w:val="006E1326"/>
    <w:rsid w:val="006F0AFE"/>
    <w:rsid w:val="006F3FE4"/>
    <w:rsid w:val="006F47F4"/>
    <w:rsid w:val="006F529F"/>
    <w:rsid w:val="006F743C"/>
    <w:rsid w:val="006F7A32"/>
    <w:rsid w:val="007028C6"/>
    <w:rsid w:val="00703639"/>
    <w:rsid w:val="00704105"/>
    <w:rsid w:val="00705A2C"/>
    <w:rsid w:val="00713F9A"/>
    <w:rsid w:val="00714EF0"/>
    <w:rsid w:val="0073072C"/>
    <w:rsid w:val="00730EFF"/>
    <w:rsid w:val="00730F9A"/>
    <w:rsid w:val="00731C05"/>
    <w:rsid w:val="00732C19"/>
    <w:rsid w:val="00733E5E"/>
    <w:rsid w:val="0073641A"/>
    <w:rsid w:val="007375D6"/>
    <w:rsid w:val="00741AC4"/>
    <w:rsid w:val="00742D37"/>
    <w:rsid w:val="00745200"/>
    <w:rsid w:val="00752901"/>
    <w:rsid w:val="00752C14"/>
    <w:rsid w:val="00754CED"/>
    <w:rsid w:val="00760183"/>
    <w:rsid w:val="007622BD"/>
    <w:rsid w:val="007622E1"/>
    <w:rsid w:val="00762C95"/>
    <w:rsid w:val="00764289"/>
    <w:rsid w:val="00766B2D"/>
    <w:rsid w:val="00767959"/>
    <w:rsid w:val="0077363A"/>
    <w:rsid w:val="007756A8"/>
    <w:rsid w:val="007758DF"/>
    <w:rsid w:val="007805CA"/>
    <w:rsid w:val="00781F4E"/>
    <w:rsid w:val="0078266A"/>
    <w:rsid w:val="00782FFF"/>
    <w:rsid w:val="00784BB3"/>
    <w:rsid w:val="00787152"/>
    <w:rsid w:val="007970F4"/>
    <w:rsid w:val="00797682"/>
    <w:rsid w:val="007A1A4B"/>
    <w:rsid w:val="007A359A"/>
    <w:rsid w:val="007A44FD"/>
    <w:rsid w:val="007A47D6"/>
    <w:rsid w:val="007B097F"/>
    <w:rsid w:val="007B7A82"/>
    <w:rsid w:val="007C4249"/>
    <w:rsid w:val="007C4385"/>
    <w:rsid w:val="007D0565"/>
    <w:rsid w:val="007D1945"/>
    <w:rsid w:val="007D3045"/>
    <w:rsid w:val="007E2E8E"/>
    <w:rsid w:val="007E38E3"/>
    <w:rsid w:val="007E4CEE"/>
    <w:rsid w:val="007E5ACB"/>
    <w:rsid w:val="007E658F"/>
    <w:rsid w:val="007E6772"/>
    <w:rsid w:val="007E7CF1"/>
    <w:rsid w:val="007F03B7"/>
    <w:rsid w:val="007F2F77"/>
    <w:rsid w:val="007F5384"/>
    <w:rsid w:val="007F69AD"/>
    <w:rsid w:val="0080263B"/>
    <w:rsid w:val="008036FA"/>
    <w:rsid w:val="008107F3"/>
    <w:rsid w:val="0081087C"/>
    <w:rsid w:val="00811C84"/>
    <w:rsid w:val="00812E8B"/>
    <w:rsid w:val="00814165"/>
    <w:rsid w:val="008163E3"/>
    <w:rsid w:val="00817088"/>
    <w:rsid w:val="00820645"/>
    <w:rsid w:val="008215D8"/>
    <w:rsid w:val="008220B7"/>
    <w:rsid w:val="00824389"/>
    <w:rsid w:val="00824939"/>
    <w:rsid w:val="008249A9"/>
    <w:rsid w:val="00830E69"/>
    <w:rsid w:val="00835278"/>
    <w:rsid w:val="0083552D"/>
    <w:rsid w:val="00845D6E"/>
    <w:rsid w:val="00851639"/>
    <w:rsid w:val="0085250E"/>
    <w:rsid w:val="00853336"/>
    <w:rsid w:val="00860B7F"/>
    <w:rsid w:val="00862483"/>
    <w:rsid w:val="008638AB"/>
    <w:rsid w:val="00872B24"/>
    <w:rsid w:val="008805E3"/>
    <w:rsid w:val="00885187"/>
    <w:rsid w:val="008907D7"/>
    <w:rsid w:val="0089223B"/>
    <w:rsid w:val="0089263F"/>
    <w:rsid w:val="00893983"/>
    <w:rsid w:val="00897B15"/>
    <w:rsid w:val="008A0906"/>
    <w:rsid w:val="008A273F"/>
    <w:rsid w:val="008A357B"/>
    <w:rsid w:val="008A4F34"/>
    <w:rsid w:val="008A67D3"/>
    <w:rsid w:val="008B0467"/>
    <w:rsid w:val="008B2EE0"/>
    <w:rsid w:val="008B3DD5"/>
    <w:rsid w:val="008B4DB5"/>
    <w:rsid w:val="008B5911"/>
    <w:rsid w:val="008B5D14"/>
    <w:rsid w:val="008C0FC1"/>
    <w:rsid w:val="008C2854"/>
    <w:rsid w:val="008C5DD6"/>
    <w:rsid w:val="008C6454"/>
    <w:rsid w:val="008D04FD"/>
    <w:rsid w:val="008D1DC5"/>
    <w:rsid w:val="008D32E1"/>
    <w:rsid w:val="008D6A55"/>
    <w:rsid w:val="008D6F3F"/>
    <w:rsid w:val="008E22E3"/>
    <w:rsid w:val="008E474A"/>
    <w:rsid w:val="008E6D19"/>
    <w:rsid w:val="008E7059"/>
    <w:rsid w:val="008E7859"/>
    <w:rsid w:val="008E7B7D"/>
    <w:rsid w:val="008F029C"/>
    <w:rsid w:val="008F3280"/>
    <w:rsid w:val="008F4C04"/>
    <w:rsid w:val="008F7773"/>
    <w:rsid w:val="00901E1B"/>
    <w:rsid w:val="00902172"/>
    <w:rsid w:val="00902C35"/>
    <w:rsid w:val="00904B37"/>
    <w:rsid w:val="009127CB"/>
    <w:rsid w:val="009137BB"/>
    <w:rsid w:val="00920089"/>
    <w:rsid w:val="00922679"/>
    <w:rsid w:val="0092385E"/>
    <w:rsid w:val="00923E50"/>
    <w:rsid w:val="00926F63"/>
    <w:rsid w:val="0093024C"/>
    <w:rsid w:val="00931907"/>
    <w:rsid w:val="00934262"/>
    <w:rsid w:val="0093500C"/>
    <w:rsid w:val="009404D6"/>
    <w:rsid w:val="00940D48"/>
    <w:rsid w:val="009411F1"/>
    <w:rsid w:val="009430F7"/>
    <w:rsid w:val="00944067"/>
    <w:rsid w:val="00944E81"/>
    <w:rsid w:val="00945239"/>
    <w:rsid w:val="00945DE0"/>
    <w:rsid w:val="00947497"/>
    <w:rsid w:val="009539A9"/>
    <w:rsid w:val="00953B23"/>
    <w:rsid w:val="00955F64"/>
    <w:rsid w:val="00956885"/>
    <w:rsid w:val="009575B1"/>
    <w:rsid w:val="0096271E"/>
    <w:rsid w:val="00963E1E"/>
    <w:rsid w:val="0096467F"/>
    <w:rsid w:val="00966232"/>
    <w:rsid w:val="00970D9D"/>
    <w:rsid w:val="00973370"/>
    <w:rsid w:val="00977669"/>
    <w:rsid w:val="009776DE"/>
    <w:rsid w:val="00981491"/>
    <w:rsid w:val="0098214D"/>
    <w:rsid w:val="00983D3D"/>
    <w:rsid w:val="00984F63"/>
    <w:rsid w:val="00993BDD"/>
    <w:rsid w:val="00993E6C"/>
    <w:rsid w:val="00994B35"/>
    <w:rsid w:val="009A055F"/>
    <w:rsid w:val="009A3984"/>
    <w:rsid w:val="009A3F1D"/>
    <w:rsid w:val="009A4E35"/>
    <w:rsid w:val="009A54B4"/>
    <w:rsid w:val="009A656F"/>
    <w:rsid w:val="009B0B00"/>
    <w:rsid w:val="009B2900"/>
    <w:rsid w:val="009B51FA"/>
    <w:rsid w:val="009C48EF"/>
    <w:rsid w:val="009C5789"/>
    <w:rsid w:val="009D0E44"/>
    <w:rsid w:val="009D1FA3"/>
    <w:rsid w:val="009D287A"/>
    <w:rsid w:val="009D3031"/>
    <w:rsid w:val="009D3209"/>
    <w:rsid w:val="009D6FAE"/>
    <w:rsid w:val="009E1A17"/>
    <w:rsid w:val="009E6BA1"/>
    <w:rsid w:val="009E7B8D"/>
    <w:rsid w:val="009F1175"/>
    <w:rsid w:val="009F225B"/>
    <w:rsid w:val="009F3255"/>
    <w:rsid w:val="009F3591"/>
    <w:rsid w:val="009F6260"/>
    <w:rsid w:val="009F7474"/>
    <w:rsid w:val="00A0029D"/>
    <w:rsid w:val="00A006A9"/>
    <w:rsid w:val="00A022E4"/>
    <w:rsid w:val="00A0486F"/>
    <w:rsid w:val="00A04AC9"/>
    <w:rsid w:val="00A06606"/>
    <w:rsid w:val="00A106C2"/>
    <w:rsid w:val="00A1299B"/>
    <w:rsid w:val="00A20B52"/>
    <w:rsid w:val="00A22C79"/>
    <w:rsid w:val="00A2633A"/>
    <w:rsid w:val="00A27783"/>
    <w:rsid w:val="00A30271"/>
    <w:rsid w:val="00A3098F"/>
    <w:rsid w:val="00A3208E"/>
    <w:rsid w:val="00A3297D"/>
    <w:rsid w:val="00A35C78"/>
    <w:rsid w:val="00A433A7"/>
    <w:rsid w:val="00A44860"/>
    <w:rsid w:val="00A44ABF"/>
    <w:rsid w:val="00A45358"/>
    <w:rsid w:val="00A53942"/>
    <w:rsid w:val="00A5435C"/>
    <w:rsid w:val="00A54B43"/>
    <w:rsid w:val="00A622B8"/>
    <w:rsid w:val="00A62B18"/>
    <w:rsid w:val="00A650E1"/>
    <w:rsid w:val="00A662B1"/>
    <w:rsid w:val="00A740CA"/>
    <w:rsid w:val="00A740CD"/>
    <w:rsid w:val="00A75825"/>
    <w:rsid w:val="00A77751"/>
    <w:rsid w:val="00A83299"/>
    <w:rsid w:val="00A877CF"/>
    <w:rsid w:val="00A87D78"/>
    <w:rsid w:val="00A9267B"/>
    <w:rsid w:val="00A95ED7"/>
    <w:rsid w:val="00AA152C"/>
    <w:rsid w:val="00AA198E"/>
    <w:rsid w:val="00AA1C66"/>
    <w:rsid w:val="00AA5FAC"/>
    <w:rsid w:val="00AA5FD6"/>
    <w:rsid w:val="00AA7CEF"/>
    <w:rsid w:val="00AB25DF"/>
    <w:rsid w:val="00AB6054"/>
    <w:rsid w:val="00AB7750"/>
    <w:rsid w:val="00AC2314"/>
    <w:rsid w:val="00AC46BD"/>
    <w:rsid w:val="00AC74FB"/>
    <w:rsid w:val="00AD2701"/>
    <w:rsid w:val="00AD38A8"/>
    <w:rsid w:val="00AD4F0A"/>
    <w:rsid w:val="00AE758B"/>
    <w:rsid w:val="00AF2FD1"/>
    <w:rsid w:val="00AF44B8"/>
    <w:rsid w:val="00AF69A0"/>
    <w:rsid w:val="00AF69F1"/>
    <w:rsid w:val="00AF6B13"/>
    <w:rsid w:val="00AF7877"/>
    <w:rsid w:val="00B01FD1"/>
    <w:rsid w:val="00B04631"/>
    <w:rsid w:val="00B10DEA"/>
    <w:rsid w:val="00B13659"/>
    <w:rsid w:val="00B1635B"/>
    <w:rsid w:val="00B16E72"/>
    <w:rsid w:val="00B2074D"/>
    <w:rsid w:val="00B2256F"/>
    <w:rsid w:val="00B24405"/>
    <w:rsid w:val="00B262A0"/>
    <w:rsid w:val="00B26531"/>
    <w:rsid w:val="00B30694"/>
    <w:rsid w:val="00B306C5"/>
    <w:rsid w:val="00B31809"/>
    <w:rsid w:val="00B326A9"/>
    <w:rsid w:val="00B33EE8"/>
    <w:rsid w:val="00B342F5"/>
    <w:rsid w:val="00B37979"/>
    <w:rsid w:val="00B37A72"/>
    <w:rsid w:val="00B423DC"/>
    <w:rsid w:val="00B42771"/>
    <w:rsid w:val="00B45085"/>
    <w:rsid w:val="00B450D8"/>
    <w:rsid w:val="00B51AAF"/>
    <w:rsid w:val="00B555DF"/>
    <w:rsid w:val="00B57839"/>
    <w:rsid w:val="00B60412"/>
    <w:rsid w:val="00B61C61"/>
    <w:rsid w:val="00B61EBF"/>
    <w:rsid w:val="00B6291C"/>
    <w:rsid w:val="00B64F66"/>
    <w:rsid w:val="00B6553D"/>
    <w:rsid w:val="00B701B5"/>
    <w:rsid w:val="00B7044B"/>
    <w:rsid w:val="00B75072"/>
    <w:rsid w:val="00B81195"/>
    <w:rsid w:val="00B81F4B"/>
    <w:rsid w:val="00B83858"/>
    <w:rsid w:val="00B851E1"/>
    <w:rsid w:val="00B86536"/>
    <w:rsid w:val="00B8658C"/>
    <w:rsid w:val="00B92881"/>
    <w:rsid w:val="00B95D99"/>
    <w:rsid w:val="00BA3D9E"/>
    <w:rsid w:val="00BA7020"/>
    <w:rsid w:val="00BA7213"/>
    <w:rsid w:val="00BB1B3A"/>
    <w:rsid w:val="00BB5F63"/>
    <w:rsid w:val="00BB6E7E"/>
    <w:rsid w:val="00BB7786"/>
    <w:rsid w:val="00BC392F"/>
    <w:rsid w:val="00BC3DF1"/>
    <w:rsid w:val="00BC654E"/>
    <w:rsid w:val="00BD0F75"/>
    <w:rsid w:val="00BD2933"/>
    <w:rsid w:val="00BD2E98"/>
    <w:rsid w:val="00BD3970"/>
    <w:rsid w:val="00BD6400"/>
    <w:rsid w:val="00BD660A"/>
    <w:rsid w:val="00BD7ECA"/>
    <w:rsid w:val="00BE06D6"/>
    <w:rsid w:val="00BF195A"/>
    <w:rsid w:val="00BF3717"/>
    <w:rsid w:val="00BF41D3"/>
    <w:rsid w:val="00C002EA"/>
    <w:rsid w:val="00C01DDD"/>
    <w:rsid w:val="00C0487F"/>
    <w:rsid w:val="00C05817"/>
    <w:rsid w:val="00C11640"/>
    <w:rsid w:val="00C1467B"/>
    <w:rsid w:val="00C22743"/>
    <w:rsid w:val="00C24719"/>
    <w:rsid w:val="00C25B52"/>
    <w:rsid w:val="00C30F45"/>
    <w:rsid w:val="00C3219E"/>
    <w:rsid w:val="00C333D5"/>
    <w:rsid w:val="00C335B5"/>
    <w:rsid w:val="00C37F97"/>
    <w:rsid w:val="00C41DFC"/>
    <w:rsid w:val="00C43E3A"/>
    <w:rsid w:val="00C44971"/>
    <w:rsid w:val="00C452BC"/>
    <w:rsid w:val="00C5156E"/>
    <w:rsid w:val="00C52025"/>
    <w:rsid w:val="00C52F42"/>
    <w:rsid w:val="00C53E7E"/>
    <w:rsid w:val="00C554F4"/>
    <w:rsid w:val="00C57993"/>
    <w:rsid w:val="00C630B9"/>
    <w:rsid w:val="00C7018D"/>
    <w:rsid w:val="00C71055"/>
    <w:rsid w:val="00C73D69"/>
    <w:rsid w:val="00C745D4"/>
    <w:rsid w:val="00C75621"/>
    <w:rsid w:val="00C76F67"/>
    <w:rsid w:val="00C812AB"/>
    <w:rsid w:val="00C818A5"/>
    <w:rsid w:val="00C831F3"/>
    <w:rsid w:val="00C83E6A"/>
    <w:rsid w:val="00C84287"/>
    <w:rsid w:val="00C85F21"/>
    <w:rsid w:val="00C865A7"/>
    <w:rsid w:val="00C8685C"/>
    <w:rsid w:val="00C907D9"/>
    <w:rsid w:val="00C920F5"/>
    <w:rsid w:val="00C9269D"/>
    <w:rsid w:val="00C9407B"/>
    <w:rsid w:val="00CA04FC"/>
    <w:rsid w:val="00CA29D4"/>
    <w:rsid w:val="00CA671F"/>
    <w:rsid w:val="00CA72D6"/>
    <w:rsid w:val="00CB0394"/>
    <w:rsid w:val="00CB2541"/>
    <w:rsid w:val="00CB2B77"/>
    <w:rsid w:val="00CB516A"/>
    <w:rsid w:val="00CB5950"/>
    <w:rsid w:val="00CB7419"/>
    <w:rsid w:val="00CC2A46"/>
    <w:rsid w:val="00CC2F34"/>
    <w:rsid w:val="00CC445C"/>
    <w:rsid w:val="00CC5E82"/>
    <w:rsid w:val="00CC67C7"/>
    <w:rsid w:val="00CD15D0"/>
    <w:rsid w:val="00CD1A75"/>
    <w:rsid w:val="00CD4CE1"/>
    <w:rsid w:val="00CD5BEF"/>
    <w:rsid w:val="00CD6BFA"/>
    <w:rsid w:val="00CD6D77"/>
    <w:rsid w:val="00CE4056"/>
    <w:rsid w:val="00CE6545"/>
    <w:rsid w:val="00CE734D"/>
    <w:rsid w:val="00CF664D"/>
    <w:rsid w:val="00D0164F"/>
    <w:rsid w:val="00D01A1A"/>
    <w:rsid w:val="00D020F2"/>
    <w:rsid w:val="00D07A62"/>
    <w:rsid w:val="00D130C6"/>
    <w:rsid w:val="00D142EF"/>
    <w:rsid w:val="00D16828"/>
    <w:rsid w:val="00D16B92"/>
    <w:rsid w:val="00D20359"/>
    <w:rsid w:val="00D227FA"/>
    <w:rsid w:val="00D2376E"/>
    <w:rsid w:val="00D2618B"/>
    <w:rsid w:val="00D264EF"/>
    <w:rsid w:val="00D30D63"/>
    <w:rsid w:val="00D31E02"/>
    <w:rsid w:val="00D36198"/>
    <w:rsid w:val="00D37F09"/>
    <w:rsid w:val="00D37F74"/>
    <w:rsid w:val="00D40483"/>
    <w:rsid w:val="00D405F5"/>
    <w:rsid w:val="00D40875"/>
    <w:rsid w:val="00D4310E"/>
    <w:rsid w:val="00D51A53"/>
    <w:rsid w:val="00D51AED"/>
    <w:rsid w:val="00D5499A"/>
    <w:rsid w:val="00D55898"/>
    <w:rsid w:val="00D57FA8"/>
    <w:rsid w:val="00D60758"/>
    <w:rsid w:val="00D60F2D"/>
    <w:rsid w:val="00D62497"/>
    <w:rsid w:val="00D63676"/>
    <w:rsid w:val="00D646FA"/>
    <w:rsid w:val="00D675C2"/>
    <w:rsid w:val="00D67C31"/>
    <w:rsid w:val="00D7771F"/>
    <w:rsid w:val="00D81CF1"/>
    <w:rsid w:val="00D83A24"/>
    <w:rsid w:val="00D85401"/>
    <w:rsid w:val="00D86570"/>
    <w:rsid w:val="00D87384"/>
    <w:rsid w:val="00D87C5C"/>
    <w:rsid w:val="00D9207B"/>
    <w:rsid w:val="00D92E57"/>
    <w:rsid w:val="00D97344"/>
    <w:rsid w:val="00D97A31"/>
    <w:rsid w:val="00DA0C41"/>
    <w:rsid w:val="00DA2462"/>
    <w:rsid w:val="00DA51F0"/>
    <w:rsid w:val="00DA7E59"/>
    <w:rsid w:val="00DB08C8"/>
    <w:rsid w:val="00DB4ABE"/>
    <w:rsid w:val="00DB4DEA"/>
    <w:rsid w:val="00DB5520"/>
    <w:rsid w:val="00DB621E"/>
    <w:rsid w:val="00DC0495"/>
    <w:rsid w:val="00DC2090"/>
    <w:rsid w:val="00DC723C"/>
    <w:rsid w:val="00DC78D5"/>
    <w:rsid w:val="00DD198F"/>
    <w:rsid w:val="00DD1C4E"/>
    <w:rsid w:val="00DD1C7E"/>
    <w:rsid w:val="00DD2048"/>
    <w:rsid w:val="00DD25DC"/>
    <w:rsid w:val="00DD5709"/>
    <w:rsid w:val="00DD79F8"/>
    <w:rsid w:val="00DD79FE"/>
    <w:rsid w:val="00DE149B"/>
    <w:rsid w:val="00DE2902"/>
    <w:rsid w:val="00DE65D1"/>
    <w:rsid w:val="00DF04BD"/>
    <w:rsid w:val="00DF4564"/>
    <w:rsid w:val="00DF5389"/>
    <w:rsid w:val="00DF71FC"/>
    <w:rsid w:val="00DF74FF"/>
    <w:rsid w:val="00DF78C2"/>
    <w:rsid w:val="00DF7F83"/>
    <w:rsid w:val="00E069ED"/>
    <w:rsid w:val="00E11038"/>
    <w:rsid w:val="00E12732"/>
    <w:rsid w:val="00E13E67"/>
    <w:rsid w:val="00E15C59"/>
    <w:rsid w:val="00E20B6B"/>
    <w:rsid w:val="00E21C87"/>
    <w:rsid w:val="00E248A4"/>
    <w:rsid w:val="00E2718D"/>
    <w:rsid w:val="00E2754A"/>
    <w:rsid w:val="00E341CA"/>
    <w:rsid w:val="00E34E47"/>
    <w:rsid w:val="00E456D3"/>
    <w:rsid w:val="00E46C1B"/>
    <w:rsid w:val="00E47B0C"/>
    <w:rsid w:val="00E47B58"/>
    <w:rsid w:val="00E5254B"/>
    <w:rsid w:val="00E53BDE"/>
    <w:rsid w:val="00E572CF"/>
    <w:rsid w:val="00E5758A"/>
    <w:rsid w:val="00E651AE"/>
    <w:rsid w:val="00E67407"/>
    <w:rsid w:val="00E711F2"/>
    <w:rsid w:val="00E71CD4"/>
    <w:rsid w:val="00E757AC"/>
    <w:rsid w:val="00E75B8C"/>
    <w:rsid w:val="00E77128"/>
    <w:rsid w:val="00E81F8F"/>
    <w:rsid w:val="00E83AA4"/>
    <w:rsid w:val="00E83FF2"/>
    <w:rsid w:val="00E85F62"/>
    <w:rsid w:val="00E87EA0"/>
    <w:rsid w:val="00E9204A"/>
    <w:rsid w:val="00E93087"/>
    <w:rsid w:val="00E976F5"/>
    <w:rsid w:val="00EA1951"/>
    <w:rsid w:val="00EA2CDB"/>
    <w:rsid w:val="00EA4BD8"/>
    <w:rsid w:val="00EA54A4"/>
    <w:rsid w:val="00EB3C14"/>
    <w:rsid w:val="00EB4CCD"/>
    <w:rsid w:val="00EB4F8B"/>
    <w:rsid w:val="00EB59DC"/>
    <w:rsid w:val="00EB5F3D"/>
    <w:rsid w:val="00EB63B7"/>
    <w:rsid w:val="00EC13AC"/>
    <w:rsid w:val="00ED50D8"/>
    <w:rsid w:val="00ED7017"/>
    <w:rsid w:val="00ED7AC4"/>
    <w:rsid w:val="00EE0226"/>
    <w:rsid w:val="00EE1CF5"/>
    <w:rsid w:val="00EE3C72"/>
    <w:rsid w:val="00EE61B5"/>
    <w:rsid w:val="00EE64F0"/>
    <w:rsid w:val="00EE7009"/>
    <w:rsid w:val="00EF2003"/>
    <w:rsid w:val="00EF390D"/>
    <w:rsid w:val="00F013E9"/>
    <w:rsid w:val="00F02D39"/>
    <w:rsid w:val="00F04C58"/>
    <w:rsid w:val="00F0566E"/>
    <w:rsid w:val="00F076BD"/>
    <w:rsid w:val="00F07E4D"/>
    <w:rsid w:val="00F137F2"/>
    <w:rsid w:val="00F13EF4"/>
    <w:rsid w:val="00F1521A"/>
    <w:rsid w:val="00F15DC1"/>
    <w:rsid w:val="00F20703"/>
    <w:rsid w:val="00F24713"/>
    <w:rsid w:val="00F26FC2"/>
    <w:rsid w:val="00F30AC1"/>
    <w:rsid w:val="00F31355"/>
    <w:rsid w:val="00F32476"/>
    <w:rsid w:val="00F351CC"/>
    <w:rsid w:val="00F35B74"/>
    <w:rsid w:val="00F3698B"/>
    <w:rsid w:val="00F44488"/>
    <w:rsid w:val="00F44BC2"/>
    <w:rsid w:val="00F4648E"/>
    <w:rsid w:val="00F50AFF"/>
    <w:rsid w:val="00F51FE6"/>
    <w:rsid w:val="00F542ED"/>
    <w:rsid w:val="00F570E5"/>
    <w:rsid w:val="00F57975"/>
    <w:rsid w:val="00F74E05"/>
    <w:rsid w:val="00F75CE2"/>
    <w:rsid w:val="00F808A9"/>
    <w:rsid w:val="00F94DE1"/>
    <w:rsid w:val="00F94E16"/>
    <w:rsid w:val="00F95187"/>
    <w:rsid w:val="00F96170"/>
    <w:rsid w:val="00FA0C89"/>
    <w:rsid w:val="00FA1AAB"/>
    <w:rsid w:val="00FA503B"/>
    <w:rsid w:val="00FB03C1"/>
    <w:rsid w:val="00FB3722"/>
    <w:rsid w:val="00FB58C9"/>
    <w:rsid w:val="00FC0B4B"/>
    <w:rsid w:val="00FC5D36"/>
    <w:rsid w:val="00FD0C6E"/>
    <w:rsid w:val="00FD157E"/>
    <w:rsid w:val="00FD2AD7"/>
    <w:rsid w:val="00FD2C93"/>
    <w:rsid w:val="00FD3B21"/>
    <w:rsid w:val="00FD6FB9"/>
    <w:rsid w:val="00FE1471"/>
    <w:rsid w:val="00FE1E50"/>
    <w:rsid w:val="00FE3224"/>
    <w:rsid w:val="00FE5CF4"/>
    <w:rsid w:val="00FE62A8"/>
    <w:rsid w:val="00FE6402"/>
    <w:rsid w:val="00FE7532"/>
    <w:rsid w:val="00FF07E3"/>
    <w:rsid w:val="00FF4C49"/>
    <w:rsid w:val="00FF5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8AFFA0"/>
  <w14:defaultImageDpi w14:val="300"/>
  <w15:docId w15:val="{A91CBF4E-C756-334C-8004-D4BC9C2EE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464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2464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2464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2464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464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2464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464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4645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511D1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B3FA3"/>
    <w:rPr>
      <w:color w:val="605E5C"/>
      <w:shd w:val="clear" w:color="auto" w:fill="E1DFDD"/>
    </w:rPr>
  </w:style>
  <w:style w:type="character" w:customStyle="1" w:styleId="go">
    <w:name w:val="go"/>
    <w:basedOn w:val="DefaultParagraphFont"/>
    <w:rsid w:val="007A47D6"/>
  </w:style>
  <w:style w:type="paragraph" w:styleId="Header">
    <w:name w:val="header"/>
    <w:basedOn w:val="Normal"/>
    <w:link w:val="HeaderChar"/>
    <w:uiPriority w:val="99"/>
    <w:unhideWhenUsed/>
    <w:rsid w:val="000450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5037"/>
  </w:style>
  <w:style w:type="paragraph" w:styleId="Footer">
    <w:name w:val="footer"/>
    <w:basedOn w:val="Normal"/>
    <w:link w:val="FooterChar"/>
    <w:uiPriority w:val="99"/>
    <w:unhideWhenUsed/>
    <w:rsid w:val="000450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5037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283E54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D646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5032A"/>
    <w:rPr>
      <w:color w:val="800080" w:themeColor="followedHyperlink"/>
      <w:u w:val="single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940D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6017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6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8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732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6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48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2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9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6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5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3" Type="http://schemas.openxmlformats.org/officeDocument/2006/relationships/settings" Target="settings.xml"/><Relationship Id="rId7" Type="http://schemas.openxmlformats.org/officeDocument/2006/relationships/hyperlink" Target="https://www.niddk.nih.gov/health-information/communication-programs/nkdep/laboratory-evaluation/glomerular-filtration-rate-calculators" TargetMode="External"/><Relationship Id="rId12" Type="http://schemas.openxmlformats.org/officeDocument/2006/relationships/image" Target="media/image5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5" Type="http://schemas.openxmlformats.org/officeDocument/2006/relationships/footnotes" Target="footnotes.xml"/><Relationship Id="rId15" Type="http://schemas.openxmlformats.org/officeDocument/2006/relationships/hyperlink" Target="https://urldefense.proofpoint.com/v2/url?u=https-3A__drive.google.com_open-3Fid-3D1UiTSC9OV03lcO1zRvLxfdX5gnR7pKv95&amp;d=DwMGaQ&amp;c=Sj806OTFwmuG2UO1EEDr-2uZRzm2EPz39TfVBG2Km-o&amp;r=D3BEyk1TXLl4yW5gFWlCXks_wMQBa8FtJYfmXKaNtHo&amp;m=piUVNiS3WmY5fsCaByNRenCCdjWZlYHgWnFwOH9FI2A&amp;s=OJ7VFNbUDuJ8-R1HhyexNNUcKOo7lvKV7tNo4ZV_Wgc&amp;e=" TargetMode="Externa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1369</Words>
  <Characters>7807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Jihyung Shin</dc:creator>
  <cp:keywords/>
  <dc:description/>
  <cp:lastModifiedBy>Jihyung Shin</cp:lastModifiedBy>
  <cp:revision>76</cp:revision>
  <cp:lastPrinted>2019-09-25T18:56:00Z</cp:lastPrinted>
  <dcterms:created xsi:type="dcterms:W3CDTF">2019-10-01T13:41:00Z</dcterms:created>
  <dcterms:modified xsi:type="dcterms:W3CDTF">2020-03-27T20:36:00Z</dcterms:modified>
</cp:coreProperties>
</file>